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B7CBD" w:rsidRPr="004512E1" w:rsidRDefault="000B7CBD">
      <w:pPr>
        <w:pStyle w:val="BodyText"/>
        <w:jc w:val="center"/>
        <w:rPr>
          <w:b/>
          <w:sz w:val="48"/>
        </w:rPr>
      </w:pPr>
    </w:p>
    <w:p w:rsidR="000B7CBD" w:rsidRPr="004512E1" w:rsidRDefault="000B7CBD">
      <w:pPr>
        <w:pStyle w:val="BodyText"/>
        <w:jc w:val="center"/>
        <w:rPr>
          <w:b/>
          <w:sz w:val="18"/>
          <w:szCs w:val="18"/>
        </w:rPr>
      </w:pPr>
    </w:p>
    <w:p w:rsidR="00FD7C91" w:rsidRPr="004512E1" w:rsidRDefault="00FD7C91">
      <w:pPr>
        <w:pStyle w:val="BodyText"/>
        <w:jc w:val="center"/>
        <w:rPr>
          <w:b/>
          <w:sz w:val="48"/>
        </w:rPr>
      </w:pPr>
      <w:r w:rsidRPr="004512E1">
        <w:rPr>
          <w:b/>
          <w:sz w:val="48"/>
        </w:rPr>
        <w:t>Software Requirements Specification</w:t>
      </w:r>
    </w:p>
    <w:p w:rsidR="00FD7C91" w:rsidRPr="004512E1" w:rsidRDefault="00FD7C91">
      <w:pPr>
        <w:pStyle w:val="BodyText"/>
        <w:jc w:val="center"/>
        <w:rPr>
          <w:sz w:val="48"/>
        </w:rPr>
      </w:pPr>
    </w:p>
    <w:p w:rsidR="00FD7C91" w:rsidRPr="004512E1" w:rsidRDefault="00FD7C91">
      <w:pPr>
        <w:pStyle w:val="BodyText"/>
        <w:jc w:val="center"/>
        <w:rPr>
          <w:sz w:val="40"/>
          <w:szCs w:val="40"/>
        </w:rPr>
      </w:pPr>
      <w:r w:rsidRPr="004512E1">
        <w:rPr>
          <w:sz w:val="40"/>
          <w:szCs w:val="40"/>
        </w:rPr>
        <w:t>Version 1.0</w:t>
      </w:r>
    </w:p>
    <w:p w:rsidR="00FD7C91" w:rsidRPr="004512E1" w:rsidRDefault="00FD7C91">
      <w:pPr>
        <w:pStyle w:val="BodyText"/>
        <w:jc w:val="center"/>
        <w:rPr>
          <w:sz w:val="40"/>
          <w:szCs w:val="40"/>
        </w:rPr>
      </w:pPr>
      <w:r w:rsidRPr="004512E1">
        <w:rPr>
          <w:sz w:val="40"/>
          <w:szCs w:val="40"/>
        </w:rPr>
        <w:t>&lt;&lt;Annotated Version&gt;&gt;</w:t>
      </w:r>
    </w:p>
    <w:p w:rsidR="00FD7C91" w:rsidRPr="004512E1" w:rsidRDefault="00FD7C91">
      <w:pPr>
        <w:pStyle w:val="BodyText"/>
        <w:jc w:val="center"/>
        <w:rPr>
          <w:sz w:val="48"/>
        </w:rPr>
      </w:pPr>
    </w:p>
    <w:p w:rsidR="00FD7C91" w:rsidRPr="004512E1" w:rsidRDefault="00A60305">
      <w:pPr>
        <w:pStyle w:val="BodyText"/>
        <w:jc w:val="center"/>
        <w:rPr>
          <w:sz w:val="44"/>
          <w:szCs w:val="44"/>
        </w:rPr>
      </w:pPr>
      <w:r w:rsidRPr="004512E1">
        <w:rPr>
          <w:sz w:val="44"/>
          <w:szCs w:val="44"/>
        </w:rPr>
        <w:t>October 29</w:t>
      </w:r>
      <w:r w:rsidR="004B3ABF" w:rsidRPr="004512E1">
        <w:rPr>
          <w:sz w:val="44"/>
          <w:szCs w:val="44"/>
        </w:rPr>
        <w:t>, 201</w:t>
      </w:r>
      <w:r w:rsidR="00FD7C91" w:rsidRPr="004512E1">
        <w:rPr>
          <w:sz w:val="44"/>
          <w:szCs w:val="44"/>
        </w:rPr>
        <w:t>4</w:t>
      </w:r>
    </w:p>
    <w:p w:rsidR="00FD7C91" w:rsidRPr="004512E1" w:rsidRDefault="00FD7C91">
      <w:pPr>
        <w:pStyle w:val="BodyText"/>
        <w:jc w:val="center"/>
        <w:rPr>
          <w:sz w:val="48"/>
        </w:rPr>
      </w:pPr>
    </w:p>
    <w:p w:rsidR="00FD7C91" w:rsidRPr="004512E1" w:rsidRDefault="004B3ABF">
      <w:pPr>
        <w:pStyle w:val="BodyText"/>
        <w:jc w:val="center"/>
        <w:rPr>
          <w:b/>
          <w:sz w:val="48"/>
          <w:szCs w:val="48"/>
        </w:rPr>
      </w:pPr>
      <w:r w:rsidRPr="004512E1">
        <w:rPr>
          <w:b/>
          <w:sz w:val="48"/>
          <w:szCs w:val="48"/>
        </w:rPr>
        <w:t>Mess Management</w:t>
      </w:r>
      <w:r w:rsidR="00FD7C91" w:rsidRPr="004512E1">
        <w:rPr>
          <w:b/>
          <w:sz w:val="48"/>
          <w:szCs w:val="48"/>
        </w:rPr>
        <w:t xml:space="preserve"> System</w:t>
      </w:r>
    </w:p>
    <w:p w:rsidR="00FD7C91" w:rsidRPr="004512E1" w:rsidRDefault="00FD7C91">
      <w:pPr>
        <w:pStyle w:val="BodyText"/>
        <w:jc w:val="center"/>
        <w:rPr>
          <w:sz w:val="40"/>
          <w:szCs w:val="40"/>
        </w:rPr>
      </w:pPr>
    </w:p>
    <w:p w:rsidR="00FD7C91" w:rsidRPr="004512E1" w:rsidRDefault="004B3ABF">
      <w:pPr>
        <w:pStyle w:val="BodyText"/>
        <w:jc w:val="center"/>
        <w:rPr>
          <w:sz w:val="40"/>
          <w:szCs w:val="40"/>
        </w:rPr>
      </w:pPr>
      <w:proofErr w:type="spellStart"/>
      <w:r w:rsidRPr="004512E1">
        <w:rPr>
          <w:sz w:val="40"/>
          <w:szCs w:val="40"/>
        </w:rPr>
        <w:t>Abhinav</w:t>
      </w:r>
      <w:proofErr w:type="spellEnd"/>
      <w:r w:rsidRPr="004512E1">
        <w:rPr>
          <w:sz w:val="40"/>
          <w:szCs w:val="40"/>
        </w:rPr>
        <w:t xml:space="preserve"> Srivastava</w:t>
      </w:r>
    </w:p>
    <w:p w:rsidR="00FD7C91" w:rsidRPr="004512E1" w:rsidRDefault="004B3ABF" w:rsidP="004B3ABF">
      <w:pPr>
        <w:pStyle w:val="BodyText"/>
        <w:jc w:val="center"/>
        <w:rPr>
          <w:sz w:val="40"/>
          <w:szCs w:val="40"/>
        </w:rPr>
      </w:pPr>
      <w:r w:rsidRPr="004512E1">
        <w:rPr>
          <w:sz w:val="40"/>
          <w:szCs w:val="40"/>
        </w:rPr>
        <w:t>Varun V Gopal</w:t>
      </w:r>
    </w:p>
    <w:p w:rsidR="004B3ABF" w:rsidRPr="004512E1" w:rsidRDefault="004B3ABF" w:rsidP="004B3ABF">
      <w:pPr>
        <w:pStyle w:val="BodyText"/>
        <w:jc w:val="center"/>
        <w:rPr>
          <w:sz w:val="40"/>
          <w:szCs w:val="40"/>
        </w:rPr>
      </w:pPr>
      <w:proofErr w:type="spellStart"/>
      <w:r w:rsidRPr="004512E1">
        <w:rPr>
          <w:sz w:val="40"/>
          <w:szCs w:val="40"/>
        </w:rPr>
        <w:t>Anuj</w:t>
      </w:r>
      <w:proofErr w:type="spellEnd"/>
      <w:r w:rsidRPr="004512E1">
        <w:rPr>
          <w:sz w:val="40"/>
          <w:szCs w:val="40"/>
        </w:rPr>
        <w:t xml:space="preserve"> Modi</w:t>
      </w:r>
    </w:p>
    <w:p w:rsidR="004B3ABF" w:rsidRPr="004512E1" w:rsidRDefault="004B3ABF" w:rsidP="004B3ABF">
      <w:pPr>
        <w:pStyle w:val="BodyText"/>
        <w:jc w:val="center"/>
        <w:rPr>
          <w:sz w:val="40"/>
          <w:szCs w:val="40"/>
        </w:rPr>
      </w:pPr>
      <w:r w:rsidRPr="004512E1">
        <w:rPr>
          <w:sz w:val="40"/>
          <w:szCs w:val="40"/>
        </w:rPr>
        <w:t>Siddhant Pardeshi</w:t>
      </w:r>
    </w:p>
    <w:p w:rsidR="004B3ABF" w:rsidRPr="004512E1" w:rsidRDefault="004B3ABF" w:rsidP="004B3ABF">
      <w:pPr>
        <w:pStyle w:val="BodyText"/>
        <w:jc w:val="center"/>
        <w:rPr>
          <w:sz w:val="40"/>
          <w:szCs w:val="40"/>
        </w:rPr>
      </w:pPr>
      <w:proofErr w:type="spellStart"/>
      <w:r w:rsidRPr="004512E1">
        <w:rPr>
          <w:sz w:val="40"/>
          <w:szCs w:val="40"/>
        </w:rPr>
        <w:t>Tejas</w:t>
      </w:r>
      <w:proofErr w:type="spellEnd"/>
      <w:r w:rsidRPr="004512E1">
        <w:rPr>
          <w:sz w:val="40"/>
          <w:szCs w:val="40"/>
        </w:rPr>
        <w:t xml:space="preserve"> </w:t>
      </w:r>
      <w:proofErr w:type="spellStart"/>
      <w:r w:rsidRPr="004512E1">
        <w:rPr>
          <w:sz w:val="40"/>
          <w:szCs w:val="40"/>
        </w:rPr>
        <w:t>Jogi</w:t>
      </w:r>
      <w:proofErr w:type="spellEnd"/>
    </w:p>
    <w:p w:rsidR="004B3ABF" w:rsidRPr="004512E1" w:rsidRDefault="004B3ABF" w:rsidP="004B3ABF">
      <w:pPr>
        <w:pStyle w:val="BodyText"/>
        <w:jc w:val="center"/>
        <w:rPr>
          <w:sz w:val="40"/>
          <w:szCs w:val="40"/>
        </w:rPr>
      </w:pPr>
      <w:proofErr w:type="spellStart"/>
      <w:r w:rsidRPr="004512E1">
        <w:rPr>
          <w:sz w:val="40"/>
          <w:szCs w:val="40"/>
        </w:rPr>
        <w:t>Suhail</w:t>
      </w:r>
      <w:proofErr w:type="spellEnd"/>
      <w:r w:rsidRPr="004512E1">
        <w:rPr>
          <w:sz w:val="40"/>
          <w:szCs w:val="40"/>
        </w:rPr>
        <w:t xml:space="preserve"> </w:t>
      </w:r>
      <w:proofErr w:type="spellStart"/>
      <w:r w:rsidRPr="004512E1">
        <w:rPr>
          <w:sz w:val="40"/>
          <w:szCs w:val="40"/>
        </w:rPr>
        <w:t>Mannan</w:t>
      </w:r>
      <w:proofErr w:type="spellEnd"/>
      <w:r w:rsidR="003E7BC7">
        <w:rPr>
          <w:sz w:val="40"/>
          <w:szCs w:val="40"/>
        </w:rPr>
        <w:t xml:space="preserve"> </w:t>
      </w:r>
      <w:proofErr w:type="spellStart"/>
      <w:r w:rsidR="003E7BC7">
        <w:rPr>
          <w:sz w:val="40"/>
          <w:szCs w:val="40"/>
        </w:rPr>
        <w:t>Jadliwala</w:t>
      </w:r>
      <w:proofErr w:type="spellEnd"/>
    </w:p>
    <w:p w:rsidR="004B3ABF" w:rsidRPr="004512E1" w:rsidRDefault="004B3ABF" w:rsidP="004B3ABF">
      <w:pPr>
        <w:pStyle w:val="BodyText"/>
        <w:jc w:val="center"/>
        <w:rPr>
          <w:sz w:val="40"/>
          <w:szCs w:val="40"/>
        </w:rPr>
      </w:pPr>
      <w:proofErr w:type="spellStart"/>
      <w:r w:rsidRPr="004512E1">
        <w:rPr>
          <w:sz w:val="40"/>
          <w:szCs w:val="40"/>
        </w:rPr>
        <w:t>Sagar</w:t>
      </w:r>
      <w:proofErr w:type="spellEnd"/>
      <w:r w:rsidRPr="004512E1">
        <w:rPr>
          <w:sz w:val="40"/>
          <w:szCs w:val="40"/>
        </w:rPr>
        <w:t xml:space="preserve"> </w:t>
      </w:r>
      <w:proofErr w:type="spellStart"/>
      <w:r w:rsidRPr="004512E1">
        <w:rPr>
          <w:sz w:val="40"/>
          <w:szCs w:val="40"/>
        </w:rPr>
        <w:t>Verma</w:t>
      </w:r>
      <w:proofErr w:type="spellEnd"/>
    </w:p>
    <w:p w:rsidR="00FD7C91" w:rsidRPr="004512E1" w:rsidRDefault="00FD7C91">
      <w:pPr>
        <w:pStyle w:val="BodyText"/>
        <w:jc w:val="center"/>
        <w:rPr>
          <w:sz w:val="48"/>
        </w:rPr>
      </w:pPr>
    </w:p>
    <w:p w:rsidR="00FD7C91" w:rsidRPr="004512E1" w:rsidRDefault="00FD7C91">
      <w:pPr>
        <w:pStyle w:val="BodyText"/>
        <w:jc w:val="center"/>
        <w:rPr>
          <w:sz w:val="44"/>
          <w:szCs w:val="44"/>
        </w:rPr>
      </w:pPr>
      <w:r w:rsidRPr="004512E1">
        <w:rPr>
          <w:sz w:val="44"/>
          <w:szCs w:val="44"/>
        </w:rPr>
        <w:t>Submitted in partial fulfillment</w:t>
      </w:r>
    </w:p>
    <w:p w:rsidR="00FD7C91" w:rsidRPr="004512E1" w:rsidRDefault="00961B52">
      <w:pPr>
        <w:pStyle w:val="BodyText"/>
        <w:jc w:val="center"/>
        <w:rPr>
          <w:sz w:val="44"/>
          <w:szCs w:val="44"/>
        </w:rPr>
      </w:pPr>
      <w:proofErr w:type="gramStart"/>
      <w:r w:rsidRPr="004512E1">
        <w:rPr>
          <w:sz w:val="44"/>
          <w:szCs w:val="44"/>
        </w:rPr>
        <w:t>of</w:t>
      </w:r>
      <w:proofErr w:type="gramEnd"/>
      <w:r w:rsidR="00FD7C91" w:rsidRPr="004512E1">
        <w:rPr>
          <w:sz w:val="44"/>
          <w:szCs w:val="44"/>
        </w:rPr>
        <w:t xml:space="preserve"> the requirements of</w:t>
      </w:r>
    </w:p>
    <w:p w:rsidR="00961B52" w:rsidRPr="004512E1" w:rsidRDefault="004B3ABF">
      <w:pPr>
        <w:pStyle w:val="BodyText"/>
        <w:jc w:val="center"/>
        <w:rPr>
          <w:sz w:val="44"/>
          <w:szCs w:val="44"/>
        </w:rPr>
      </w:pPr>
      <w:r w:rsidRPr="004512E1">
        <w:rPr>
          <w:sz w:val="44"/>
          <w:szCs w:val="44"/>
        </w:rPr>
        <w:t>CS F213</w:t>
      </w:r>
      <w:r w:rsidR="00FD7C91" w:rsidRPr="004512E1">
        <w:rPr>
          <w:sz w:val="44"/>
          <w:szCs w:val="44"/>
        </w:rPr>
        <w:t xml:space="preserve"> </w:t>
      </w:r>
    </w:p>
    <w:p w:rsidR="00FD7C91" w:rsidRPr="004512E1" w:rsidRDefault="004B3ABF" w:rsidP="002F59E7">
      <w:pPr>
        <w:pStyle w:val="BodyText"/>
        <w:jc w:val="center"/>
        <w:rPr>
          <w:b/>
          <w:sz w:val="44"/>
          <w:szCs w:val="44"/>
        </w:rPr>
      </w:pPr>
      <w:r w:rsidRPr="004512E1">
        <w:rPr>
          <w:b/>
          <w:sz w:val="44"/>
          <w:szCs w:val="44"/>
        </w:rPr>
        <w:t>O</w:t>
      </w:r>
      <w:r w:rsidR="00961B52" w:rsidRPr="004512E1">
        <w:rPr>
          <w:b/>
          <w:sz w:val="44"/>
          <w:szCs w:val="44"/>
        </w:rPr>
        <w:t xml:space="preserve">bject </w:t>
      </w:r>
      <w:r w:rsidRPr="004512E1">
        <w:rPr>
          <w:b/>
          <w:sz w:val="44"/>
          <w:szCs w:val="44"/>
        </w:rPr>
        <w:t>O</w:t>
      </w:r>
      <w:r w:rsidR="00961B52" w:rsidRPr="004512E1">
        <w:rPr>
          <w:b/>
          <w:sz w:val="44"/>
          <w:szCs w:val="44"/>
        </w:rPr>
        <w:t xml:space="preserve">riented </w:t>
      </w:r>
      <w:r w:rsidRPr="004512E1">
        <w:rPr>
          <w:b/>
          <w:sz w:val="44"/>
          <w:szCs w:val="44"/>
        </w:rPr>
        <w:t>P</w:t>
      </w:r>
      <w:r w:rsidR="002F59E7" w:rsidRPr="004512E1">
        <w:rPr>
          <w:b/>
          <w:sz w:val="44"/>
          <w:szCs w:val="44"/>
        </w:rPr>
        <w:t>rogramming</w:t>
      </w:r>
    </w:p>
    <w:p w:rsidR="00FD7C91" w:rsidRPr="004512E1" w:rsidRDefault="00FD7C91" w:rsidP="002F59E7">
      <w:pPr>
        <w:pStyle w:val="BodyText"/>
        <w:rPr>
          <w:sz w:val="48"/>
        </w:rPr>
      </w:pPr>
    </w:p>
    <w:p w:rsidR="00FD7C91" w:rsidRPr="004512E1" w:rsidRDefault="00FD7C91">
      <w:pPr>
        <w:pageBreakBefore/>
        <w:spacing w:line="480" w:lineRule="auto"/>
        <w:rPr>
          <w:sz w:val="28"/>
          <w:szCs w:val="28"/>
        </w:rPr>
      </w:pPr>
      <w:r w:rsidRPr="004512E1">
        <w:rPr>
          <w:sz w:val="28"/>
          <w:szCs w:val="28"/>
        </w:rPr>
        <w:lastRenderedPageBreak/>
        <w:t xml:space="preserve">&lt;&lt;Any comments inside double brackets such as these are </w:t>
      </w:r>
      <w:r w:rsidRPr="004512E1">
        <w:rPr>
          <w:i/>
          <w:iCs/>
          <w:sz w:val="28"/>
          <w:szCs w:val="28"/>
        </w:rPr>
        <w:t>not</w:t>
      </w:r>
      <w:r w:rsidRPr="004512E1">
        <w:rPr>
          <w:sz w:val="28"/>
          <w:szCs w:val="28"/>
        </w:rPr>
        <w:t xml:space="preserve"> part of this SRS but are comments upon this SRS example to help the reader understand the point being made. </w:t>
      </w:r>
    </w:p>
    <w:p w:rsidR="00FD7C91" w:rsidRPr="004512E1" w:rsidRDefault="00FD7C91">
      <w:pPr>
        <w:spacing w:line="480" w:lineRule="auto"/>
        <w:rPr>
          <w:sz w:val="28"/>
          <w:szCs w:val="28"/>
        </w:rPr>
      </w:pPr>
    </w:p>
    <w:p w:rsidR="004B3ABF" w:rsidRPr="004512E1" w:rsidRDefault="00FD7C91" w:rsidP="004B3ABF">
      <w:pPr>
        <w:pStyle w:val="BodyText"/>
        <w:jc w:val="both"/>
        <w:rPr>
          <w:sz w:val="28"/>
          <w:szCs w:val="28"/>
        </w:rPr>
      </w:pPr>
      <w:r w:rsidRPr="004512E1">
        <w:rPr>
          <w:sz w:val="28"/>
          <w:szCs w:val="28"/>
        </w:rPr>
        <w:t xml:space="preserve">This work is based upon the submissions of the </w:t>
      </w:r>
      <w:r w:rsidR="004B3ABF" w:rsidRPr="004512E1">
        <w:rPr>
          <w:sz w:val="28"/>
          <w:szCs w:val="28"/>
        </w:rPr>
        <w:t>Project 2014 CS F213</w:t>
      </w:r>
      <w:r w:rsidRPr="004512E1">
        <w:rPr>
          <w:sz w:val="28"/>
          <w:szCs w:val="28"/>
        </w:rPr>
        <w:t xml:space="preserve">. The students who submitted these team projects were </w:t>
      </w:r>
      <w:proofErr w:type="spellStart"/>
      <w:r w:rsidR="004B3ABF" w:rsidRPr="004512E1">
        <w:rPr>
          <w:sz w:val="28"/>
          <w:szCs w:val="28"/>
        </w:rPr>
        <w:t>Abhinav</w:t>
      </w:r>
      <w:proofErr w:type="spellEnd"/>
      <w:r w:rsidR="004B3ABF" w:rsidRPr="004512E1">
        <w:rPr>
          <w:sz w:val="28"/>
          <w:szCs w:val="28"/>
        </w:rPr>
        <w:t xml:space="preserve"> Srivastava, Varun V Gopal, </w:t>
      </w:r>
      <w:proofErr w:type="spellStart"/>
      <w:r w:rsidR="004B3ABF" w:rsidRPr="004512E1">
        <w:rPr>
          <w:sz w:val="28"/>
          <w:szCs w:val="28"/>
        </w:rPr>
        <w:t>Anuj</w:t>
      </w:r>
      <w:proofErr w:type="spellEnd"/>
      <w:r w:rsidR="004B3ABF" w:rsidRPr="004512E1">
        <w:rPr>
          <w:sz w:val="28"/>
          <w:szCs w:val="28"/>
        </w:rPr>
        <w:t xml:space="preserve"> Modi, Siddhant Pardeshi, </w:t>
      </w:r>
      <w:proofErr w:type="spellStart"/>
      <w:r w:rsidR="004B3ABF" w:rsidRPr="004512E1">
        <w:rPr>
          <w:sz w:val="28"/>
          <w:szCs w:val="28"/>
        </w:rPr>
        <w:t>Tejas</w:t>
      </w:r>
      <w:proofErr w:type="spellEnd"/>
      <w:r w:rsidR="004B3ABF" w:rsidRPr="004512E1">
        <w:rPr>
          <w:sz w:val="28"/>
          <w:szCs w:val="28"/>
        </w:rPr>
        <w:t xml:space="preserve"> </w:t>
      </w:r>
      <w:proofErr w:type="spellStart"/>
      <w:r w:rsidR="004B3ABF" w:rsidRPr="004512E1">
        <w:rPr>
          <w:sz w:val="28"/>
          <w:szCs w:val="28"/>
        </w:rPr>
        <w:t>Jogi</w:t>
      </w:r>
      <w:proofErr w:type="spellEnd"/>
      <w:r w:rsidR="004B3ABF" w:rsidRPr="004512E1">
        <w:rPr>
          <w:sz w:val="28"/>
          <w:szCs w:val="28"/>
        </w:rPr>
        <w:t xml:space="preserve">, </w:t>
      </w:r>
      <w:proofErr w:type="spellStart"/>
      <w:r w:rsidR="004B3ABF" w:rsidRPr="004512E1">
        <w:rPr>
          <w:sz w:val="28"/>
          <w:szCs w:val="28"/>
        </w:rPr>
        <w:t>Suhail</w:t>
      </w:r>
      <w:proofErr w:type="spellEnd"/>
      <w:r w:rsidR="004B3ABF" w:rsidRPr="004512E1">
        <w:rPr>
          <w:sz w:val="28"/>
          <w:szCs w:val="28"/>
        </w:rPr>
        <w:t xml:space="preserve"> </w:t>
      </w:r>
      <w:proofErr w:type="spellStart"/>
      <w:r w:rsidR="004B3ABF" w:rsidRPr="004512E1">
        <w:rPr>
          <w:sz w:val="28"/>
          <w:szCs w:val="28"/>
        </w:rPr>
        <w:t>Mannan</w:t>
      </w:r>
      <w:proofErr w:type="spellEnd"/>
      <w:r w:rsidR="003E7BC7">
        <w:rPr>
          <w:sz w:val="28"/>
          <w:szCs w:val="28"/>
        </w:rPr>
        <w:t xml:space="preserve"> </w:t>
      </w:r>
      <w:proofErr w:type="spellStart"/>
      <w:r w:rsidR="003E7BC7">
        <w:rPr>
          <w:sz w:val="28"/>
          <w:szCs w:val="28"/>
        </w:rPr>
        <w:t>Jadliwala</w:t>
      </w:r>
      <w:proofErr w:type="spellEnd"/>
      <w:r w:rsidR="004B3ABF" w:rsidRPr="004512E1">
        <w:rPr>
          <w:sz w:val="28"/>
          <w:szCs w:val="28"/>
        </w:rPr>
        <w:t xml:space="preserve">, </w:t>
      </w:r>
      <w:proofErr w:type="spellStart"/>
      <w:proofErr w:type="gramStart"/>
      <w:r w:rsidR="004B3ABF" w:rsidRPr="004512E1">
        <w:rPr>
          <w:sz w:val="28"/>
          <w:szCs w:val="28"/>
        </w:rPr>
        <w:t>Sagar</w:t>
      </w:r>
      <w:proofErr w:type="spellEnd"/>
      <w:proofErr w:type="gramEnd"/>
      <w:r w:rsidR="004B3ABF" w:rsidRPr="004512E1">
        <w:rPr>
          <w:sz w:val="28"/>
          <w:szCs w:val="28"/>
        </w:rPr>
        <w:t xml:space="preserve"> </w:t>
      </w:r>
      <w:proofErr w:type="spellStart"/>
      <w:r w:rsidR="004B3ABF" w:rsidRPr="004512E1">
        <w:rPr>
          <w:sz w:val="28"/>
          <w:szCs w:val="28"/>
        </w:rPr>
        <w:t>Verma</w:t>
      </w:r>
      <w:proofErr w:type="spellEnd"/>
      <w:r w:rsidR="004B3ABF" w:rsidRPr="004512E1">
        <w:rPr>
          <w:sz w:val="28"/>
          <w:szCs w:val="28"/>
        </w:rPr>
        <w:t>.</w:t>
      </w:r>
    </w:p>
    <w:p w:rsidR="00FD7C91" w:rsidRDefault="00BE3981" w:rsidP="00BE3981">
      <w:pPr>
        <w:spacing w:line="480" w:lineRule="auto"/>
        <w:rPr>
          <w:sz w:val="28"/>
          <w:szCs w:val="28"/>
        </w:rPr>
      </w:pPr>
      <w:r>
        <w:rPr>
          <w:sz w:val="28"/>
          <w:szCs w:val="28"/>
        </w:rPr>
        <w:t>. &gt;&gt;</w:t>
      </w: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Default="00E81234" w:rsidP="00BE3981">
      <w:pPr>
        <w:spacing w:line="480" w:lineRule="auto"/>
        <w:rPr>
          <w:sz w:val="28"/>
          <w:szCs w:val="28"/>
        </w:rPr>
      </w:pPr>
    </w:p>
    <w:p w:rsidR="00E81234" w:rsidRPr="00BE3981" w:rsidRDefault="00E81234" w:rsidP="00BE3981">
      <w:pPr>
        <w:spacing w:line="480" w:lineRule="auto"/>
        <w:rPr>
          <w:sz w:val="28"/>
          <w:szCs w:val="28"/>
        </w:rPr>
        <w:sectPr w:rsidR="00E81234" w:rsidRPr="00BE3981">
          <w:pgSz w:w="12240" w:h="15840"/>
          <w:pgMar w:top="1440" w:right="1800" w:bottom="1440" w:left="1800" w:header="720" w:footer="720" w:gutter="0"/>
          <w:pgNumType w:fmt="lowerRoman"/>
          <w:cols w:space="720"/>
          <w:docGrid w:linePitch="360"/>
        </w:sectPr>
      </w:pPr>
    </w:p>
    <w:p w:rsidR="00D72860" w:rsidRPr="00D72860" w:rsidRDefault="00D72860">
      <w:pPr>
        <w:pStyle w:val="TOCHeading"/>
        <w:rPr>
          <w:sz w:val="48"/>
        </w:rPr>
      </w:pPr>
      <w:bookmarkStart w:id="0" w:name="__RefHeading___Toc77487619"/>
      <w:bookmarkStart w:id="1" w:name="__RefHeading___Toc77487621"/>
      <w:bookmarkEnd w:id="0"/>
      <w:bookmarkEnd w:id="1"/>
      <w:r w:rsidRPr="00D72860">
        <w:rPr>
          <w:sz w:val="48"/>
        </w:rPr>
        <w:lastRenderedPageBreak/>
        <w:t>Table of Contents</w:t>
      </w:r>
    </w:p>
    <w:p w:rsidR="00D72860" w:rsidRPr="00D72860" w:rsidRDefault="00D72860">
      <w:pPr>
        <w:pStyle w:val="TOC1"/>
        <w:tabs>
          <w:tab w:val="right" w:leader="dot" w:pos="8630"/>
        </w:tabs>
        <w:rPr>
          <w:rFonts w:ascii="Calibri" w:hAnsi="Calibri"/>
          <w:noProof/>
          <w:sz w:val="36"/>
          <w:szCs w:val="22"/>
          <w:lang w:val="en-IN" w:eastAsia="en-IN"/>
        </w:rPr>
      </w:pPr>
      <w:r w:rsidRPr="00D72860">
        <w:rPr>
          <w:sz w:val="32"/>
        </w:rPr>
        <w:fldChar w:fldCharType="begin"/>
      </w:r>
      <w:r w:rsidRPr="00D72860">
        <w:rPr>
          <w:sz w:val="32"/>
        </w:rPr>
        <w:instrText xml:space="preserve"> TOC \o "1-3" \h \z \u </w:instrText>
      </w:r>
      <w:r w:rsidRPr="00D72860">
        <w:rPr>
          <w:sz w:val="32"/>
        </w:rPr>
        <w:fldChar w:fldCharType="separate"/>
      </w:r>
      <w:hyperlink w:anchor="_Toc402441367" w:history="1">
        <w:r w:rsidRPr="00D72860">
          <w:rPr>
            <w:rStyle w:val="Hyperlink"/>
            <w:noProof/>
            <w:sz w:val="32"/>
          </w:rPr>
          <w:t>1.0 Introduction</w:t>
        </w:r>
        <w:r w:rsidRPr="00D72860">
          <w:rPr>
            <w:noProof/>
            <w:webHidden/>
            <w:sz w:val="32"/>
          </w:rPr>
          <w:tab/>
        </w:r>
        <w:r w:rsidRPr="00D72860">
          <w:rPr>
            <w:noProof/>
            <w:webHidden/>
            <w:sz w:val="32"/>
          </w:rPr>
          <w:fldChar w:fldCharType="begin"/>
        </w:r>
        <w:r w:rsidRPr="00D72860">
          <w:rPr>
            <w:noProof/>
            <w:webHidden/>
            <w:sz w:val="32"/>
          </w:rPr>
          <w:instrText xml:space="preserve"> PAGEREF _Toc402441367 \h </w:instrText>
        </w:r>
        <w:r w:rsidRPr="00D72860">
          <w:rPr>
            <w:noProof/>
            <w:webHidden/>
            <w:sz w:val="32"/>
          </w:rPr>
        </w:r>
        <w:r w:rsidRPr="00D72860">
          <w:rPr>
            <w:noProof/>
            <w:webHidden/>
            <w:sz w:val="32"/>
          </w:rPr>
          <w:fldChar w:fldCharType="separate"/>
        </w:r>
        <w:r w:rsidRPr="00D72860">
          <w:rPr>
            <w:noProof/>
            <w:webHidden/>
            <w:sz w:val="32"/>
          </w:rPr>
          <w:t>2</w:t>
        </w:r>
        <w:r w:rsidRPr="00D72860">
          <w:rPr>
            <w:noProof/>
            <w:webHidden/>
            <w:sz w:val="32"/>
          </w:rPr>
          <w:fldChar w:fldCharType="end"/>
        </w:r>
      </w:hyperlink>
    </w:p>
    <w:p w:rsidR="00D72860" w:rsidRPr="00D72860" w:rsidRDefault="000850F8">
      <w:pPr>
        <w:pStyle w:val="TOC2"/>
        <w:tabs>
          <w:tab w:val="right" w:leader="dot" w:pos="8630"/>
        </w:tabs>
        <w:rPr>
          <w:rFonts w:ascii="Calibri" w:hAnsi="Calibri"/>
          <w:noProof/>
          <w:sz w:val="36"/>
          <w:szCs w:val="22"/>
          <w:lang w:val="en-IN" w:eastAsia="en-IN"/>
        </w:rPr>
      </w:pPr>
      <w:hyperlink w:anchor="_Toc402441368" w:history="1">
        <w:r w:rsidR="00D72860" w:rsidRPr="00D72860">
          <w:rPr>
            <w:rStyle w:val="Hyperlink"/>
            <w:noProof/>
            <w:sz w:val="32"/>
          </w:rPr>
          <w:t>1.1. Purpose</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_Toc402441368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w:t>
        </w:r>
        <w:r w:rsidR="00D72860" w:rsidRPr="00D72860">
          <w:rPr>
            <w:noProof/>
            <w:webHidden/>
            <w:sz w:val="32"/>
          </w:rPr>
          <w:fldChar w:fldCharType="end"/>
        </w:r>
      </w:hyperlink>
    </w:p>
    <w:p w:rsidR="00D72860" w:rsidRPr="00D72860" w:rsidRDefault="000850F8">
      <w:pPr>
        <w:pStyle w:val="TOC2"/>
        <w:tabs>
          <w:tab w:val="right" w:leader="dot" w:pos="8630"/>
        </w:tabs>
        <w:rPr>
          <w:rFonts w:ascii="Calibri" w:hAnsi="Calibri"/>
          <w:noProof/>
          <w:sz w:val="36"/>
          <w:szCs w:val="22"/>
          <w:lang w:val="en-IN" w:eastAsia="en-IN"/>
        </w:rPr>
      </w:pPr>
      <w:hyperlink w:anchor="_Toc402441369" w:history="1">
        <w:r w:rsidR="00D72860" w:rsidRPr="00D72860">
          <w:rPr>
            <w:rStyle w:val="Hyperlink"/>
            <w:noProof/>
            <w:sz w:val="32"/>
          </w:rPr>
          <w:t>1.2. Scope of Project</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_Toc402441369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w:t>
        </w:r>
        <w:r w:rsidR="00D72860" w:rsidRPr="00D72860">
          <w:rPr>
            <w:noProof/>
            <w:webHidden/>
            <w:sz w:val="32"/>
          </w:rPr>
          <w:fldChar w:fldCharType="end"/>
        </w:r>
      </w:hyperlink>
    </w:p>
    <w:p w:rsidR="00D72860" w:rsidRPr="00D72860" w:rsidRDefault="000850F8">
      <w:pPr>
        <w:pStyle w:val="TOC2"/>
        <w:tabs>
          <w:tab w:val="right" w:leader="dot" w:pos="8630"/>
        </w:tabs>
        <w:rPr>
          <w:rFonts w:ascii="Calibri" w:hAnsi="Calibri"/>
          <w:noProof/>
          <w:sz w:val="36"/>
          <w:szCs w:val="22"/>
          <w:lang w:val="en-IN" w:eastAsia="en-IN"/>
        </w:rPr>
      </w:pPr>
      <w:hyperlink w:anchor="_Toc402441370" w:history="1">
        <w:r w:rsidR="00D72860" w:rsidRPr="00D72860">
          <w:rPr>
            <w:rStyle w:val="Hyperlink"/>
            <w:noProof/>
            <w:sz w:val="32"/>
          </w:rPr>
          <w:t>1.4. References</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_Toc402441370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w:t>
        </w:r>
        <w:r w:rsidR="00D72860" w:rsidRPr="00D72860">
          <w:rPr>
            <w:noProof/>
            <w:webHidden/>
            <w:sz w:val="32"/>
          </w:rPr>
          <w:fldChar w:fldCharType="end"/>
        </w:r>
      </w:hyperlink>
    </w:p>
    <w:p w:rsidR="00D72860" w:rsidRPr="00D72860" w:rsidRDefault="000850F8">
      <w:pPr>
        <w:pStyle w:val="TOC2"/>
        <w:tabs>
          <w:tab w:val="right" w:leader="dot" w:pos="8630"/>
        </w:tabs>
        <w:rPr>
          <w:rFonts w:ascii="Calibri" w:hAnsi="Calibri"/>
          <w:noProof/>
          <w:sz w:val="36"/>
          <w:szCs w:val="22"/>
          <w:lang w:val="en-IN" w:eastAsia="en-IN"/>
        </w:rPr>
      </w:pPr>
      <w:hyperlink w:anchor="_Toc402441371" w:history="1">
        <w:r w:rsidR="00D72860" w:rsidRPr="00D72860">
          <w:rPr>
            <w:rStyle w:val="Hyperlink"/>
            <w:noProof/>
            <w:sz w:val="32"/>
          </w:rPr>
          <w:t>1.5. Overview of Document</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_Toc402441371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3</w:t>
        </w:r>
        <w:r w:rsidR="00D72860" w:rsidRPr="00D72860">
          <w:rPr>
            <w:noProof/>
            <w:webHidden/>
            <w:sz w:val="32"/>
          </w:rPr>
          <w:fldChar w:fldCharType="end"/>
        </w:r>
      </w:hyperlink>
    </w:p>
    <w:p w:rsidR="00D72860" w:rsidRPr="00D72860" w:rsidRDefault="000850F8">
      <w:pPr>
        <w:pStyle w:val="TOC1"/>
        <w:tabs>
          <w:tab w:val="right" w:leader="dot" w:pos="8630"/>
        </w:tabs>
        <w:rPr>
          <w:rFonts w:ascii="Calibri" w:hAnsi="Calibri"/>
          <w:noProof/>
          <w:sz w:val="36"/>
          <w:szCs w:val="22"/>
          <w:lang w:val="en-IN" w:eastAsia="en-IN"/>
        </w:rPr>
      </w:pPr>
      <w:hyperlink w:anchor="_Toc402441372" w:history="1">
        <w:r w:rsidR="00D72860" w:rsidRPr="00D72860">
          <w:rPr>
            <w:rStyle w:val="Hyperlink"/>
            <w:noProof/>
            <w:sz w:val="32"/>
          </w:rPr>
          <w:t>2.0 Overall Description</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_Toc402441372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4</w:t>
        </w:r>
        <w:r w:rsidR="00D72860" w:rsidRPr="00D72860">
          <w:rPr>
            <w:noProof/>
            <w:webHidden/>
            <w:sz w:val="32"/>
          </w:rPr>
          <w:fldChar w:fldCharType="end"/>
        </w:r>
      </w:hyperlink>
    </w:p>
    <w:p w:rsidR="00D72860" w:rsidRPr="00D72860" w:rsidRDefault="000850F8">
      <w:pPr>
        <w:pStyle w:val="TOC2"/>
        <w:tabs>
          <w:tab w:val="left" w:pos="800"/>
          <w:tab w:val="right" w:leader="dot" w:pos="8630"/>
        </w:tabs>
        <w:rPr>
          <w:rFonts w:ascii="Calibri" w:hAnsi="Calibri"/>
          <w:noProof/>
          <w:sz w:val="36"/>
          <w:szCs w:val="22"/>
          <w:lang w:val="en-IN" w:eastAsia="en-IN"/>
        </w:rPr>
      </w:pPr>
      <w:hyperlink w:anchor="_Toc402441373" w:history="1">
        <w:r w:rsidR="00D72860" w:rsidRPr="00D72860">
          <w:rPr>
            <w:rStyle w:val="Hyperlink"/>
            <w:noProof/>
            <w:sz w:val="32"/>
          </w:rPr>
          <w:t>2.1</w:t>
        </w:r>
        <w:r w:rsidR="00D72860" w:rsidRPr="00D72860">
          <w:rPr>
            <w:rFonts w:ascii="Calibri" w:hAnsi="Calibri"/>
            <w:noProof/>
            <w:sz w:val="36"/>
            <w:szCs w:val="22"/>
            <w:lang w:val="en-IN" w:eastAsia="en-IN"/>
          </w:rPr>
          <w:tab/>
        </w:r>
        <w:r w:rsidR="00D72860" w:rsidRPr="00D72860">
          <w:rPr>
            <w:rStyle w:val="Hyperlink"/>
            <w:noProof/>
            <w:sz w:val="32"/>
          </w:rPr>
          <w:t>System Environment</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_Toc402441373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4</w:t>
        </w:r>
        <w:r w:rsidR="00D72860" w:rsidRPr="00D72860">
          <w:rPr>
            <w:noProof/>
            <w:webHidden/>
            <w:sz w:val="32"/>
          </w:rPr>
          <w:fldChar w:fldCharType="end"/>
        </w:r>
      </w:hyperlink>
    </w:p>
    <w:p w:rsidR="00D72860" w:rsidRPr="00D72860" w:rsidRDefault="000850F8">
      <w:pPr>
        <w:pStyle w:val="TOC2"/>
        <w:tabs>
          <w:tab w:val="left" w:pos="800"/>
          <w:tab w:val="right" w:leader="dot" w:pos="8630"/>
        </w:tabs>
        <w:rPr>
          <w:rFonts w:ascii="Calibri" w:hAnsi="Calibri"/>
          <w:noProof/>
          <w:sz w:val="36"/>
          <w:szCs w:val="22"/>
          <w:lang w:val="en-IN" w:eastAsia="en-IN"/>
        </w:rPr>
      </w:pPr>
      <w:hyperlink w:anchor="_Toc402441374" w:history="1">
        <w:r w:rsidR="00D72860" w:rsidRPr="00D72860">
          <w:rPr>
            <w:rStyle w:val="Hyperlink"/>
            <w:noProof/>
            <w:sz w:val="32"/>
          </w:rPr>
          <w:t>2.2</w:t>
        </w:r>
        <w:r w:rsidR="00D72860" w:rsidRPr="00D72860">
          <w:rPr>
            <w:rFonts w:ascii="Calibri" w:hAnsi="Calibri"/>
            <w:noProof/>
            <w:sz w:val="36"/>
            <w:szCs w:val="22"/>
            <w:lang w:val="en-IN" w:eastAsia="en-IN"/>
          </w:rPr>
          <w:tab/>
        </w:r>
        <w:r w:rsidR="00D72860" w:rsidRPr="00D72860">
          <w:rPr>
            <w:rStyle w:val="Hyperlink"/>
            <w:noProof/>
            <w:sz w:val="32"/>
          </w:rPr>
          <w:t>Functional Requirements Specification</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_Toc402441374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5</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75" w:history="1">
        <w:r w:rsidR="00D72860" w:rsidRPr="00D72860">
          <w:rPr>
            <w:rStyle w:val="Hyperlink"/>
            <w:noProof/>
            <w:sz w:val="32"/>
          </w:rPr>
          <w:t>2.2.1 Student</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_Toc402441375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5</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76" w:history="1">
        <w:r w:rsidR="00D72860" w:rsidRPr="00D72860">
          <w:rPr>
            <w:rStyle w:val="Hyperlink"/>
            <w:i/>
            <w:noProof/>
            <w:sz w:val="32"/>
          </w:rPr>
          <w:t>2.2.2 Mess Crew</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_Toc402441376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9</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77" w:history="1">
        <w:r w:rsidR="00D72860" w:rsidRPr="00D72860">
          <w:rPr>
            <w:rStyle w:val="Hyperlink"/>
            <w:i/>
            <w:noProof/>
            <w:sz w:val="32"/>
          </w:rPr>
          <w:t>2.2.3 Mess Administrator</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_Toc402441377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13</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78" w:history="1">
        <w:r w:rsidR="00D72860" w:rsidRPr="00D72860">
          <w:rPr>
            <w:rStyle w:val="Hyperlink"/>
            <w:i/>
            <w:noProof/>
            <w:sz w:val="32"/>
          </w:rPr>
          <w:t>2.2.4 Guest</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_Toc402441378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19</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79" w:history="1">
        <w:r w:rsidR="00D72860" w:rsidRPr="00D72860">
          <w:rPr>
            <w:rStyle w:val="Hyperlink"/>
            <w:i/>
            <w:noProof/>
            <w:sz w:val="32"/>
          </w:rPr>
          <w:t>2.2.5   Server</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_Toc402441379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22</w:t>
        </w:r>
        <w:r w:rsidR="00D72860" w:rsidRPr="00D72860">
          <w:rPr>
            <w:noProof/>
            <w:webHidden/>
            <w:sz w:val="32"/>
          </w:rPr>
          <w:fldChar w:fldCharType="end"/>
        </w:r>
      </w:hyperlink>
    </w:p>
    <w:p w:rsidR="00D72860" w:rsidRPr="00D72860" w:rsidRDefault="000850F8">
      <w:pPr>
        <w:pStyle w:val="TOC2"/>
        <w:tabs>
          <w:tab w:val="left" w:pos="800"/>
          <w:tab w:val="right" w:leader="dot" w:pos="8630"/>
        </w:tabs>
        <w:rPr>
          <w:rFonts w:ascii="Calibri" w:hAnsi="Calibri"/>
          <w:noProof/>
          <w:sz w:val="36"/>
          <w:szCs w:val="22"/>
          <w:lang w:val="en-IN" w:eastAsia="en-IN"/>
        </w:rPr>
      </w:pPr>
      <w:hyperlink w:anchor="_Toc402441380" w:history="1">
        <w:r w:rsidR="00D72860" w:rsidRPr="00D72860">
          <w:rPr>
            <w:rStyle w:val="Hyperlink"/>
            <w:noProof/>
            <w:sz w:val="32"/>
          </w:rPr>
          <w:t>2.3</w:t>
        </w:r>
        <w:r w:rsidR="00D72860" w:rsidRPr="00D72860">
          <w:rPr>
            <w:rFonts w:ascii="Calibri" w:hAnsi="Calibri"/>
            <w:noProof/>
            <w:sz w:val="36"/>
            <w:szCs w:val="22"/>
            <w:lang w:val="en-IN" w:eastAsia="en-IN"/>
          </w:rPr>
          <w:tab/>
        </w:r>
        <w:r w:rsidR="00D72860" w:rsidRPr="00D72860">
          <w:rPr>
            <w:rStyle w:val="Hyperlink"/>
            <w:noProof/>
            <w:sz w:val="32"/>
          </w:rPr>
          <w:t>User Characteristics</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_Toc402441380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24</w:t>
        </w:r>
        <w:r w:rsidR="00D72860" w:rsidRPr="00D72860">
          <w:rPr>
            <w:noProof/>
            <w:webHidden/>
            <w:sz w:val="32"/>
          </w:rPr>
          <w:fldChar w:fldCharType="end"/>
        </w:r>
      </w:hyperlink>
    </w:p>
    <w:p w:rsidR="00D72860" w:rsidRPr="00D72860" w:rsidRDefault="000850F8">
      <w:pPr>
        <w:pStyle w:val="TOC3"/>
        <w:tabs>
          <w:tab w:val="left" w:pos="1200"/>
          <w:tab w:val="right" w:leader="dot" w:pos="8630"/>
        </w:tabs>
        <w:rPr>
          <w:rFonts w:ascii="Calibri" w:hAnsi="Calibri"/>
          <w:noProof/>
          <w:sz w:val="36"/>
          <w:szCs w:val="22"/>
          <w:lang w:val="en-IN" w:eastAsia="en-IN"/>
        </w:rPr>
      </w:pPr>
      <w:hyperlink w:anchor="_Toc402441381" w:history="1">
        <w:r w:rsidR="00D72860" w:rsidRPr="00D72860">
          <w:rPr>
            <w:rStyle w:val="Hyperlink"/>
            <w:noProof/>
            <w:sz w:val="32"/>
          </w:rPr>
          <w:t xml:space="preserve">2.3.1 </w:t>
        </w:r>
        <w:r w:rsidR="00D72860" w:rsidRPr="00D72860">
          <w:rPr>
            <w:rFonts w:ascii="Calibri" w:hAnsi="Calibri"/>
            <w:noProof/>
            <w:sz w:val="36"/>
            <w:szCs w:val="22"/>
            <w:lang w:val="en-IN" w:eastAsia="en-IN"/>
          </w:rPr>
          <w:tab/>
        </w:r>
        <w:r w:rsidR="00D72860" w:rsidRPr="00D72860">
          <w:rPr>
            <w:rStyle w:val="Hyperlink"/>
            <w:noProof/>
            <w:sz w:val="32"/>
          </w:rPr>
          <w:t>Authentication</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_Toc402441381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24</w:t>
        </w:r>
        <w:r w:rsidR="00D72860" w:rsidRPr="00D72860">
          <w:rPr>
            <w:noProof/>
            <w:webHidden/>
            <w:sz w:val="32"/>
          </w:rPr>
          <w:fldChar w:fldCharType="end"/>
        </w:r>
      </w:hyperlink>
    </w:p>
    <w:p w:rsidR="00D72860" w:rsidRPr="00D72860" w:rsidRDefault="000850F8">
      <w:pPr>
        <w:pStyle w:val="TOC3"/>
        <w:tabs>
          <w:tab w:val="right" w:leader="dot" w:pos="8630"/>
        </w:tabs>
        <w:rPr>
          <w:rFonts w:ascii="Calibri" w:hAnsi="Calibri"/>
          <w:noProof/>
          <w:sz w:val="36"/>
          <w:szCs w:val="22"/>
          <w:lang w:val="en-IN" w:eastAsia="en-IN"/>
        </w:rPr>
      </w:pPr>
      <w:hyperlink w:anchor="_Toc402441382" w:history="1">
        <w:r w:rsidR="00D72860" w:rsidRPr="00D72860">
          <w:rPr>
            <w:rStyle w:val="Hyperlink"/>
            <w:noProof/>
            <w:sz w:val="32"/>
          </w:rPr>
          <w:t>2.3.2 GUI</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_Toc402441382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24</w:t>
        </w:r>
        <w:r w:rsidR="00D72860" w:rsidRPr="00D72860">
          <w:rPr>
            <w:noProof/>
            <w:webHidden/>
            <w:sz w:val="32"/>
          </w:rPr>
          <w:fldChar w:fldCharType="end"/>
        </w:r>
      </w:hyperlink>
    </w:p>
    <w:p w:rsidR="00D72860" w:rsidRPr="00D72860" w:rsidRDefault="000850F8">
      <w:pPr>
        <w:pStyle w:val="TOC2"/>
        <w:tabs>
          <w:tab w:val="left" w:pos="800"/>
          <w:tab w:val="right" w:leader="dot" w:pos="8630"/>
        </w:tabs>
        <w:rPr>
          <w:rFonts w:ascii="Calibri" w:hAnsi="Calibri"/>
          <w:noProof/>
          <w:sz w:val="36"/>
          <w:szCs w:val="22"/>
          <w:lang w:val="en-IN" w:eastAsia="en-IN"/>
        </w:rPr>
      </w:pPr>
      <w:hyperlink w:anchor="_Toc402441383" w:history="1">
        <w:r w:rsidR="00D72860" w:rsidRPr="00D72860">
          <w:rPr>
            <w:rStyle w:val="Hyperlink"/>
            <w:noProof/>
            <w:sz w:val="32"/>
          </w:rPr>
          <w:t xml:space="preserve">2.4  </w:t>
        </w:r>
        <w:r w:rsidR="00D72860" w:rsidRPr="00D72860">
          <w:rPr>
            <w:rFonts w:ascii="Calibri" w:hAnsi="Calibri"/>
            <w:noProof/>
            <w:sz w:val="36"/>
            <w:szCs w:val="22"/>
            <w:lang w:val="en-IN" w:eastAsia="en-IN"/>
          </w:rPr>
          <w:tab/>
        </w:r>
        <w:r w:rsidR="00D72860" w:rsidRPr="00D72860">
          <w:rPr>
            <w:rStyle w:val="Hyperlink"/>
            <w:noProof/>
            <w:sz w:val="32"/>
          </w:rPr>
          <w:t>Database</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_Toc402441383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25</w:t>
        </w:r>
        <w:r w:rsidR="00D72860" w:rsidRPr="00D72860">
          <w:rPr>
            <w:noProof/>
            <w:webHidden/>
            <w:sz w:val="32"/>
          </w:rPr>
          <w:fldChar w:fldCharType="end"/>
        </w:r>
      </w:hyperlink>
    </w:p>
    <w:p w:rsidR="00D72860" w:rsidRPr="00D72860" w:rsidRDefault="000850F8">
      <w:pPr>
        <w:pStyle w:val="TOC2"/>
        <w:tabs>
          <w:tab w:val="left" w:pos="800"/>
          <w:tab w:val="right" w:leader="dot" w:pos="8630"/>
        </w:tabs>
        <w:rPr>
          <w:rFonts w:ascii="Calibri" w:hAnsi="Calibri"/>
          <w:noProof/>
          <w:sz w:val="36"/>
          <w:szCs w:val="22"/>
          <w:lang w:val="en-IN" w:eastAsia="en-IN"/>
        </w:rPr>
      </w:pPr>
      <w:hyperlink w:anchor="_Toc402441384" w:history="1">
        <w:r w:rsidR="00D72860" w:rsidRPr="00D72860">
          <w:rPr>
            <w:rStyle w:val="Hyperlink"/>
            <w:noProof/>
            <w:sz w:val="32"/>
          </w:rPr>
          <w:t>2.5</w:t>
        </w:r>
        <w:r w:rsidR="00D72860" w:rsidRPr="00D72860">
          <w:rPr>
            <w:rFonts w:ascii="Calibri" w:hAnsi="Calibri"/>
            <w:noProof/>
            <w:sz w:val="36"/>
            <w:szCs w:val="22"/>
            <w:lang w:val="en-IN" w:eastAsia="en-IN"/>
          </w:rPr>
          <w:tab/>
        </w:r>
        <w:r w:rsidR="00D72860" w:rsidRPr="00D72860">
          <w:rPr>
            <w:rStyle w:val="Hyperlink"/>
            <w:noProof/>
            <w:sz w:val="32"/>
          </w:rPr>
          <w:t>Security</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_Toc402441384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25</w:t>
        </w:r>
        <w:r w:rsidR="00D72860" w:rsidRPr="00D72860">
          <w:rPr>
            <w:noProof/>
            <w:webHidden/>
            <w:sz w:val="32"/>
          </w:rPr>
          <w:fldChar w:fldCharType="end"/>
        </w:r>
      </w:hyperlink>
    </w:p>
    <w:p w:rsidR="00D72860" w:rsidRPr="00D72860" w:rsidRDefault="000850F8">
      <w:pPr>
        <w:pStyle w:val="TOC1"/>
        <w:tabs>
          <w:tab w:val="right" w:leader="dot" w:pos="8630"/>
        </w:tabs>
        <w:rPr>
          <w:rFonts w:ascii="Calibri" w:hAnsi="Calibri"/>
          <w:noProof/>
          <w:sz w:val="36"/>
          <w:szCs w:val="22"/>
          <w:lang w:val="en-IN" w:eastAsia="en-IN"/>
        </w:rPr>
      </w:pPr>
      <w:hyperlink w:anchor="_Toc402441385" w:history="1">
        <w:r w:rsidR="00D72860" w:rsidRPr="00D72860">
          <w:rPr>
            <w:rStyle w:val="Hyperlink"/>
            <w:noProof/>
            <w:sz w:val="32"/>
          </w:rPr>
          <w:t>3.0 Technology Implementation</w:t>
        </w:r>
        <w:r w:rsidR="00D72860" w:rsidRPr="00D72860">
          <w:rPr>
            <w:noProof/>
            <w:webHidden/>
            <w:sz w:val="32"/>
          </w:rPr>
          <w:tab/>
        </w:r>
        <w:r w:rsidR="00D72860" w:rsidRPr="00D72860">
          <w:rPr>
            <w:noProof/>
            <w:webHidden/>
            <w:sz w:val="32"/>
          </w:rPr>
          <w:fldChar w:fldCharType="begin"/>
        </w:r>
        <w:r w:rsidR="00D72860" w:rsidRPr="00D72860">
          <w:rPr>
            <w:noProof/>
            <w:webHidden/>
            <w:sz w:val="32"/>
          </w:rPr>
          <w:instrText xml:space="preserve"> PAGEREF _Toc402441385 \h </w:instrText>
        </w:r>
        <w:r w:rsidR="00D72860" w:rsidRPr="00D72860">
          <w:rPr>
            <w:noProof/>
            <w:webHidden/>
            <w:sz w:val="32"/>
          </w:rPr>
        </w:r>
        <w:r w:rsidR="00D72860" w:rsidRPr="00D72860">
          <w:rPr>
            <w:noProof/>
            <w:webHidden/>
            <w:sz w:val="32"/>
          </w:rPr>
          <w:fldChar w:fldCharType="separate"/>
        </w:r>
        <w:r w:rsidR="00D72860" w:rsidRPr="00D72860">
          <w:rPr>
            <w:noProof/>
            <w:webHidden/>
            <w:sz w:val="32"/>
          </w:rPr>
          <w:t>26</w:t>
        </w:r>
        <w:r w:rsidR="00D72860" w:rsidRPr="00D72860">
          <w:rPr>
            <w:noProof/>
            <w:webHidden/>
            <w:sz w:val="32"/>
          </w:rPr>
          <w:fldChar w:fldCharType="end"/>
        </w:r>
      </w:hyperlink>
    </w:p>
    <w:p w:rsidR="00D72860" w:rsidRDefault="00D72860">
      <w:r w:rsidRPr="00D72860">
        <w:rPr>
          <w:b/>
          <w:bCs/>
          <w:noProof/>
          <w:sz w:val="32"/>
        </w:rPr>
        <w:fldChar w:fldCharType="end"/>
      </w:r>
    </w:p>
    <w:p w:rsidR="00874D2E" w:rsidRDefault="00874D2E"/>
    <w:p w:rsidR="00BE3981" w:rsidRDefault="00BE3981" w:rsidP="00E81234">
      <w:pPr>
        <w:spacing w:line="360" w:lineRule="auto"/>
      </w:pPr>
    </w:p>
    <w:p w:rsidR="004512E1" w:rsidRDefault="004512E1" w:rsidP="00A27502"/>
    <w:p w:rsidR="00E81234" w:rsidRDefault="00E81234" w:rsidP="00A27502"/>
    <w:p w:rsidR="00E81234" w:rsidRDefault="00E81234"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874D2E" w:rsidRDefault="00874D2E" w:rsidP="00A27502"/>
    <w:p w:rsidR="00E81234" w:rsidRDefault="00E81234" w:rsidP="00A27502"/>
    <w:p w:rsidR="00FD7C91" w:rsidRPr="00A12BC0" w:rsidRDefault="00A12BC0" w:rsidP="001A0DFB">
      <w:pPr>
        <w:pStyle w:val="Heading1"/>
        <w:rPr>
          <w:sz w:val="32"/>
        </w:rPr>
      </w:pPr>
      <w:bookmarkStart w:id="2" w:name="_Toc402433522"/>
      <w:bookmarkStart w:id="3" w:name="_Toc402438069"/>
      <w:bookmarkStart w:id="4" w:name="_Toc402441367"/>
      <w:r w:rsidRPr="00A12BC0">
        <w:rPr>
          <w:sz w:val="32"/>
        </w:rPr>
        <w:lastRenderedPageBreak/>
        <w:t>1.0</w:t>
      </w:r>
      <w:r w:rsidR="00FD7C91" w:rsidRPr="00A12BC0">
        <w:rPr>
          <w:sz w:val="32"/>
        </w:rPr>
        <w:t xml:space="preserve"> Introduction</w:t>
      </w:r>
      <w:bookmarkEnd w:id="2"/>
      <w:bookmarkEnd w:id="3"/>
      <w:bookmarkEnd w:id="4"/>
    </w:p>
    <w:p w:rsidR="00FD7C91" w:rsidRPr="004512E1" w:rsidRDefault="00FD7C91">
      <w:pPr>
        <w:pStyle w:val="Heading2"/>
        <w:spacing w:line="480" w:lineRule="auto"/>
        <w:rPr>
          <w:rFonts w:ascii="Times New Roman" w:hAnsi="Times New Roman" w:cs="Times New Roman"/>
        </w:rPr>
      </w:pPr>
      <w:bookmarkStart w:id="5" w:name="__RefHeading___Toc77487622"/>
      <w:bookmarkStart w:id="6" w:name="_Toc402433523"/>
      <w:bookmarkStart w:id="7" w:name="_Toc402438070"/>
      <w:bookmarkStart w:id="8" w:name="_Toc402441368"/>
      <w:bookmarkEnd w:id="5"/>
      <w:r w:rsidRPr="004512E1">
        <w:rPr>
          <w:rFonts w:ascii="Times New Roman" w:hAnsi="Times New Roman" w:cs="Times New Roman"/>
        </w:rPr>
        <w:t>1.1. Purpose</w:t>
      </w:r>
      <w:bookmarkEnd w:id="6"/>
      <w:bookmarkEnd w:id="7"/>
      <w:bookmarkEnd w:id="8"/>
    </w:p>
    <w:p w:rsidR="00FD7C91" w:rsidRPr="004512E1" w:rsidRDefault="00FD7C91" w:rsidP="00E378B6">
      <w:pPr>
        <w:spacing w:line="360" w:lineRule="auto"/>
      </w:pPr>
      <w:r w:rsidRPr="004512E1">
        <w:rPr>
          <w:sz w:val="24"/>
        </w:rPr>
        <w:tab/>
        <w:t xml:space="preserve">The purpose of this document is to present a detailed description of the </w:t>
      </w:r>
      <w:r w:rsidR="004B3ABF" w:rsidRPr="004512E1">
        <w:rPr>
          <w:sz w:val="24"/>
        </w:rPr>
        <w:t xml:space="preserve">Mess Management </w:t>
      </w:r>
      <w:r w:rsidRPr="004512E1">
        <w:rPr>
          <w:sz w:val="24"/>
        </w:rPr>
        <w:t>System</w:t>
      </w:r>
      <w:r w:rsidRPr="004512E1">
        <w:fldChar w:fldCharType="begin"/>
      </w:r>
      <w:r w:rsidRPr="004512E1">
        <w:instrText xml:space="preserve"> XE "Web Publishing System" </w:instrText>
      </w:r>
      <w:r w:rsidRPr="004512E1">
        <w:fldChar w:fldCharType="end"/>
      </w:r>
      <w:r w:rsidRPr="004512E1">
        <w:rPr>
          <w:sz w:val="24"/>
        </w:rPr>
        <w:t>. It will explain the purpose and features of the system, the interfaces of the system, what the system will do, the constraints under which it must operate and how the system will react to external stimuli. This document is in</w:t>
      </w:r>
      <w:r w:rsidR="004512E1" w:rsidRPr="004512E1">
        <w:rPr>
          <w:sz w:val="24"/>
        </w:rPr>
        <w:t>tended for both the users</w:t>
      </w:r>
      <w:r w:rsidRPr="004512E1">
        <w:rPr>
          <w:sz w:val="24"/>
        </w:rPr>
        <w:t xml:space="preserve"> and the developers of the system</w:t>
      </w:r>
      <w:r w:rsidR="004B3ABF" w:rsidRPr="004512E1">
        <w:rPr>
          <w:sz w:val="24"/>
        </w:rPr>
        <w:t>.</w:t>
      </w:r>
    </w:p>
    <w:p w:rsidR="00FD7C91" w:rsidRPr="004512E1" w:rsidRDefault="00FD7C91">
      <w:pPr>
        <w:pStyle w:val="Heading2"/>
        <w:spacing w:line="480" w:lineRule="auto"/>
        <w:rPr>
          <w:rFonts w:ascii="Times New Roman" w:hAnsi="Times New Roman" w:cs="Times New Roman"/>
        </w:rPr>
      </w:pPr>
      <w:bookmarkStart w:id="9" w:name="__RefHeading___Toc77487623"/>
      <w:bookmarkStart w:id="10" w:name="_Toc402433524"/>
      <w:bookmarkStart w:id="11" w:name="_Toc402438071"/>
      <w:bookmarkStart w:id="12" w:name="_Toc402441369"/>
      <w:bookmarkEnd w:id="9"/>
      <w:r w:rsidRPr="004512E1">
        <w:rPr>
          <w:rFonts w:ascii="Times New Roman" w:hAnsi="Times New Roman" w:cs="Times New Roman"/>
        </w:rPr>
        <w:t>1.2. Scope of Project</w:t>
      </w:r>
      <w:bookmarkEnd w:id="10"/>
      <w:bookmarkEnd w:id="11"/>
      <w:bookmarkEnd w:id="12"/>
    </w:p>
    <w:p w:rsidR="00087810" w:rsidRPr="004512E1" w:rsidRDefault="00FD7C91" w:rsidP="00E378B6">
      <w:pPr>
        <w:spacing w:line="360" w:lineRule="auto"/>
        <w:ind w:firstLine="720"/>
        <w:rPr>
          <w:sz w:val="24"/>
        </w:rPr>
      </w:pPr>
      <w:r w:rsidRPr="004512E1">
        <w:rPr>
          <w:sz w:val="24"/>
        </w:rPr>
        <w:t xml:space="preserve">This software system will be a </w:t>
      </w:r>
      <w:r w:rsidR="004B3ABF" w:rsidRPr="004512E1">
        <w:rPr>
          <w:sz w:val="24"/>
        </w:rPr>
        <w:t xml:space="preserve">Mess Management </w:t>
      </w:r>
      <w:r w:rsidRPr="004512E1">
        <w:rPr>
          <w:sz w:val="24"/>
        </w:rPr>
        <w:t>System</w:t>
      </w:r>
      <w:r w:rsidRPr="004512E1">
        <w:fldChar w:fldCharType="begin"/>
      </w:r>
      <w:r w:rsidRPr="004512E1">
        <w:instrText xml:space="preserve"> XE "Web Publishing System" </w:instrText>
      </w:r>
      <w:r w:rsidRPr="004512E1">
        <w:fldChar w:fldCharType="end"/>
      </w:r>
      <w:r w:rsidRPr="004512E1">
        <w:rPr>
          <w:sz w:val="24"/>
        </w:rPr>
        <w:t xml:space="preserve"> for </w:t>
      </w:r>
      <w:r w:rsidR="004B3ABF" w:rsidRPr="004512E1">
        <w:rPr>
          <w:sz w:val="24"/>
        </w:rPr>
        <w:t>the Students and Mess Staff</w:t>
      </w:r>
      <w:r w:rsidRPr="004512E1">
        <w:rPr>
          <w:sz w:val="24"/>
        </w:rPr>
        <w:t xml:space="preserve">. This system will be designed to </w:t>
      </w:r>
      <w:r w:rsidR="004B3ABF" w:rsidRPr="004512E1">
        <w:rPr>
          <w:sz w:val="24"/>
        </w:rPr>
        <w:t>ease the work of choosing the mess, viewing the menu, applying for leave for students</w:t>
      </w:r>
      <w:r w:rsidRPr="004512E1">
        <w:rPr>
          <w:sz w:val="24"/>
        </w:rPr>
        <w:t>.</w:t>
      </w:r>
      <w:r w:rsidR="004B3ABF" w:rsidRPr="004512E1">
        <w:rPr>
          <w:sz w:val="24"/>
        </w:rPr>
        <w:t xml:space="preserve"> And from admin’s point of view it will help them to keep better track of the huge database of the people enrolled in the mess, displaying the menu and keeping track of the employees and food stock and their payments.</w:t>
      </w:r>
      <w:bookmarkStart w:id="13" w:name="__RefHeading___Toc77487624"/>
      <w:bookmarkEnd w:id="13"/>
    </w:p>
    <w:p w:rsidR="00FD7C91" w:rsidRPr="004512E1" w:rsidRDefault="00FD7C91" w:rsidP="00087810">
      <w:pPr>
        <w:spacing w:line="480" w:lineRule="auto"/>
        <w:rPr>
          <w:b/>
          <w:i/>
          <w:sz w:val="24"/>
        </w:rPr>
      </w:pPr>
      <w:r w:rsidRPr="004512E1">
        <w:rPr>
          <w:b/>
          <w:i/>
          <w:sz w:val="24"/>
        </w:rPr>
        <w:t>1.3. Glossary</w:t>
      </w:r>
    </w:p>
    <w:tbl>
      <w:tblPr>
        <w:tblW w:w="8866" w:type="dxa"/>
        <w:tblInd w:w="-5" w:type="dxa"/>
        <w:tblLayout w:type="fixed"/>
        <w:tblLook w:val="0000" w:firstRow="0" w:lastRow="0" w:firstColumn="0" w:lastColumn="0" w:noHBand="0" w:noVBand="0"/>
      </w:tblPr>
      <w:tblGrid>
        <w:gridCol w:w="2813"/>
        <w:gridCol w:w="6053"/>
      </w:tblGrid>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FD7C91">
            <w:pPr>
              <w:jc w:val="center"/>
              <w:rPr>
                <w:b/>
                <w:bCs/>
                <w:sz w:val="24"/>
              </w:rPr>
            </w:pPr>
            <w:r w:rsidRPr="004512E1">
              <w:rPr>
                <w:b/>
                <w:bCs/>
                <w:sz w:val="24"/>
              </w:rPr>
              <w:t>Term</w:t>
            </w:r>
          </w:p>
        </w:tc>
        <w:tc>
          <w:tcPr>
            <w:tcW w:w="6053" w:type="dxa"/>
            <w:tcBorders>
              <w:top w:val="single" w:sz="4" w:space="0" w:color="000000"/>
              <w:left w:val="single" w:sz="4" w:space="0" w:color="000000"/>
              <w:bottom w:val="single" w:sz="4" w:space="0" w:color="000000"/>
              <w:right w:val="single" w:sz="4" w:space="0" w:color="000000"/>
            </w:tcBorders>
            <w:shd w:val="clear" w:color="auto" w:fill="auto"/>
          </w:tcPr>
          <w:p w:rsidR="00FD7C91" w:rsidRPr="004512E1" w:rsidRDefault="00FD7C91">
            <w:pPr>
              <w:jc w:val="center"/>
            </w:pPr>
            <w:r w:rsidRPr="004512E1">
              <w:rPr>
                <w:b/>
                <w:bCs/>
                <w:sz w:val="24"/>
              </w:rPr>
              <w:t>Definition</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4B3ABF">
            <w:pPr>
              <w:pStyle w:val="BodyText"/>
            </w:pPr>
            <w:r w:rsidRPr="004512E1">
              <w:t>Guest</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rsidP="004512E1">
            <w:pPr>
              <w:pStyle w:val="BodyText"/>
            </w:pPr>
            <w:r w:rsidRPr="004512E1">
              <w:t xml:space="preserve">Any person </w:t>
            </w:r>
            <w:r w:rsidR="004512E1" w:rsidRPr="004512E1">
              <w:t>who has not paid a Mess Advance</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FD7C91">
            <w:pPr>
              <w:pStyle w:val="BodyText"/>
            </w:pPr>
            <w:r w:rsidRPr="004512E1">
              <w:t>Database</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FD7C91">
            <w:pPr>
              <w:pStyle w:val="BodyText"/>
            </w:pPr>
            <w:r w:rsidRPr="004512E1">
              <w:t>Collection of all the information monitored by this system.</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4B3ABF">
            <w:pPr>
              <w:pStyle w:val="BodyText"/>
            </w:pPr>
            <w:r w:rsidRPr="004512E1">
              <w:t>Mess Crew</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The Mess Staff</w:t>
            </w:r>
            <w:r w:rsidR="004512E1" w:rsidRPr="004512E1">
              <w:t>: Cooking, Serving and Cleanup</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4B3ABF">
            <w:pPr>
              <w:pStyle w:val="BodyText"/>
            </w:pPr>
            <w:r w:rsidRPr="004512E1">
              <w:t>Mess Admin</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 xml:space="preserve">The person who has </w:t>
            </w:r>
            <w:r w:rsidR="004512E1" w:rsidRPr="004512E1">
              <w:t>access to the database and manages</w:t>
            </w:r>
            <w:r w:rsidRPr="004512E1">
              <w:t xml:space="preserve"> the server</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4B3ABF">
            <w:pPr>
              <w:pStyle w:val="BodyText"/>
            </w:pPr>
            <w:r w:rsidRPr="004512E1">
              <w:t>Student</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4B3ABF">
            <w:pPr>
              <w:pStyle w:val="BodyText"/>
            </w:pPr>
            <w:r w:rsidRPr="004512E1">
              <w:t>A person who is studying in the college</w:t>
            </w:r>
            <w:r w:rsidR="004512E1" w:rsidRPr="004512E1">
              <w:t xml:space="preserve"> and has paid a Mess Advance</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tcPr>
          <w:p w:rsidR="00FD7C91" w:rsidRPr="004512E1" w:rsidRDefault="00FD7C91">
            <w:pPr>
              <w:pStyle w:val="BodyText"/>
            </w:pPr>
            <w:r w:rsidRPr="004512E1">
              <w:t>Software Requirements Specification</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FD7C91">
            <w:pPr>
              <w:pStyle w:val="BodyText"/>
            </w:pPr>
            <w:r w:rsidRPr="004512E1">
              <w:t>A document that completely describes all of the functions of a proposed system and the constraints under which it must operate. For example, this document.</w:t>
            </w:r>
          </w:p>
        </w:tc>
      </w:tr>
      <w:tr w:rsidR="004512E1" w:rsidRPr="004512E1" w:rsidTr="004B3ABF">
        <w:tc>
          <w:tcPr>
            <w:tcW w:w="2813" w:type="dxa"/>
            <w:tcBorders>
              <w:top w:val="single" w:sz="4" w:space="0" w:color="000000"/>
              <w:left w:val="single" w:sz="4" w:space="0" w:color="000000"/>
              <w:bottom w:val="single" w:sz="4" w:space="0" w:color="000000"/>
            </w:tcBorders>
            <w:shd w:val="clear" w:color="auto" w:fill="auto"/>
          </w:tcPr>
          <w:p w:rsidR="004512E1" w:rsidRPr="004512E1" w:rsidRDefault="004512E1">
            <w:pPr>
              <w:pStyle w:val="BodyText"/>
            </w:pPr>
            <w:r w:rsidRPr="004512E1">
              <w:t>Server</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4512E1" w:rsidRPr="004512E1" w:rsidRDefault="004512E1">
            <w:pPr>
              <w:pStyle w:val="BodyText"/>
            </w:pPr>
            <w:r w:rsidRPr="004512E1">
              <w:t>The central terminal that handles authentication and databases.</w:t>
            </w:r>
          </w:p>
        </w:tc>
      </w:tr>
      <w:tr w:rsidR="00FD7C91" w:rsidRPr="004512E1" w:rsidTr="004B3ABF">
        <w:tc>
          <w:tcPr>
            <w:tcW w:w="2813" w:type="dxa"/>
            <w:tcBorders>
              <w:top w:val="single" w:sz="4" w:space="0" w:color="000000"/>
              <w:left w:val="single" w:sz="4" w:space="0" w:color="000000"/>
              <w:bottom w:val="single" w:sz="4" w:space="0" w:color="000000"/>
            </w:tcBorders>
            <w:shd w:val="clear" w:color="auto" w:fill="auto"/>
            <w:vAlign w:val="center"/>
          </w:tcPr>
          <w:p w:rsidR="00FD7C91" w:rsidRPr="004512E1" w:rsidRDefault="00FD7C91">
            <w:pPr>
              <w:pStyle w:val="BodyText"/>
            </w:pPr>
            <w:r w:rsidRPr="004512E1">
              <w:t>User</w:t>
            </w:r>
          </w:p>
        </w:tc>
        <w:tc>
          <w:tcPr>
            <w:tcW w:w="6053" w:type="dxa"/>
            <w:tcBorders>
              <w:top w:val="single" w:sz="4" w:space="0" w:color="000000"/>
              <w:left w:val="single" w:sz="4" w:space="0" w:color="000000"/>
              <w:bottom w:val="single" w:sz="4" w:space="0" w:color="000000"/>
              <w:right w:val="single" w:sz="4" w:space="0" w:color="000000"/>
            </w:tcBorders>
            <w:shd w:val="clear" w:color="auto" w:fill="auto"/>
            <w:vAlign w:val="center"/>
          </w:tcPr>
          <w:p w:rsidR="00FD7C91" w:rsidRPr="004512E1" w:rsidRDefault="00BD4081">
            <w:pPr>
              <w:pStyle w:val="BodyText"/>
            </w:pPr>
            <w:r w:rsidRPr="004512E1">
              <w:t>Anyone who uses the system</w:t>
            </w:r>
          </w:p>
        </w:tc>
      </w:tr>
    </w:tbl>
    <w:p w:rsidR="00FD7C91" w:rsidRPr="004512E1" w:rsidRDefault="00FD7C91">
      <w:pPr>
        <w:pStyle w:val="Heading2"/>
        <w:spacing w:line="480" w:lineRule="auto"/>
        <w:rPr>
          <w:rFonts w:ascii="Times New Roman" w:hAnsi="Times New Roman" w:cs="Times New Roman"/>
        </w:rPr>
      </w:pPr>
      <w:bookmarkStart w:id="14" w:name="__RefHeading___Toc77487625"/>
      <w:bookmarkStart w:id="15" w:name="_Toc402433525"/>
      <w:bookmarkStart w:id="16" w:name="_Toc402438072"/>
      <w:bookmarkStart w:id="17" w:name="_Toc402441370"/>
      <w:bookmarkEnd w:id="14"/>
      <w:r w:rsidRPr="004512E1">
        <w:rPr>
          <w:rFonts w:ascii="Times New Roman" w:hAnsi="Times New Roman" w:cs="Times New Roman"/>
        </w:rPr>
        <w:t>1.4. References</w:t>
      </w:r>
      <w:bookmarkEnd w:id="15"/>
      <w:bookmarkEnd w:id="16"/>
      <w:bookmarkEnd w:id="17"/>
    </w:p>
    <w:p w:rsidR="00FD7C91" w:rsidRPr="004512E1" w:rsidRDefault="00FD7C91" w:rsidP="00E378B6">
      <w:pPr>
        <w:spacing w:line="360" w:lineRule="auto"/>
        <w:ind w:left="720" w:hanging="720"/>
      </w:pPr>
      <w:r w:rsidRPr="004512E1">
        <w:rPr>
          <w:sz w:val="24"/>
        </w:rPr>
        <w:t xml:space="preserve">IEEE. </w:t>
      </w:r>
      <w:r w:rsidRPr="004512E1">
        <w:rPr>
          <w:i/>
          <w:iCs/>
          <w:sz w:val="24"/>
        </w:rPr>
        <w:t xml:space="preserve">IEEE </w:t>
      </w:r>
      <w:proofErr w:type="spellStart"/>
      <w:proofErr w:type="gramStart"/>
      <w:r w:rsidRPr="004512E1">
        <w:rPr>
          <w:i/>
          <w:iCs/>
          <w:sz w:val="24"/>
        </w:rPr>
        <w:t>Std</w:t>
      </w:r>
      <w:proofErr w:type="spellEnd"/>
      <w:proofErr w:type="gramEnd"/>
      <w:r w:rsidRPr="004512E1">
        <w:rPr>
          <w:i/>
          <w:iCs/>
          <w:sz w:val="24"/>
        </w:rPr>
        <w:t xml:space="preserve"> 830-1998 IEEE Recommended Practice for Software Requirements Specifications.</w:t>
      </w:r>
      <w:r w:rsidRPr="004512E1">
        <w:rPr>
          <w:sz w:val="24"/>
        </w:rPr>
        <w:t xml:space="preserve"> IEEE Computer Society, 1998.</w:t>
      </w:r>
    </w:p>
    <w:p w:rsidR="00FD7C91" w:rsidRPr="004512E1" w:rsidRDefault="00FD7C91">
      <w:pPr>
        <w:pStyle w:val="Heading2"/>
        <w:spacing w:line="480" w:lineRule="auto"/>
        <w:rPr>
          <w:rFonts w:ascii="Times New Roman" w:hAnsi="Times New Roman" w:cs="Times New Roman"/>
        </w:rPr>
      </w:pPr>
      <w:bookmarkStart w:id="18" w:name="__RefHeading___Toc77487626"/>
      <w:bookmarkStart w:id="19" w:name="_Toc402433526"/>
      <w:bookmarkStart w:id="20" w:name="_Toc402438073"/>
      <w:bookmarkStart w:id="21" w:name="_Toc402441371"/>
      <w:bookmarkEnd w:id="18"/>
      <w:r w:rsidRPr="004512E1">
        <w:rPr>
          <w:rFonts w:ascii="Times New Roman" w:hAnsi="Times New Roman" w:cs="Times New Roman"/>
        </w:rPr>
        <w:lastRenderedPageBreak/>
        <w:t>1.5. Overview of Document</w:t>
      </w:r>
      <w:bookmarkEnd w:id="19"/>
      <w:bookmarkEnd w:id="20"/>
      <w:bookmarkEnd w:id="21"/>
    </w:p>
    <w:p w:rsidR="00FD7C91" w:rsidRPr="004512E1" w:rsidRDefault="00FD7C91" w:rsidP="00E378B6">
      <w:pPr>
        <w:spacing w:line="360" w:lineRule="auto"/>
        <w:ind w:firstLine="720"/>
        <w:rPr>
          <w:sz w:val="24"/>
        </w:rPr>
      </w:pPr>
      <w:r w:rsidRPr="004512E1">
        <w:rPr>
          <w:sz w:val="24"/>
        </w:rPr>
        <w:t>The next chapter, the Overall Description section, of this document gives an overview of the functionality of the product. It describes the informal requirements and is used to establish a context for the technical requirements specification in the next chapter.</w:t>
      </w:r>
    </w:p>
    <w:p w:rsidR="00FD7C91" w:rsidRPr="004512E1" w:rsidRDefault="00FD7C91" w:rsidP="00E378B6">
      <w:pPr>
        <w:spacing w:line="360" w:lineRule="auto"/>
        <w:ind w:firstLine="720"/>
        <w:rPr>
          <w:sz w:val="24"/>
        </w:rPr>
      </w:pPr>
      <w:r w:rsidRPr="004512E1">
        <w:rPr>
          <w:sz w:val="24"/>
        </w:rPr>
        <w:t xml:space="preserve">The third chapter, Requirements Specification section, of this document is written primarily for the developers and describes in technical terms the details of the functionality of the product. </w:t>
      </w:r>
    </w:p>
    <w:p w:rsidR="00FD7C91" w:rsidRPr="004512E1" w:rsidRDefault="00FD7C91" w:rsidP="00E378B6">
      <w:pPr>
        <w:spacing w:line="360" w:lineRule="auto"/>
        <w:ind w:firstLine="720"/>
        <w:rPr>
          <w:sz w:val="28"/>
        </w:rPr>
      </w:pPr>
      <w:r w:rsidRPr="004512E1">
        <w:rPr>
          <w:sz w:val="24"/>
        </w:rPr>
        <w:t>Both sections of the document describe the same software product in its entirety, but are intended for different audiences and thus use different language.</w:t>
      </w:r>
    </w:p>
    <w:p w:rsidR="00FD7C91" w:rsidRPr="00A12BC0" w:rsidRDefault="00B250EC" w:rsidP="001A0DFB">
      <w:pPr>
        <w:pStyle w:val="Heading1"/>
        <w:rPr>
          <w:sz w:val="28"/>
        </w:rPr>
      </w:pPr>
      <w:bookmarkStart w:id="22" w:name="__RefHeading___Toc77487627"/>
      <w:bookmarkStart w:id="23" w:name="_Toc402433527"/>
      <w:bookmarkStart w:id="24" w:name="_Toc402438074"/>
      <w:bookmarkEnd w:id="22"/>
      <w:r>
        <w:rPr>
          <w:sz w:val="32"/>
        </w:rPr>
        <w:br w:type="page"/>
      </w:r>
      <w:bookmarkStart w:id="25" w:name="_Toc402441372"/>
      <w:r w:rsidR="00FD7C91" w:rsidRPr="00A12BC0">
        <w:rPr>
          <w:sz w:val="32"/>
        </w:rPr>
        <w:lastRenderedPageBreak/>
        <w:t>2</w:t>
      </w:r>
      <w:r w:rsidR="00A12BC0" w:rsidRPr="00A12BC0">
        <w:rPr>
          <w:sz w:val="32"/>
        </w:rPr>
        <w:t>.0</w:t>
      </w:r>
      <w:r w:rsidR="00A27502" w:rsidRPr="00A12BC0">
        <w:rPr>
          <w:sz w:val="32"/>
        </w:rPr>
        <w:t xml:space="preserve"> </w:t>
      </w:r>
      <w:r w:rsidR="00FD7C91" w:rsidRPr="00A12BC0">
        <w:rPr>
          <w:sz w:val="32"/>
        </w:rPr>
        <w:t>Overall Description</w:t>
      </w:r>
      <w:bookmarkEnd w:id="23"/>
      <w:bookmarkEnd w:id="24"/>
      <w:bookmarkEnd w:id="25"/>
    </w:p>
    <w:p w:rsidR="00FD7C91" w:rsidRPr="00E35900" w:rsidRDefault="000850F8" w:rsidP="00E35900">
      <w:pPr>
        <w:pStyle w:val="Heading2"/>
      </w:pPr>
      <w:bookmarkStart w:id="26" w:name="__RefHeading___Toc77487628"/>
      <w:bookmarkStart w:id="27" w:name="_Toc402433528"/>
      <w:bookmarkStart w:id="28" w:name="_Toc402438075"/>
      <w:bookmarkStart w:id="29" w:name="_Toc402441373"/>
      <w:bookmarkEnd w:id="26"/>
      <w:r>
        <w:pict>
          <v:oval id="_x0000_s1680" style="position:absolute;left:0;text-align:left;margin-left:345.75pt;margin-top:23.45pt;width:12pt;height:18pt;z-index:25"/>
        </w:pict>
      </w:r>
      <w:r w:rsidR="00FD7C91" w:rsidRPr="00E35900">
        <w:t>2.1</w:t>
      </w:r>
      <w:r w:rsidR="00FD7C91" w:rsidRPr="00E35900">
        <w:tab/>
        <w:t>System Environment</w:t>
      </w:r>
      <w:bookmarkEnd w:id="27"/>
      <w:bookmarkEnd w:id="28"/>
      <w:bookmarkEnd w:id="29"/>
    </w:p>
    <w:p w:rsidR="00A60305" w:rsidRPr="004512E1" w:rsidRDefault="000850F8" w:rsidP="001A0DFB">
      <w:pPr>
        <w:spacing w:line="480" w:lineRule="auto"/>
        <w:rPr>
          <w:sz w:val="24"/>
        </w:rPr>
      </w:pPr>
      <w:r>
        <w:rPr>
          <w:noProof/>
          <w:sz w:val="24"/>
          <w:lang w:eastAsia="en-US"/>
        </w:rPr>
        <w:pict>
          <v:shapetype id="_x0000_t32" coordsize="21600,21600" o:spt="32" o:oned="t" path="m,l21600,21600e" filled="f">
            <v:path arrowok="t" fillok="f" o:connecttype="none"/>
            <o:lock v:ext="edit" shapetype="t"/>
          </v:shapetype>
          <v:shape id="_x0000_s1671" type="#_x0000_t32" style="position:absolute;margin-left:22.5pt;margin-top:20.9pt;width:.05pt;height:39.75pt;z-index:16" o:connectortype="straight"/>
        </w:pict>
      </w:r>
      <w:r>
        <w:rPr>
          <w:noProof/>
          <w:sz w:val="24"/>
          <w:lang w:eastAsia="en-US"/>
        </w:rPr>
        <w:pict>
          <v:oval id="_x0000_s1670" style="position:absolute;margin-left:17.25pt;margin-top:1.4pt;width:12pt;height:18pt;z-index:15"/>
        </w:pict>
      </w:r>
      <w:r>
        <w:rPr>
          <w:noProof/>
          <w:sz w:val="24"/>
          <w:lang w:eastAsia="en-US"/>
        </w:rPr>
        <w:pict>
          <v:shape id="_x0000_s1695" type="#_x0000_t32" style="position:absolute;margin-left:335.25pt;margin-top:22.9pt;width:37.5pt;height:0;z-index:34" o:connectortype="straight"/>
        </w:pict>
      </w:r>
      <w:r>
        <w:rPr>
          <w:noProof/>
          <w:sz w:val="24"/>
          <w:lang w:eastAsia="en-US"/>
        </w:rPr>
        <w:pict>
          <v:shape id="_x0000_s1681" type="#_x0000_t32" style="position:absolute;margin-left:351.7pt;margin-top:13.4pt;width:.05pt;height:39.75pt;z-index:26" o:connectortype="straight"/>
        </w:pict>
      </w:r>
      <w:r>
        <w:rPr>
          <w:noProof/>
        </w:rPr>
        <w:pict>
          <v:shapetype id="_x0000_t202" coordsize="21600,21600" o:spt="202" path="m,l,21600r21600,l21600,xe">
            <v:stroke joinstyle="miter"/>
            <v:path gradientshapeok="t" o:connecttype="rect"/>
          </v:shapetype>
          <v:shape id="Text Box 2" o:spid="_x0000_s1697" type="#_x0000_t202" style="position:absolute;margin-left:115.5pt;margin-top:5.65pt;width:141.75pt;height:149.3pt;z-index:35;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tVRKQIAAE8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">
            <v:textbox style="mso-next-textbox:#Text Box 2">
              <w:txbxContent>
                <w:p w:rsidR="000850F8" w:rsidRPr="002F1B74" w:rsidRDefault="000850F8" w:rsidP="002F1B74">
                  <w:pPr>
                    <w:jc w:val="center"/>
                    <w:rPr>
                      <w:b/>
                      <w:sz w:val="36"/>
                      <w:szCs w:val="36"/>
                    </w:rPr>
                  </w:pPr>
                  <w:r w:rsidRPr="002F1B74">
                    <w:rPr>
                      <w:b/>
                      <w:sz w:val="36"/>
                      <w:szCs w:val="36"/>
                    </w:rPr>
                    <w:t>Mess</w:t>
                  </w:r>
                </w:p>
                <w:p w:rsidR="000850F8" w:rsidRPr="002F1B74" w:rsidRDefault="000850F8" w:rsidP="002F1B74">
                  <w:pPr>
                    <w:jc w:val="center"/>
                    <w:rPr>
                      <w:b/>
                      <w:sz w:val="36"/>
                      <w:szCs w:val="36"/>
                    </w:rPr>
                  </w:pPr>
                  <w:r w:rsidRPr="002F1B74">
                    <w:rPr>
                      <w:b/>
                      <w:sz w:val="36"/>
                      <w:szCs w:val="36"/>
                    </w:rPr>
                    <w:t>Management</w:t>
                  </w:r>
                </w:p>
                <w:p w:rsidR="000850F8" w:rsidRPr="002F1B74" w:rsidRDefault="000850F8" w:rsidP="002F1B74">
                  <w:pPr>
                    <w:jc w:val="center"/>
                    <w:rPr>
                      <w:b/>
                      <w:sz w:val="36"/>
                      <w:szCs w:val="36"/>
                    </w:rPr>
                  </w:pPr>
                  <w:r w:rsidRPr="002F1B74">
                    <w:rPr>
                      <w:b/>
                      <w:sz w:val="36"/>
                      <w:szCs w:val="36"/>
                    </w:rPr>
                    <w:t>System</w:t>
                  </w:r>
                </w:p>
              </w:txbxContent>
            </v:textbox>
          </v:shape>
        </w:pict>
      </w:r>
    </w:p>
    <w:p w:rsidR="00A60305" w:rsidRPr="004512E1" w:rsidRDefault="000850F8" w:rsidP="001A0DFB">
      <w:pPr>
        <w:spacing w:line="480" w:lineRule="auto"/>
        <w:rPr>
          <w:sz w:val="24"/>
        </w:rPr>
      </w:pPr>
      <w:r>
        <w:rPr>
          <w:noProof/>
          <w:sz w:val="24"/>
          <w:lang w:eastAsia="en-US"/>
        </w:rPr>
        <w:pict>
          <v:shape id="_x0000_s1701" type="#_x0000_t32" style="position:absolute;margin-left:255.75pt;margin-top:2.85pt;width:75.75pt;height:20.25pt;flip:x;z-index:38" o:connectortype="straight"/>
        </w:pict>
      </w:r>
      <w:r>
        <w:rPr>
          <w:noProof/>
          <w:sz w:val="24"/>
          <w:lang w:eastAsia="en-US"/>
        </w:rPr>
        <w:pict>
          <v:shape id="_x0000_s1674" type="#_x0000_t32" style="position:absolute;margin-left:4.5pt;margin-top:2.85pt;width:37.5pt;height:0;z-index:19" o:connectortype="straight"/>
        </w:pict>
      </w:r>
      <w:r>
        <w:rPr>
          <w:noProof/>
          <w:sz w:val="24"/>
          <w:lang w:eastAsia="en-US"/>
        </w:rPr>
        <w:pict>
          <v:shape id="_x0000_s1698" type="#_x0000_t32" style="position:absolute;margin-left:37.5pt;margin-top:14.1pt;width:78.75pt;height:9.75pt;z-index:36" o:connectortype="straight"/>
        </w:pict>
      </w:r>
      <w:r>
        <w:rPr>
          <w:noProof/>
          <w:sz w:val="24"/>
          <w:lang w:eastAsia="en-US"/>
        </w:rPr>
        <w:pict>
          <v:shape id="_x0000_s1688" type="#_x0000_t32" style="position:absolute;margin-left:351.7pt;margin-top:23.85pt;width:12.75pt;height:16.5pt;z-index:30" o:connectortype="straight"/>
        </w:pict>
      </w:r>
      <w:r>
        <w:rPr>
          <w:noProof/>
          <w:sz w:val="24"/>
          <w:lang w:eastAsia="en-US"/>
        </w:rPr>
        <w:pict>
          <v:shape id="_x0000_s1691" type="#_x0000_t32" style="position:absolute;margin-left:338.95pt;margin-top:24.85pt;width:12.75pt;height:16.5pt;flip:x;z-index:32" o:connectortype="straight"/>
        </w:pict>
      </w:r>
      <w:r w:rsidR="00A60305" w:rsidRPr="004512E1">
        <w:rPr>
          <w:sz w:val="24"/>
        </w:rPr>
        <w:t xml:space="preserve">                                                                              </w:t>
      </w:r>
      <w:r w:rsidR="00A60305" w:rsidRPr="004512E1">
        <w:rPr>
          <w:sz w:val="24"/>
        </w:rPr>
        <w:tab/>
      </w:r>
      <w:r w:rsidR="00A60305" w:rsidRPr="004512E1">
        <w:rPr>
          <w:sz w:val="24"/>
        </w:rPr>
        <w:tab/>
      </w:r>
      <w:r w:rsidR="00A60305" w:rsidRPr="004512E1">
        <w:rPr>
          <w:sz w:val="24"/>
        </w:rPr>
        <w:tab/>
      </w:r>
    </w:p>
    <w:p w:rsidR="00A60305" w:rsidRPr="004512E1" w:rsidRDefault="000850F8" w:rsidP="001A0DFB">
      <w:pPr>
        <w:spacing w:line="480" w:lineRule="auto"/>
        <w:rPr>
          <w:sz w:val="24"/>
        </w:rPr>
      </w:pPr>
      <w:r>
        <w:rPr>
          <w:noProof/>
          <w:sz w:val="24"/>
          <w:lang w:eastAsia="en-US"/>
        </w:rPr>
        <w:pict>
          <v:shape id="_x0000_s1673" type="#_x0000_t32" style="position:absolute;margin-left:22.5pt;margin-top:6.25pt;width:12.75pt;height:16.5pt;z-index:18" o:connectortype="straight"/>
        </w:pict>
      </w:r>
      <w:r>
        <w:rPr>
          <w:noProof/>
          <w:sz w:val="24"/>
          <w:lang w:eastAsia="en-US"/>
        </w:rPr>
        <w:pict>
          <v:shape id="_x0000_s1672" type="#_x0000_t32" style="position:absolute;margin-left:9.8pt;margin-top:5.5pt;width:12.75pt;height:16.5pt;flip:x;z-index:17" o:connectortype="straight"/>
        </w:pict>
      </w:r>
    </w:p>
    <w:p w:rsidR="00A60305" w:rsidRPr="004512E1" w:rsidRDefault="00A60305" w:rsidP="001A0DFB">
      <w:pPr>
        <w:spacing w:line="480" w:lineRule="auto"/>
        <w:rPr>
          <w:sz w:val="24"/>
        </w:rPr>
      </w:pPr>
      <w:r w:rsidRPr="004512E1">
        <w:rPr>
          <w:sz w:val="24"/>
        </w:rPr>
        <w:t xml:space="preserve"> </w:t>
      </w:r>
      <w:r w:rsidR="002F1B74" w:rsidRPr="004512E1">
        <w:rPr>
          <w:sz w:val="24"/>
        </w:rPr>
        <w:t>Student</w:t>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r>
      <w:r w:rsidR="002F1B74" w:rsidRPr="004512E1">
        <w:rPr>
          <w:sz w:val="24"/>
        </w:rPr>
        <w:tab/>
        <w:t>Mess Admin</w:t>
      </w:r>
    </w:p>
    <w:p w:rsidR="00A60305" w:rsidRPr="004512E1" w:rsidRDefault="000850F8" w:rsidP="001A0DFB">
      <w:pPr>
        <w:spacing w:line="480" w:lineRule="auto"/>
        <w:rPr>
          <w:sz w:val="24"/>
        </w:rPr>
      </w:pPr>
      <w:r>
        <w:rPr>
          <w:noProof/>
          <w:sz w:val="24"/>
          <w:lang w:eastAsia="en-US"/>
        </w:rPr>
        <w:pict>
          <v:shape id="_x0000_s1707" type="#_x0000_t32" style="position:absolute;margin-left:258.75pt;margin-top:6.1pt;width:90pt;height:66pt;z-index:44" o:connectortype="straight"/>
        </w:pict>
      </w:r>
      <w:r>
        <w:rPr>
          <w:noProof/>
          <w:sz w:val="24"/>
          <w:lang w:eastAsia="en-US"/>
        </w:rPr>
        <w:pict>
          <v:shape id="_x0000_s1699" type="#_x0000_t32" style="position:absolute;margin-left:43.5pt;margin-top:3.85pt;width:1in;height:44.25pt;flip:y;z-index:37" o:connectortype="straight"/>
        </w:pict>
      </w:r>
      <w:r>
        <w:rPr>
          <w:noProof/>
          <w:sz w:val="24"/>
          <w:lang w:eastAsia="en-US"/>
        </w:rPr>
        <w:pict>
          <v:shape id="_x0000_s1676" type="#_x0000_t32" style="position:absolute;margin-left:24pt;margin-top:27.1pt;width:.05pt;height:39.75pt;z-index:21" o:connectortype="straight"/>
        </w:pict>
      </w:r>
      <w:r>
        <w:rPr>
          <w:noProof/>
          <w:sz w:val="24"/>
          <w:lang w:eastAsia="en-US"/>
        </w:rPr>
        <w:pict>
          <v:oval id="_x0000_s1675" style="position:absolute;margin-left:18pt;margin-top:9.1pt;width:12pt;height:18pt;z-index:20"/>
        </w:pict>
      </w:r>
    </w:p>
    <w:p w:rsidR="00A60305" w:rsidRPr="004512E1" w:rsidRDefault="000850F8" w:rsidP="001A0DFB">
      <w:pPr>
        <w:spacing w:line="480" w:lineRule="auto"/>
        <w:rPr>
          <w:sz w:val="24"/>
        </w:rPr>
      </w:pPr>
      <w:r>
        <w:rPr>
          <w:noProof/>
          <w:sz w:val="24"/>
          <w:lang w:eastAsia="en-US"/>
        </w:rPr>
        <w:pict>
          <v:shape id="_x0000_s1708" type="#_x0000_t32" style="position:absolute;margin-left:185.25pt;margin-top:17.5pt;width:0;height:58.5pt;z-index:45" o:connectortype="straight"/>
        </w:pict>
      </w:r>
      <w:r>
        <w:rPr>
          <w:noProof/>
          <w:sz w:val="24"/>
          <w:lang w:eastAsia="en-US"/>
        </w:rPr>
        <w:pict>
          <v:shape id="_x0000_s1705" type="#_x0000_t32" style="position:absolute;margin-left:349.5pt;margin-top:76pt;width:12.75pt;height:16.5pt;z-index:42" o:connectortype="straight"/>
        </w:pict>
      </w:r>
      <w:r>
        <w:rPr>
          <w:noProof/>
          <w:sz w:val="24"/>
          <w:lang w:eastAsia="en-US"/>
        </w:rPr>
        <w:pict>
          <v:shape id="_x0000_s1704" type="#_x0000_t32" style="position:absolute;margin-left:336.75pt;margin-top:76pt;width:12.75pt;height:16.5pt;flip:x;z-index:41" o:connectortype="straight"/>
        </w:pict>
      </w:r>
      <w:r>
        <w:rPr>
          <w:noProof/>
          <w:sz w:val="24"/>
          <w:lang w:eastAsia="en-US"/>
        </w:rPr>
        <w:pict>
          <v:shape id="_x0000_s1703" type="#_x0000_t32" style="position:absolute;margin-left:349.5pt;margin-top:36.25pt;width:.05pt;height:39.75pt;z-index:40" o:connectortype="straight"/>
        </w:pict>
      </w:r>
      <w:r>
        <w:rPr>
          <w:noProof/>
          <w:sz w:val="24"/>
          <w:lang w:eastAsia="en-US"/>
        </w:rPr>
        <w:pict>
          <v:oval id="_x0000_s1702" style="position:absolute;margin-left:343.5pt;margin-top:18.25pt;width:12pt;height:18pt;z-index:39"/>
        </w:pict>
      </w:r>
      <w:r>
        <w:rPr>
          <w:noProof/>
          <w:sz w:val="24"/>
          <w:lang w:eastAsia="en-US"/>
        </w:rPr>
        <w:pict>
          <v:shape id="_x0000_s1706" type="#_x0000_t32" style="position:absolute;margin-left:331.5pt;margin-top:47.55pt;width:37.5pt;height:0;z-index:43" o:connectortype="straight"/>
        </w:pict>
      </w:r>
      <w:r>
        <w:rPr>
          <w:noProof/>
          <w:sz w:val="24"/>
          <w:lang w:eastAsia="en-US"/>
        </w:rPr>
        <w:pict>
          <v:shape id="_x0000_s1679" type="#_x0000_t32" style="position:absolute;margin-left:6pt;margin-top:10.8pt;width:37.5pt;height:0;z-index:24" o:connectortype="straight"/>
        </w:pict>
      </w:r>
    </w:p>
    <w:p w:rsidR="00A60305" w:rsidRPr="004512E1" w:rsidRDefault="000850F8" w:rsidP="001A0DFB">
      <w:pPr>
        <w:spacing w:line="480" w:lineRule="auto"/>
        <w:rPr>
          <w:sz w:val="24"/>
        </w:rPr>
      </w:pPr>
      <w:r>
        <w:rPr>
          <w:noProof/>
          <w:sz w:val="24"/>
          <w:lang w:eastAsia="en-US"/>
        </w:rPr>
        <w:pict>
          <v:shape id="_x0000_s1678" type="#_x0000_t32" style="position:absolute;margin-left:24pt;margin-top:11.65pt;width:12.75pt;height:16.5pt;z-index:23" o:connectortype="straight"/>
        </w:pict>
      </w:r>
      <w:r>
        <w:rPr>
          <w:noProof/>
          <w:sz w:val="24"/>
          <w:lang w:eastAsia="en-US"/>
        </w:rPr>
        <w:pict>
          <v:shape id="_x0000_s1677" type="#_x0000_t32" style="position:absolute;margin-left:11.25pt;margin-top:11.65pt;width:12.75pt;height:16.5pt;flip:x;z-index:22" o:connectortype="straight"/>
        </w:pict>
      </w:r>
    </w:p>
    <w:p w:rsidR="00E378B6" w:rsidRDefault="000850F8" w:rsidP="001A0DFB">
      <w:pPr>
        <w:spacing w:line="480" w:lineRule="auto"/>
        <w:rPr>
          <w:sz w:val="24"/>
        </w:rPr>
      </w:pPr>
      <w:r>
        <w:rPr>
          <w:noProof/>
          <w:sz w:val="24"/>
          <w:lang w:eastAsia="en-US"/>
        </w:rPr>
        <w:pict>
          <v:oval id="_x0000_s1685" style="position:absolute;margin-left:179.25pt;margin-top:20.8pt;width:12pt;height:18pt;z-index:28"/>
        </w:pict>
      </w:r>
      <w:r w:rsidR="002F1B74" w:rsidRPr="004512E1">
        <w:rPr>
          <w:sz w:val="24"/>
        </w:rPr>
        <w:t>Mess Crew</w:t>
      </w:r>
      <w:r w:rsidR="002F1B74" w:rsidRPr="004512E1">
        <w:rPr>
          <w:sz w:val="24"/>
        </w:rPr>
        <w:tab/>
      </w:r>
      <w:r w:rsidR="002F1B74" w:rsidRPr="004512E1">
        <w:rPr>
          <w:sz w:val="24"/>
        </w:rPr>
        <w:tab/>
      </w:r>
      <w:r w:rsidR="002F1B74" w:rsidRPr="004512E1">
        <w:rPr>
          <w:sz w:val="24"/>
        </w:rPr>
        <w:tab/>
      </w:r>
      <w:r w:rsidR="002F1B74" w:rsidRPr="004512E1">
        <w:rPr>
          <w:sz w:val="24"/>
        </w:rPr>
        <w:tab/>
        <w:t xml:space="preserve">  </w:t>
      </w:r>
    </w:p>
    <w:p w:rsidR="00E378B6" w:rsidRPr="004512E1" w:rsidRDefault="000850F8" w:rsidP="00E378B6">
      <w:pPr>
        <w:tabs>
          <w:tab w:val="left" w:pos="720"/>
          <w:tab w:val="left" w:pos="1440"/>
          <w:tab w:val="left" w:pos="2160"/>
          <w:tab w:val="left" w:pos="7095"/>
        </w:tabs>
        <w:spacing w:line="480" w:lineRule="auto"/>
        <w:rPr>
          <w:sz w:val="24"/>
        </w:rPr>
      </w:pPr>
      <w:r>
        <w:rPr>
          <w:noProof/>
          <w:sz w:val="24"/>
          <w:lang w:eastAsia="en-US"/>
        </w:rPr>
        <w:pict>
          <v:shape id="_x0000_s1694" type="#_x0000_t32" style="position:absolute;margin-left:167.25pt;margin-top:24.9pt;width:37.5pt;height:0;z-index:33" o:connectortype="straight"/>
        </w:pict>
      </w:r>
      <w:r>
        <w:rPr>
          <w:noProof/>
          <w:sz w:val="24"/>
          <w:lang w:eastAsia="en-US"/>
        </w:rPr>
        <w:pict>
          <v:shape id="_x0000_s1683" type="#_x0000_t32" style="position:absolute;margin-left:185.25pt;margin-top:11.2pt;width:.05pt;height:39.75pt;z-index:27" o:connectortype="straight"/>
        </w:pict>
      </w:r>
      <w:r w:rsidR="002F1B74" w:rsidRPr="004512E1">
        <w:rPr>
          <w:sz w:val="24"/>
        </w:rPr>
        <w:t xml:space="preserve">    </w:t>
      </w:r>
      <w:r w:rsidR="002F1B74" w:rsidRPr="004512E1">
        <w:rPr>
          <w:sz w:val="24"/>
        </w:rPr>
        <w:tab/>
      </w:r>
      <w:r w:rsidR="002F1B74" w:rsidRPr="004512E1">
        <w:rPr>
          <w:sz w:val="24"/>
        </w:rPr>
        <w:tab/>
      </w:r>
      <w:r w:rsidR="002F1B74" w:rsidRPr="004512E1">
        <w:rPr>
          <w:sz w:val="24"/>
        </w:rPr>
        <w:tab/>
      </w:r>
      <w:r w:rsidR="00E378B6">
        <w:rPr>
          <w:sz w:val="24"/>
        </w:rPr>
        <w:tab/>
      </w:r>
      <w:r w:rsidR="00E378B6">
        <w:rPr>
          <w:sz w:val="24"/>
        </w:rPr>
        <w:tab/>
        <w:t xml:space="preserve">  </w:t>
      </w:r>
      <w:r w:rsidR="00E378B6" w:rsidRPr="004512E1">
        <w:rPr>
          <w:sz w:val="24"/>
        </w:rPr>
        <w:t>Server</w:t>
      </w:r>
    </w:p>
    <w:p w:rsidR="00E378B6" w:rsidRDefault="000850F8" w:rsidP="00E378B6">
      <w:pPr>
        <w:tabs>
          <w:tab w:val="left" w:pos="6915"/>
        </w:tabs>
        <w:spacing w:line="480" w:lineRule="auto"/>
        <w:rPr>
          <w:sz w:val="24"/>
        </w:rPr>
      </w:pPr>
      <w:r>
        <w:rPr>
          <w:noProof/>
          <w:sz w:val="24"/>
          <w:lang w:eastAsia="en-US"/>
        </w:rPr>
        <w:pict>
          <v:shape id="_x0000_s1690" type="#_x0000_t32" style="position:absolute;margin-left:172.5pt;margin-top:23.35pt;width:12.75pt;height:16.5pt;flip:x;z-index:31" o:connectortype="straight"/>
        </w:pict>
      </w:r>
      <w:r>
        <w:rPr>
          <w:noProof/>
          <w:sz w:val="24"/>
          <w:lang w:eastAsia="en-US"/>
        </w:rPr>
        <w:pict>
          <v:shape id="_x0000_s1687" type="#_x0000_t32" style="position:absolute;margin-left:186.05pt;margin-top:23.35pt;width:12.75pt;height:16.5pt;z-index:29" o:connectortype="straight"/>
        </w:pict>
      </w:r>
      <w:r w:rsidR="004512E1" w:rsidRPr="004512E1">
        <w:rPr>
          <w:sz w:val="24"/>
        </w:rPr>
        <w:tab/>
        <w:t xml:space="preserve">  </w:t>
      </w:r>
    </w:p>
    <w:p w:rsidR="00E378B6" w:rsidRPr="004512E1" w:rsidRDefault="00E378B6" w:rsidP="00E378B6">
      <w:pPr>
        <w:tabs>
          <w:tab w:val="left" w:pos="6915"/>
        </w:tabs>
        <w:spacing w:line="480" w:lineRule="auto"/>
        <w:rPr>
          <w:sz w:val="24"/>
        </w:rPr>
      </w:pPr>
    </w:p>
    <w:p w:rsidR="00E378B6" w:rsidRDefault="002F1B74" w:rsidP="00E378B6">
      <w:pPr>
        <w:spacing w:line="480" w:lineRule="auto"/>
        <w:rPr>
          <w:sz w:val="24"/>
        </w:rPr>
      </w:pPr>
      <w:r w:rsidRPr="004512E1">
        <w:rPr>
          <w:sz w:val="24"/>
        </w:rPr>
        <w:tab/>
      </w:r>
      <w:r w:rsidRPr="004512E1">
        <w:rPr>
          <w:sz w:val="24"/>
        </w:rPr>
        <w:tab/>
      </w:r>
      <w:r w:rsidRPr="004512E1">
        <w:rPr>
          <w:sz w:val="24"/>
        </w:rPr>
        <w:tab/>
      </w:r>
      <w:r w:rsidRPr="004512E1">
        <w:rPr>
          <w:sz w:val="24"/>
        </w:rPr>
        <w:tab/>
        <w:t xml:space="preserve">         Guest</w:t>
      </w:r>
      <w:bookmarkStart w:id="30" w:name="__RefHeading___Toc77487669"/>
      <w:bookmarkEnd w:id="30"/>
    </w:p>
    <w:p w:rsidR="004512E1" w:rsidRPr="005C20C1" w:rsidRDefault="00BD4081" w:rsidP="00E378B6">
      <w:pPr>
        <w:spacing w:line="360" w:lineRule="auto"/>
        <w:rPr>
          <w:sz w:val="24"/>
        </w:rPr>
      </w:pPr>
      <w:r w:rsidRPr="004512E1">
        <w:rPr>
          <w:sz w:val="24"/>
        </w:rPr>
        <w:t>The Mess Management</w:t>
      </w:r>
      <w:r w:rsidR="00FD7C91" w:rsidRPr="004512E1">
        <w:rPr>
          <w:sz w:val="24"/>
        </w:rPr>
        <w:t xml:space="preserve"> System</w:t>
      </w:r>
      <w:r w:rsidR="00FD7C91" w:rsidRPr="004512E1">
        <w:fldChar w:fldCharType="begin"/>
      </w:r>
      <w:r w:rsidR="00FD7C91" w:rsidRPr="004512E1">
        <w:instrText xml:space="preserve"> XE "Web Publishing System" </w:instrText>
      </w:r>
      <w:r w:rsidR="00FD7C91" w:rsidRPr="004512E1">
        <w:fldChar w:fldCharType="end"/>
      </w:r>
      <w:r w:rsidR="004512E1" w:rsidRPr="004512E1">
        <w:rPr>
          <w:sz w:val="24"/>
        </w:rPr>
        <w:t xml:space="preserve"> has five active actors. </w:t>
      </w:r>
      <w:r w:rsidRPr="004512E1">
        <w:rPr>
          <w:sz w:val="24"/>
        </w:rPr>
        <w:t xml:space="preserve">Student, </w:t>
      </w:r>
      <w:r w:rsidR="004512E1" w:rsidRPr="004512E1">
        <w:rPr>
          <w:sz w:val="24"/>
        </w:rPr>
        <w:t xml:space="preserve">Guest, </w:t>
      </w:r>
      <w:r w:rsidR="004512E1">
        <w:rPr>
          <w:sz w:val="24"/>
        </w:rPr>
        <w:t xml:space="preserve">Mess Crew, </w:t>
      </w:r>
      <w:r w:rsidRPr="004512E1">
        <w:rPr>
          <w:sz w:val="24"/>
        </w:rPr>
        <w:t>M</w:t>
      </w:r>
      <w:r w:rsidR="004512E1" w:rsidRPr="004512E1">
        <w:rPr>
          <w:sz w:val="24"/>
        </w:rPr>
        <w:t>ess Admin</w:t>
      </w:r>
      <w:bookmarkStart w:id="31" w:name="__RefHeading___Toc77487629"/>
      <w:bookmarkEnd w:id="31"/>
      <w:r w:rsidR="005C20C1">
        <w:rPr>
          <w:sz w:val="24"/>
        </w:rPr>
        <w:t xml:space="preserve"> and Server.</w:t>
      </w:r>
    </w:p>
    <w:p w:rsidR="00FD7C91" w:rsidRPr="004512E1" w:rsidRDefault="00B250EC" w:rsidP="00E35900">
      <w:pPr>
        <w:pStyle w:val="Heading2"/>
      </w:pPr>
      <w:bookmarkStart w:id="32" w:name="_Toc402433529"/>
      <w:bookmarkStart w:id="33" w:name="_Toc402438076"/>
      <w:r>
        <w:br w:type="page"/>
      </w:r>
      <w:bookmarkStart w:id="34" w:name="_Toc402441374"/>
      <w:r w:rsidR="00FD7C91" w:rsidRPr="004512E1">
        <w:lastRenderedPageBreak/>
        <w:t>2.2</w:t>
      </w:r>
      <w:r w:rsidR="00FD7C91" w:rsidRPr="004512E1">
        <w:tab/>
        <w:t>Functional Requirements Specification</w:t>
      </w:r>
      <w:bookmarkEnd w:id="32"/>
      <w:bookmarkEnd w:id="33"/>
      <w:bookmarkEnd w:id="34"/>
    </w:p>
    <w:p w:rsidR="005C20C1" w:rsidRDefault="00FD7C91" w:rsidP="005C20C1">
      <w:pPr>
        <w:spacing w:line="276" w:lineRule="auto"/>
        <w:rPr>
          <w:sz w:val="24"/>
        </w:rPr>
      </w:pPr>
      <w:r w:rsidRPr="004512E1">
        <w:rPr>
          <w:sz w:val="24"/>
        </w:rPr>
        <w:tab/>
        <w:t>This section outlines the use cases for each of the active actors</w:t>
      </w:r>
      <w:r w:rsidRPr="004512E1">
        <w:fldChar w:fldCharType="begin"/>
      </w:r>
      <w:r w:rsidRPr="004512E1">
        <w:instrText xml:space="preserve"> XE "Reader" </w:instrText>
      </w:r>
      <w:r w:rsidRPr="004512E1">
        <w:fldChar w:fldCharType="end"/>
      </w:r>
      <w:r w:rsidRPr="004512E1">
        <w:rPr>
          <w:sz w:val="24"/>
        </w:rPr>
        <w:t xml:space="preserve"> separately. The Student, the Mess Crew, t</w:t>
      </w:r>
      <w:r w:rsidR="00961B52" w:rsidRPr="004512E1">
        <w:rPr>
          <w:sz w:val="24"/>
        </w:rPr>
        <w:t xml:space="preserve">he Mess Admin, the Guest </w:t>
      </w:r>
      <w:r w:rsidR="004512E1" w:rsidRPr="004512E1">
        <w:rPr>
          <w:sz w:val="24"/>
        </w:rPr>
        <w:t>and Server</w:t>
      </w:r>
      <w:r w:rsidRPr="004512E1">
        <w:rPr>
          <w:sz w:val="24"/>
        </w:rPr>
        <w:t>.</w:t>
      </w:r>
    </w:p>
    <w:p w:rsidR="00FD7C91" w:rsidRPr="004512E1" w:rsidRDefault="00FD7C91" w:rsidP="005C20C1">
      <w:pPr>
        <w:spacing w:line="276" w:lineRule="auto"/>
        <w:rPr>
          <w:sz w:val="24"/>
        </w:rPr>
      </w:pPr>
      <w:r w:rsidRPr="004512E1">
        <w:fldChar w:fldCharType="begin"/>
      </w:r>
      <w:r w:rsidRPr="004512E1">
        <w:instrText xml:space="preserve"> XE "Author" </w:instrText>
      </w:r>
      <w:r w:rsidRPr="004512E1">
        <w:fldChar w:fldCharType="end"/>
      </w:r>
    </w:p>
    <w:p w:rsidR="00FD7C91" w:rsidRPr="004512E1" w:rsidRDefault="00FD7C91" w:rsidP="005C20C1">
      <w:pPr>
        <w:pStyle w:val="Heading3"/>
        <w:jc w:val="left"/>
      </w:pPr>
      <w:bookmarkStart w:id="35" w:name="_Toc402433530"/>
      <w:bookmarkStart w:id="36" w:name="_Toc402438077"/>
      <w:bookmarkStart w:id="37" w:name="_Toc402441375"/>
      <w:r w:rsidRPr="004512E1">
        <w:t>2.2.1 Student</w:t>
      </w:r>
      <w:bookmarkEnd w:id="35"/>
      <w:bookmarkEnd w:id="36"/>
      <w:bookmarkEnd w:id="37"/>
    </w:p>
    <w:p w:rsidR="00FD7C91" w:rsidRPr="004512E1" w:rsidRDefault="00A27502" w:rsidP="001A0DFB">
      <w:pPr>
        <w:rPr>
          <w:b/>
          <w:sz w:val="28"/>
          <w:szCs w:val="28"/>
        </w:rPr>
      </w:pPr>
      <w:r w:rsidRPr="004512E1">
        <w:rPr>
          <w:b/>
          <w:sz w:val="28"/>
          <w:szCs w:val="28"/>
        </w:rPr>
        <w:t>Student Use Case</w:t>
      </w:r>
    </w:p>
    <w:p w:rsidR="00FD7C91" w:rsidRPr="004512E1" w:rsidRDefault="000850F8" w:rsidP="001A0DFB">
      <w:pPr>
        <w:rPr>
          <w:sz w:val="32"/>
          <w:szCs w:val="32"/>
        </w:rPr>
      </w:pPr>
      <w:r>
        <w:rPr>
          <w:sz w:val="22"/>
          <w:szCs w:val="22"/>
        </w:rPr>
        <w:pict>
          <v:group id="Group 86" o:spid="_x0000_s1332" style="position:absolute;margin-left:10.5pt;margin-top:4.3pt;width:450.75pt;height:306.7pt;z-index:1" coordsize="57245,389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">
            <v:group id="Group 85" o:spid="_x0000_s1333" style="position:absolute;width:57245;height:38950" coordsize="57245,38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30" o:spid="_x0000_s1334" style="position:absolute;top:13049;width:6280;height:11893" coordorigin="1275,1315" coordsize="989,18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 o:spid="_x0000_s1335"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 o:spid="_x0000_s1336"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C+cQA&#10;AADbAAAADwAAAGRycy9kb3ducmV2LnhtbESPQWsCMRSE70L/Q3iF3jTbFcRujbIIYmsvagu9Pjav&#10;m8XNy5Kk7uqvbwShx2FmvmEWq8G24kw+NI4VPE8yEMSV0w3XCr4+N+M5iBCRNbaOScGFAqyWD6MF&#10;Ftr1fKDzMdYiQTgUqMDE2BVShsqQxTBxHXHyfpy3GJP0tdQe+wS3rcyzbCYtNpwWDHa0NlSdjr9W&#10;gd+dMjs9mPdvn/cf5eZav5TbvVJPj0P5CiLSEP/D9/abVjDN4f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wvnEAAAA2wAAAA8AAAAAAAAAAAAAAAAAmAIAAGRycy9k&#10;b3ducmV2LnhtbFBLBQYAAAAABAAEAPUAAACJAwAAAAA=&#10;" strokeweight=".26mm">
                    <v:stroke joinstyle="miter" endcap="square"/>
                  </v:oval>
                  <v:line id="Line 5" o:spid="_x0000_s1337"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v:line id="Line 6" o:spid="_x0000_s1338"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TgsQAAADbAAAADwAAAGRycy9kb3ducmV2LnhtbESPQWsCMRSE74X+h/AEb5pVi223RhFB&#10;UCiitlC8PTevm7WblyWJuv33jSD0OMzMN8xk1tpaXMiHyrGCQT8DQVw4XXGp4PNj2XsBESKyxtox&#10;KfilALPp48MEc+2uvKPLPpYiQTjkqMDE2ORShsKQxdB3DXHyvp23GJP0pdQerwluaznMsrG0WHFa&#10;MNjQwlDxsz9bBTQ/otyMts68bxZ+/fWsT4fTq1LdTjt/AxGpjf/he3ulFYye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bhOCxAAAANsAAAAPAAAAAAAAAAAA&#10;AAAAAKECAABkcnMvZG93bnJldi54bWxQSwUGAAAAAAQABAD5AAAAkgMAAAAA&#10;" strokeweight=".26mm">
                    <v:stroke joinstyle="miter" endcap="square"/>
                  </v:line>
                  <v:line id="Line 7" o:spid="_x0000_s1339"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bF8QAAADbAAAADwAAAGRycy9kb3ducmV2LnhtbESPQWvCQBSE70L/w/IKvemmlYrEbKQt&#10;LfWkNAa8PrPPbDD7NmS3mvrrXUHocZiZb5hsOdhWnKj3jWMFz5MEBHHldMO1gnL7NZ6D8AFZY+uY&#10;FPyRh2X+MMow1e7MP3QqQi0ihH2KCkwIXSqlrwxZ9BPXEUfv4HqLIcq+lrrHc4TbVr4kyUxabDgu&#10;GOzow1B1LH6tgiLZb1Z6N38v12Z7kaYqd9/TT6WeHoe3BYhAQ/gP39srrWD6Crc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sXxAAAANsAAAAPAAAAAAAAAAAA&#10;AAAAAKECAABkcnMvZG93bnJldi54bWxQSwUGAAAAAAQABAD5AAAAkgMAAAAA&#10;" strokeweight=".26mm">
                    <v:stroke joinstyle="miter" endcap="square"/>
                  </v:line>
                  <v:line id="Line 8" o:spid="_x0000_s1340"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bsQAAADbAAAADwAAAGRycy9kb3ducmV2LnhtbESPQWsCMRSE70L/Q3iF3txsK2jdGkUE&#10;QUGktYJ4e928btZuXpYk1fXfm4LQ4zAz3zCTWWcbcSYfascKnrMcBHHpdM2Vgv3nsv8KIkRkjY1j&#10;UnClALPpQ2+ChXYX/qDzLlYiQTgUqMDE2BZShtKQxZC5ljh5385bjEn6SmqPlwS3jXzJ86G0WHNa&#10;MNjSwlD5s/u1Cmj+hXI7eHdms1349WGkT8fTWKmnx27+BiJSF//D9/ZKKxgM4e9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ChuxAAAANsAAAAPAAAAAAAAAAAA&#10;AAAAAKECAABkcnMvZG93bnJldi54bWxQSwUGAAAAAAQABAD5AAAAkgMAAAAA&#10;" strokeweight=".26mm">
                    <v:stroke joinstyle="miter" endcap="square"/>
                  </v:line>
                </v:group>
                <v:shape id="Text Box 12" o:spid="_x0000_s1341" type="#_x0000_t202" style="position:absolute;left:1275;top:2724;width:989;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1t8AA&#10;AADbAAAADwAAAGRycy9kb3ducmV2LnhtbERPz2vCMBS+D/Y/hDfwIjOdzDGqUUQQdppbJ3h9NK9t&#10;sHkpSWyz/94cBjt+fL83u2R7MZIPxrGCl0UBgrh22nCr4PxzfH4HESKyxt4xKfilALvt48MGS+0m&#10;/qaxiq3IIRxKVNDFOJRShroji2HhBuLMNc5bjBn6VmqPUw63vVwWxZu0aDg3dDjQoaP6Wt2sAvw8&#10;zlc+VfZkLsWYbs2Xacyk1Owp7dcgIqX4L/5zf2gFr3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p1t8AAAADbAAAADwAAAAAAAAAAAAAAAACYAgAAZHJzL2Rvd25y&#10;ZXYueG1sUEsFBgAAAAAEAAQA9QAAAIUDAAAAAA==&#10;" stroked="f" strokecolor="#3465a4">
                  <v:stroke joinstyle="round"/>
                  <v:textbox style="mso-next-textbox:#Text Box 12">
                    <w:txbxContent>
                      <w:p w:rsidR="000850F8" w:rsidRDefault="000850F8" w:rsidP="00FD7C91">
                        <w:pPr>
                          <w:jc w:val="center"/>
                        </w:pPr>
                        <w:r>
                          <w:t>Student</w:t>
                        </w:r>
                      </w:p>
                      <w:p w:rsidR="000850F8" w:rsidRDefault="000850F8" w:rsidP="00FD7C91">
                        <w:pPr>
                          <w:jc w:val="center"/>
                        </w:pPr>
                      </w:p>
                    </w:txbxContent>
                  </v:textbox>
                </v:shape>
              </v:group>
              <v:line id="Line 27" o:spid="_x0000_s1342" style="position:absolute;visibility:visible" from="6477,17240" to="18662,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ZvMQAAADbAAAADwAAAGRycy9kb3ducmV2LnhtbESPQWsCMRSE70L/Q3gFbzVrx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Fm8xAAAANsAAAAPAAAAAAAAAAAA&#10;AAAAAKECAABkcnMvZG93bnJldi54bWxQSwUGAAAAAAQABAD5AAAAkgMAAAAA&#10;" strokeweight=".26mm">
                <v:stroke joinstyle="miter" endcap="square"/>
              </v:line>
              <v:oval id="Oval 17" o:spid="_x0000_s1343" style="position:absolute;left:18669;top:14097;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WCMEA&#10;AADbAAAADwAAAGRycy9kb3ducmV2LnhtbERPy2oCMRTdF/yHcAV3NaOC1NEogyDadlMf4PYyuU4G&#10;JzdDEp1pv75ZFLo8nPdq09tGPMmH2rGCyTgDQVw6XXOl4HLevb6BCBFZY+OYFHxTgM168LLCXLuO&#10;j/Q8xUqkEA45KjAxtrmUoTRkMYxdS5y4m/MWY4K+ktpjl8JtI6dZNpcWa04NBlvaGirvp4dV4D/u&#10;mZ0dzfvVT7vPYvdTLYr9l1KjYV8sQUTq47/4z33QCuZpffq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1gjBAAAA2wAAAA8AAAAAAAAAAAAAAAAAmAIAAGRycy9kb3du&#10;cmV2LnhtbFBLBQYAAAAABAAEAPUAAACGAwAAAAA=&#10;" strokeweight=".26mm">
                <v:stroke joinstyle="miter" endcap="square"/>
              </v:oval>
              <v:shape id="Straight Arrow Connector 62" o:spid="_x0000_s1344" type="#_x0000_t32" style="position:absolute;left:28670;top:6381;width:2756;height:86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v:stroke endarrow="open"/>
              </v:shape>
              <v:group id="Group 66" o:spid="_x0000_s1345" style="position:absolute;left:26098;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 o:spid="_x0000_s1346"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If8QA&#10;AADbAAAADwAAAGRycy9kb3ducmV2LnhtbESPQWsCMRSE7wX/Q3iCt5pVQerWKIsg2vZStdDrY/O6&#10;Wdy8LEl0t/31jSB4HGbmG2a57m0jruRD7VjBZJyBIC6drrlS8HXaPr+ACBFZY+OYFPxSgPVq8LTE&#10;XLuOD3Q9xkokCIccFZgY21zKUBqyGMauJU7ej/MWY5K+ktpjl+C2kdMsm0uLNacFgy1tDJXn48Uq&#10;8O/nzM4O5u3bT7uPYvtXLYrdp1KjYV+8gojUx0f43t5rBfMZ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SH/EAAAA2wAAAA8AAAAAAAAAAAAAAAAAmAIAAGRycy9k&#10;b3ducmV2LnhtbFBLBQYAAAAABAAEAPUAAACJAwAAAAA=&#10;" strokeweight=".26mm">
                  <v:stroke joinstyle="miter" endcap="square"/>
                </v:oval>
                <v:shape id="Text Box 65" o:spid="_x0000_s1347"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style="mso-next-textbox:#Text Box 65">
                    <w:txbxContent>
                      <w:p w:rsidR="000850F8" w:rsidRDefault="000850F8" w:rsidP="00FD7C91">
                        <w:pPr>
                          <w:jc w:val="center"/>
                        </w:pPr>
                        <w:r>
                          <w:t>Report</w:t>
                        </w:r>
                      </w:p>
                      <w:p w:rsidR="000850F8" w:rsidRDefault="000850F8" w:rsidP="00FD7C91">
                        <w:pPr>
                          <w:jc w:val="center"/>
                        </w:pPr>
                        <w:r>
                          <w:t>Leave</w:t>
                        </w:r>
                      </w:p>
                      <w:p w:rsidR="000850F8" w:rsidRDefault="000850F8" w:rsidP="00FD7C91"/>
                    </w:txbxContent>
                  </v:textbox>
                </v:shape>
              </v:group>
              <v:shape id="Straight Arrow Connector 68" o:spid="_x0000_s1348" type="#_x0000_t32" style="position:absolute;left:29622;top:7905;width:12478;height:80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v:stroke endarrow="open"/>
              </v:shape>
              <v:group id="Group 69" o:spid="_x0000_s1349" style="position:absolute;left:41624;top:3429;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17" o:spid="_x0000_s1350"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A1cIA&#10;AADbAAAADwAAAGRycy9kb3ducmV2LnhtbERPy2oCMRTdC/2HcAvdaaYK1Y5GGQSxthsfBbeXye1k&#10;cHIzJNEZ+/XNouDycN6LVW8bcSMfascKXkcZCOLS6ZorBd+nzXAGIkRkjY1jUnCnAKvl02CBuXYd&#10;H+h2jJVIIRxyVGBibHMpQ2nIYhi5ljhxP85bjAn6SmqPXQq3jRxn2Zu0WHNqMNjS2lB5OV6tAv95&#10;yezkYHZnP+6+is1v9V5s90q9PPfFHESkPj7E/+4PrWCa1qc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EDVwgAAANsAAAAPAAAAAAAAAAAAAAAAAJgCAABkcnMvZG93&#10;bnJldi54bWxQSwUGAAAAAAQABAD1AAAAhwMAAAAA&#10;" strokeweight=".26mm">
                  <v:stroke joinstyle="miter" endcap="square"/>
                </v:oval>
                <v:shape id="Text Box 71" o:spid="_x0000_s1351"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style="mso-next-textbox:#Text Box 71">
                    <w:txbxContent>
                      <w:p w:rsidR="000850F8" w:rsidRDefault="000850F8" w:rsidP="00FD7C91">
                        <w:pPr>
                          <w:jc w:val="center"/>
                        </w:pPr>
                        <w:r>
                          <w:t xml:space="preserve">View </w:t>
                        </w:r>
                      </w:p>
                      <w:p w:rsidR="000850F8" w:rsidRDefault="000850F8" w:rsidP="00FD7C91">
                        <w:pPr>
                          <w:jc w:val="center"/>
                        </w:pPr>
                        <w:r>
                          <w:t>Menu</w:t>
                        </w:r>
                      </w:p>
                      <w:p w:rsidR="000850F8" w:rsidRDefault="000850F8" w:rsidP="00FD7C91"/>
                    </w:txbxContent>
                  </v:textbox>
                </v:shape>
              </v:group>
              <v:shape id="Straight Arrow Connector 72" o:spid="_x0000_s1352" type="#_x0000_t32" style="position:absolute;left:30289;top:17240;width:14573;height:2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v:stroke endarrow="open"/>
              </v:shape>
              <v:group id="Group 73" o:spid="_x0000_s1353" style="position:absolute;left:44577;top:14097;width:11614;height:6565" coordsize="1161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17" o:spid="_x0000_s1354"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G1sUA&#10;AADbAAAADwAAAGRycy9kb3ducmV2LnhtbESPQWsCMRSE7wX/Q3iCt5qtim23RlkE0dZLtYVeH5vX&#10;zeLmZUmiu/bXN0Khx2FmvmEWq9424kI+1I4VPIwzEMSl0zVXCj4/NvdPIEJE1tg4JgVXCrBaDu4W&#10;mGvX8YEux1iJBOGQowITY5tLGUpDFsPYtcTJ+3beYkzSV1J77BLcNnKSZXNpsea0YLCltaHydDxb&#10;Bf7tlNnpwbx++Um3LzY/1XOxfVdqNOyLFxCR+vgf/mvvtILHGd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bWxQAAANsAAAAPAAAAAAAAAAAAAAAAAJgCAABkcnMv&#10;ZG93bnJldi54bWxQSwUGAAAAAAQABAD1AAAAigMAAAAA&#10;" strokeweight=".26mm">
                  <v:stroke joinstyle="miter" endcap="square"/>
                </v:oval>
                <v:shape id="Text Box 75" o:spid="_x0000_s1355" type="#_x0000_t202" style="position:absolute;left:1714;top:476;width:7715;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style="mso-next-textbox:#Text Box 75">
                    <w:txbxContent>
                      <w:p w:rsidR="000850F8" w:rsidRDefault="000850F8" w:rsidP="00FD7C91">
                        <w:pPr>
                          <w:jc w:val="center"/>
                        </w:pPr>
                        <w:r>
                          <w:t xml:space="preserve">Give </w:t>
                        </w:r>
                      </w:p>
                      <w:p w:rsidR="000850F8" w:rsidRDefault="000850F8" w:rsidP="00FD7C91">
                        <w:pPr>
                          <w:jc w:val="center"/>
                        </w:pPr>
                        <w:r>
                          <w:t>Feedback</w:t>
                        </w:r>
                      </w:p>
                      <w:p w:rsidR="000850F8" w:rsidRDefault="000850F8" w:rsidP="00FD7C91"/>
                    </w:txbxContent>
                  </v:textbox>
                </v:shape>
              </v:group>
              <v:shape id="Straight Arrow Connector 76" o:spid="_x0000_s1356" type="#_x0000_t32" style="position:absolute;left:29337;top:18954;width:14573;height:73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LI8cAAADbAAAADwAAAGRycy9kb3ducmV2LnhtbESPQWvCQBSE70L/w/IKvUjdtJZYUlcp&#10;rYJQFGrsobdH9jWJZt+G3dWk/fWuIPQ4zMw3zHTem0acyPnasoKHUQKCuLC65lLBLl/eP4PwAVlj&#10;Y5kU/JKH+exmMMVM244/6bQNpYgQ9hkqqEJoMyl9UZFBP7ItcfR+rDMYonSl1A67CDeNfEySVBqs&#10;OS5U2NJbRcVhezQKaL34ep/kf/vdZvM0HtrUfefdh1J3t/3rC4hAffgPX9srrWCSwuVL/AFyd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MsjxwAAANsAAAAPAAAAAAAA&#10;AAAAAAAAAKECAABkcnMvZG93bnJldi54bWxQSwUGAAAAAAQABAD5AAAAlQMAAAAA&#10;">
                <v:stroke endarrow="open"/>
              </v:shape>
              <v:group id="Group 77" o:spid="_x0000_s1357" style="position:absolute;left:42100;top:23050;width:15145;height:6566" coordorigin="-1816" coordsize="1514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17" o:spid="_x0000_s1358"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M08IA&#10;AADbAAAADwAAAGRycy9kb3ducmV2LnhtbERPy2oCMRTdC/2HcAvdaaYK1Y5GGQSxthsfBbeXye1k&#10;cHIzJNEZ+/XNouDycN6LVW8bcSMfascKXkcZCOLS6ZorBd+nzXAGIkRkjY1jUnCnAKvl02CBuXYd&#10;H+h2jJVIIRxyVGBibHMpQ2nIYhi5ljhxP85bjAn6SmqPXQq3jRxn2Zu0WHNqMNjS2lB5OV6tAv95&#10;yezkYHZnP+6+is1v9V5s90q9PPfFHESkPj7E/+4PrWCaxqY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kzTwgAAANsAAAAPAAAAAAAAAAAAAAAAAJgCAABkcnMvZG93&#10;bnJldi54bWxQSwUGAAAAAAQABAD1AAAAhwMAAAAA&#10;" strokeweight=".26mm">
                  <v:stroke joinstyle="miter" endcap="square"/>
                </v:oval>
                <v:shape id="Text Box 79" o:spid="_x0000_s1359" type="#_x0000_t202" style="position:absolute;left:-1816;top:476;width:15144;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style="mso-next-textbox:#Text Box 79">
                    <w:txbxContent>
                      <w:p w:rsidR="000850F8" w:rsidRDefault="000850F8" w:rsidP="00FD7C91">
                        <w:pPr>
                          <w:jc w:val="center"/>
                        </w:pPr>
                        <w:r>
                          <w:t xml:space="preserve">View Mess </w:t>
                        </w:r>
                      </w:p>
                      <w:p w:rsidR="000850F8" w:rsidRDefault="000850F8" w:rsidP="00FD7C91">
                        <w:pPr>
                          <w:jc w:val="center"/>
                        </w:pPr>
                        <w:r>
                          <w:t>Dues &amp; Bills</w:t>
                        </w:r>
                      </w:p>
                      <w:p w:rsidR="000850F8" w:rsidRDefault="000850F8" w:rsidP="00FD7C91"/>
                    </w:txbxContent>
                  </v:textbox>
                </v:shape>
              </v:group>
              <v:shape id="Straight Arrow Connector 80" o:spid="_x0000_s1360" type="#_x0000_t32" style="position:absolute;left:28003;top:19812;width:8757;height:128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G68QAAADbAAAADwAAAGRycy9kb3ducmV2LnhtbERPz2vCMBS+D/Y/hDfYZWjqFJXOKLIp&#10;DERhVg/eHs1b2615KUm01b9+OQg7fny/Z4vO1OJCzleWFQz6CQji3OqKCwWHbN2bgvABWWNtmRRc&#10;ycNi/vgww1Tblr/osg+FiCHsU1RQhtCkUvq8JIO+bxviyH1bZzBE6AqpHbYx3NTyNUnG0mDFsaHE&#10;ht5Lyn/3Z6OAtqvjxyS7/Rx2u9HwxY7dKWs3Sj0/dcs3EIG68C++uz+1gmlcH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IbrxAAAANsAAAAPAAAAAAAAAAAA&#10;AAAAAKECAABkcnMvZG93bnJldi54bWxQSwUGAAAAAAQABAD5AAAAkgMAAAAA&#10;">
                <v:stroke endarrow="open"/>
              </v:shape>
              <v:group id="Group 81" o:spid="_x0000_s1361" style="position:absolute;left:33813;top:32004;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17" o:spid="_x0000_s1362"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HsQA&#10;AADbAAAADwAAAGRycy9kb3ducmV2LnhtbESPQWsCMRSE74L/ITyhN812C0W3RlkEsbUXtYVeH5vX&#10;zeLmZUlSd+uvbwqCx2FmvmGW68G24kI+NI4VPM4yEMSV0w3XCj4/ttM5iBCRNbaOScEvBVivxqMl&#10;Ftr1fKTLKdYiQTgUqMDE2BVShsqQxTBzHXHyvp23GJP0tdQe+wS3rcyz7FlabDgtGOxoY6g6n36s&#10;Ar8/Z/bpaN6+fN6/l9trvSh3B6UeJkP5AiLSEO/hW/tVK5jn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Cx7EAAAA2wAAAA8AAAAAAAAAAAAAAAAAmAIAAGRycy9k&#10;b3ducmV2LnhtbFBLBQYAAAAABAAEAPUAAACJAwAAAAA=&#10;" strokeweight=".26mm">
                  <v:stroke joinstyle="miter" endcap="square"/>
                </v:oval>
                <v:shape id="Text Box 83" o:spid="_x0000_s1363"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style="mso-next-textbox:#Text Box 83">
                    <w:txbxContent>
                      <w:p w:rsidR="000850F8" w:rsidRDefault="000850F8" w:rsidP="00FD7C91">
                        <w:pPr>
                          <w:jc w:val="center"/>
                        </w:pPr>
                        <w:r>
                          <w:t>Select</w:t>
                        </w:r>
                      </w:p>
                      <w:p w:rsidR="000850F8" w:rsidRDefault="000850F8" w:rsidP="00FD7C91">
                        <w:pPr>
                          <w:jc w:val="center"/>
                        </w:pPr>
                        <w:r>
                          <w:t>Mess</w:t>
                        </w:r>
                      </w:p>
                      <w:p w:rsidR="000850F8" w:rsidRDefault="000850F8" w:rsidP="00FD7C91"/>
                    </w:txbxContent>
                  </v:textbox>
                </v:shape>
              </v:group>
            </v:group>
            <v:shape id="Text Box 61" o:spid="_x0000_s1364" type="#_x0000_t202" style="position:absolute;left:21050;top:15049;width:6953;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style="mso-next-textbox:#Text Box 61">
                <w:txbxContent>
                  <w:p w:rsidR="000850F8" w:rsidRDefault="000850F8" w:rsidP="00FD7C91">
                    <w:pPr>
                      <w:jc w:val="center"/>
                    </w:pPr>
                    <w:r>
                      <w:t>Student</w:t>
                    </w:r>
                  </w:p>
                  <w:p w:rsidR="000850F8" w:rsidRDefault="000850F8" w:rsidP="00FD7C91">
                    <w:pPr>
                      <w:jc w:val="center"/>
                    </w:pPr>
                    <w:r>
                      <w:t>Login</w:t>
                    </w:r>
                  </w:p>
                  <w:p w:rsidR="000850F8" w:rsidRDefault="000850F8" w:rsidP="00FD7C91"/>
                </w:txbxContent>
              </v:textbox>
            </v:shape>
          </v:group>
        </w:pict>
      </w: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tabs>
          <w:tab w:val="left" w:pos="1095"/>
        </w:tabs>
        <w:rPr>
          <w:sz w:val="32"/>
          <w:szCs w:val="32"/>
        </w:rPr>
      </w:pPr>
      <w:r w:rsidRPr="004512E1">
        <w:rPr>
          <w:sz w:val="32"/>
          <w:szCs w:val="32"/>
        </w:rPr>
        <w:tab/>
      </w: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tabs>
          <w:tab w:val="left" w:pos="1095"/>
        </w:tabs>
        <w:rPr>
          <w:sz w:val="32"/>
          <w:szCs w:val="32"/>
        </w:rPr>
      </w:pPr>
    </w:p>
    <w:p w:rsidR="00BE46A9" w:rsidRPr="004512E1" w:rsidRDefault="00BE46A9" w:rsidP="001A0DFB">
      <w:pPr>
        <w:rPr>
          <w:b/>
          <w:sz w:val="28"/>
          <w:szCs w:val="28"/>
        </w:rPr>
      </w:pPr>
    </w:p>
    <w:p w:rsidR="00FD7C91" w:rsidRPr="005C20C1" w:rsidRDefault="00FD7C91" w:rsidP="001A0DFB">
      <w:pPr>
        <w:pStyle w:val="Heading4"/>
        <w:rPr>
          <w:sz w:val="24"/>
        </w:rPr>
      </w:pPr>
      <w:bookmarkStart w:id="38" w:name="__RefHeading___Toc77487637"/>
      <w:bookmarkEnd w:id="38"/>
      <w:r w:rsidRPr="005C20C1">
        <w:rPr>
          <w:sz w:val="24"/>
        </w:rPr>
        <w:t>Use case:  Student Login</w:t>
      </w:r>
    </w:p>
    <w:p w:rsidR="00FD7C91" w:rsidRPr="004512E1" w:rsidRDefault="000850F8" w:rsidP="001A0DFB">
      <w:pPr>
        <w:rPr>
          <w:b/>
          <w:sz w:val="24"/>
        </w:rPr>
      </w:pPr>
      <w:r>
        <w:rPr>
          <w:sz w:val="22"/>
        </w:rPr>
        <w:pict>
          <v:group id="Group 87" o:spid="_x0000_s1365" style="position:absolute;margin-left:6.75pt;margin-top:35.4pt;width:267pt;height:92.2pt;z-index:2;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">
            <v:group id="Group 31" o:spid="_x0000_s136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32" o:spid="_x0000_s136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Zb8QA&#10;AADbAAAADwAAAGRycy9kb3ducmV2LnhtbESPT2sCMRTE7wW/Q3iCt5qtQtGtURZB1PZS/0Cvj83r&#10;ZnHzsiTRXfvpm0LB4zAzv2EWq9424kY+1I4VvIwzEMSl0zVXCs6nzfMMRIjIGhvHpOBOAVbLwdMC&#10;c+06PtDtGCuRIBxyVGBibHMpQ2nIYhi7ljh5385bjEn6SmqPXYLbRk6y7FVarDktGGxpbai8HK9W&#10;gX+/ZHZ6MPsvP+k+is1PNS+2n0qNhn3xBiJSHx/h//ZOK5j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mW/EAAAA2wAAAA8AAAAAAAAAAAAAAAAAmAIAAGRycy9k&#10;b3ducmV2LnhtbFBLBQYAAAAABAAEAPUAAACJAwAAAAA=&#10;" strokeweight=".26mm">
                <v:stroke joinstyle="miter" endcap="square"/>
              </v:oval>
              <v:line id="Line 33" o:spid="_x0000_s136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u8EAAADbAAAADwAAAGRycy9kb3ducmV2LnhtbERPTWsCMRC9C/6HMIK3mm0FW1ejiCAo&#10;iLQqiLdxM92s3UyWJOr23zeHgsfH+57OW1uLO/lQOVbwOshAEBdOV1wqOB5WLx8gQkTWWDsmBb8U&#10;YD7rdqaYa/fgL7rvYylSCIccFZgYm1zKUBiyGAauIU7ct/MWY4K+lNrjI4XbWr5l2UharDg1GGxo&#10;aaj42d+sAlpcUO6Gn85sd0u/Ob3r6/k6VqrfaxcTEJHa+BT/u9dawTitT1/SD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0q7wQAAANsAAAAPAAAAAAAAAAAAAAAA&#10;AKECAABkcnMvZG93bnJldi54bWxQSwUGAAAAAAQABAD5AAAAjwMAAAAA&#10;" strokeweight=".26mm">
                <v:stroke joinstyle="miter" endcap="square"/>
              </v:line>
              <v:line id="Line 34" o:spid="_x0000_s136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IMQAAADbAAAADwAAAGRycy9kb3ducmV2LnhtbESPQWsCMRSE74X+h/AK3rpZFWpdjSKC&#10;oFDE2kLp7XXz3KxuXpYk6vbfN4LQ4zAz3zDTeWcbcSEfascK+lkOgrh0uuZKwefH6vkVRIjIGhvH&#10;pOCXAsxnjw9TLLS78jtd9rESCcKhQAUmxraQMpSGLIbMtcTJOzhvMSbpK6k9XhPcNnKQ5y/SYs1p&#10;wWBLS0PlaX+2Cmjxg3I73Dnztl36zddIH7+PY6V6T91iAiJSF//D9/ZaKxj34fY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8gxAAAANsAAAAPAAAAAAAAAAAA&#10;AAAAAKECAABkcnMvZG93bnJldi54bWxQSwUGAAAAAAQABAD5AAAAkgMAAAAA&#10;" strokeweight=".26mm">
                <v:stroke joinstyle="miter" endcap="square"/>
              </v:line>
              <v:line id="Line 35" o:spid="_x0000_s137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cWcQAAADbAAAADwAAAGRycy9kb3ducmV2LnhtbESPQWvCQBSE74X+h+UVvNVNLRQbs5G2&#10;WPRUaQx4fWaf2WD2bciumvrr3YLgcZiZb5hsPthWnKj3jWMFL+MEBHHldMO1gnLz/TwF4QOyxtYx&#10;KfgjD/P88SHDVLsz/9KpCLWIEPYpKjAhdKmUvjJk0Y9dRxy9vesthij7WuoezxFuWzlJkjdpseG4&#10;YLCjL0PVoThaBUWyW6/0dvpZ/pjNRZqq3C5fF0qNnoaPGYhAQ7iHb+2VVvA+gf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1xZxAAAANsAAAAPAAAAAAAAAAAA&#10;AAAAAKECAABkcnMvZG93bnJldi54bWxQSwUGAAAAAAQABAD5AAAAkgMAAAAA&#10;" strokeweight=".26mm">
                <v:stroke joinstyle="miter" endcap="square"/>
              </v:line>
              <v:line id="Line 36" o:spid="_x0000_s137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UzMQAAADbAAAADwAAAGRycy9kb3ducmV2LnhtbESPQWsCMRSE74L/ITzBm2at0OpqFBEK&#10;CkWsFkpvr5vnZnXzsiRRt/++EQo9DjPzDTNftrYWN/KhcqxgNMxAEBdOV1wq+Di+DiYgQkTWWDsm&#10;BT8UYLnoduaYa3fnd7odYikShEOOCkyMTS5lKAxZDEPXECfv5LzFmKQvpfZ4T3Bby6cse5YWK04L&#10;BhtaGyouh6tVQKtvlLvx3pm33dpvP1/0+es8Varfa1czEJHa+B/+a2+0gukY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dTMxAAAANsAAAAPAAAAAAAAAAAA&#10;AAAAAKECAABkcnMvZG93bnJldi54bWxQSwUGAAAAAAQABAD5AAAAkgMAAAAA&#10;" strokeweight=".26mm">
                <v:stroke joinstyle="miter" endcap="square"/>
              </v:line>
            </v:group>
            <v:oval id="Oval 37" o:spid="_x0000_s1372" style="position:absolute;left:3031;top:1208;width:2444;height:11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LMUA&#10;AADbAAAADwAAAGRycy9kb3ducmV2LnhtbESPT2sCMRTE70K/Q3gFbzVbFdGtUZaCWOvFP4VeH5vX&#10;zeLmZUmiu+2nbwoFj8PM/IZZrnvbiBv5UDtW8DzKQBCXTtdcKfg4b57mIEJE1tg4JgXfFGC9ehgs&#10;Mdeu4yPdTrESCcIhRwUmxjaXMpSGLIaRa4mT9+W8xZikr6T22CW4beQ4y2bSYs1pwWBLr4bKy+lq&#10;Ffj3S2YnR7P79ONuX2x+qkWxPSg1fOyLFxCR+ngP/7fftILF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AsxQAAANsAAAAPAAAAAAAAAAAAAAAAAJgCAABkcnMv&#10;ZG93bnJldi54bWxQSwUGAAAAAAQABAD1AAAAigMAAAAA&#10;" strokeweight=".26mm">
              <v:stroke joinstyle="miter" endcap="square"/>
            </v:oval>
            <v:shape id="Text Box 38" o:spid="_x0000_s1373"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36aMMA&#10;AADbAAAADwAAAGRycy9kb3ducmV2LnhtbESPUUvDMBSF3wf+h3AFX8aaKmy4umyIMPDJuSr4emlu&#10;22BzU5Ksjf9+EQQfD+ec73B2h2QHMZEPxrGC+6IEQdw4bbhT8PlxXD2CCBFZ4+CYFPxQgMP+ZrHD&#10;SruZzzTVsRMZwqFCBX2MYyVlaHqyGAo3Emevdd5izNJ3UnucM9wO8qEsN9Ki4bzQ40gvPTXf9cUq&#10;wLfjcu1TbU/mq5zSpX03rZmVurtNz08gIqX4H/5rv2oF2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36aMMAAADbAAAADwAAAAAAAAAAAAAAAACYAgAAZHJzL2Rv&#10;d25yZXYueG1sUEsFBgAAAAAEAAQA9QAAAIgDAAAAAA==&#10;" stroked="f" strokecolor="#3465a4">
              <v:stroke joinstyle="round"/>
              <v:textbox style="mso-next-textbox:#Text Box 38">
                <w:txbxContent>
                  <w:p w:rsidR="000850F8" w:rsidRDefault="000850F8" w:rsidP="00FD7C91">
                    <w:pPr>
                      <w:jc w:val="center"/>
                    </w:pPr>
                    <w:r>
                      <w:t>Student</w:t>
                    </w:r>
                  </w:p>
                </w:txbxContent>
              </v:textbox>
            </v:shape>
            <v:shape id="Text Box 39" o:spid="_x0000_s1374" type="#_x0000_t202" style="position:absolute;left:3480;top:1418;width:1604;height: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UksUA&#10;AADbAAAADwAAAGRycy9kb3ducmV2LnhtbESPQWvCQBSE74X+h+UVegl1E6Fio6tItLTgyURyfmSf&#10;Sdrs25BdY/rvuwWhx2FmvmHW28l0YqTBtZYVJLMYBHFldcu1gnPx/rIE4Tyyxs4yKfghB9vN48Ma&#10;U21vfKIx97UIEHYpKmi871MpXdWQQTezPXHwLnYw6IMcaqkHvAW46eQ8jhfSYMthocGesoaq7/xq&#10;FBz28rW8HhM/fhTaHMp9FH1lkVLPT9NuBcLT5P/D9/anVvC2g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dSSxQAAANsAAAAPAAAAAAAAAAAAAAAAAJgCAABkcnMv&#10;ZG93bnJldi54bWxQSwUGAAAAAAQABAD1AAAAigMAAAAA&#10;" filled="f" stroked="f" strokecolor="#3465a4">
              <v:stroke joinstyle="round"/>
              <v:textbox style="mso-next-textbox:#Text Box 39">
                <w:txbxContent>
                  <w:p w:rsidR="000850F8" w:rsidRDefault="000850F8" w:rsidP="00FD7C91">
                    <w:pPr>
                      <w:jc w:val="center"/>
                    </w:pPr>
                    <w:r>
                      <w:t>Student Login</w:t>
                    </w:r>
                  </w:p>
                </w:txbxContent>
              </v:textbox>
            </v:shape>
            <v:line id="Line 40" o:spid="_x0000_s137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Sz8QAAADbAAAADwAAAGRycy9kb3ducmV2LnhtbESP3WoCMRSE7wu+QziCdzVrC/6sRhGh&#10;0EIRq4XSu9PNcbO6OVmSqOvbG0Ho5TAz3zCzRWtrcSYfKscKBv0MBHHhdMWlgu/d2/MYRIjIGmvH&#10;pOBKARbzztMMc+0u/EXnbSxFgnDIUYGJscmlDIUhi6HvGuLk7Z23GJP0pdQeLwlua/mSZUNpseK0&#10;YLChlaHiuD1ZBbT8Q7l+3TjzuV75j5+RPvweJkr1uu1yCiJSG//Dj/a7VjAZwf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2tLPxAAAANsAAAAPAAAAAAAAAAAA&#10;AAAAAKECAABkcnMvZG93bnJldi54bWxQSwUGAAAAAAQABAD5AAAAkgM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r w:rsidRPr="004512E1">
        <w:rPr>
          <w:b/>
          <w:sz w:val="24"/>
        </w:rPr>
        <w:t>Brief Description</w:t>
      </w:r>
    </w:p>
    <w:p w:rsidR="00BE46A9" w:rsidRPr="004512E1" w:rsidRDefault="00BE46A9" w:rsidP="001A0DFB">
      <w:pPr>
        <w:rPr>
          <w:sz w:val="24"/>
        </w:rPr>
      </w:pPr>
    </w:p>
    <w:p w:rsidR="00FD7C91" w:rsidRPr="004512E1" w:rsidRDefault="00382FFA" w:rsidP="001A0DFB">
      <w:pPr>
        <w:rPr>
          <w:sz w:val="24"/>
        </w:rPr>
      </w:pPr>
      <w:r>
        <w:rPr>
          <w:sz w:val="24"/>
        </w:rPr>
        <w:t>The Student is authenticated</w:t>
      </w:r>
      <w:r w:rsidR="00FD7C91" w:rsidRPr="004512E1">
        <w:rPr>
          <w:sz w:val="24"/>
        </w:rPr>
        <w:t xml:space="preserve"> in to the Mess Management System us</w:t>
      </w:r>
      <w:r>
        <w:rPr>
          <w:sz w:val="24"/>
        </w:rPr>
        <w:t>ing their ID Number</w:t>
      </w:r>
      <w:r w:rsidR="00FD7C91" w:rsidRPr="004512E1">
        <w:rPr>
          <w:sz w:val="24"/>
        </w:rPr>
        <w:t>.</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382FFA" w:rsidRDefault="00FD7C91" w:rsidP="00CB0666">
      <w:pPr>
        <w:numPr>
          <w:ilvl w:val="0"/>
          <w:numId w:val="2"/>
        </w:numPr>
        <w:spacing w:line="360" w:lineRule="auto"/>
        <w:ind w:left="357" w:hanging="357"/>
        <w:rPr>
          <w:spacing w:val="-3"/>
          <w:sz w:val="24"/>
        </w:rPr>
      </w:pPr>
      <w:r w:rsidRPr="004512E1">
        <w:rPr>
          <w:spacing w:val="-3"/>
          <w:sz w:val="24"/>
        </w:rPr>
        <w:t>The Student fills in their ID number</w:t>
      </w:r>
      <w:r w:rsidR="00382FFA">
        <w:rPr>
          <w:spacing w:val="-3"/>
          <w:sz w:val="24"/>
        </w:rPr>
        <w:t xml:space="preserve"> either by typing or scanning the bar code</w:t>
      </w:r>
      <w:r w:rsidRPr="004512E1">
        <w:rPr>
          <w:spacing w:val="-3"/>
          <w:sz w:val="24"/>
        </w:rPr>
        <w:t xml:space="preserve">. </w:t>
      </w:r>
    </w:p>
    <w:p w:rsidR="00FD7C91" w:rsidRPr="004512E1" w:rsidRDefault="00382FFA" w:rsidP="00CB0666">
      <w:pPr>
        <w:numPr>
          <w:ilvl w:val="0"/>
          <w:numId w:val="2"/>
        </w:numPr>
        <w:spacing w:line="360" w:lineRule="auto"/>
        <w:ind w:left="357" w:hanging="357"/>
        <w:rPr>
          <w:spacing w:val="-3"/>
          <w:sz w:val="24"/>
        </w:rPr>
      </w:pPr>
      <w:r>
        <w:rPr>
          <w:spacing w:val="-3"/>
          <w:sz w:val="24"/>
        </w:rPr>
        <w:t>The System validates their ID</w:t>
      </w:r>
      <w:r w:rsidR="00FD7C91" w:rsidRPr="004512E1">
        <w:rPr>
          <w:spacing w:val="-3"/>
          <w:sz w:val="24"/>
        </w:rPr>
        <w:t>.</w:t>
      </w:r>
    </w:p>
    <w:p w:rsidR="00FD7C91" w:rsidRPr="004512E1" w:rsidRDefault="00FD7C91" w:rsidP="00CB0666">
      <w:pPr>
        <w:numPr>
          <w:ilvl w:val="0"/>
          <w:numId w:val="2"/>
        </w:numPr>
        <w:spacing w:line="360" w:lineRule="auto"/>
        <w:ind w:left="357" w:hanging="357"/>
        <w:rPr>
          <w:spacing w:val="-3"/>
          <w:sz w:val="24"/>
        </w:rPr>
      </w:pPr>
      <w:r w:rsidRPr="004512E1">
        <w:rPr>
          <w:spacing w:val="-3"/>
          <w:sz w:val="24"/>
        </w:rPr>
        <w:t xml:space="preserve">If login is valid, the system </w:t>
      </w:r>
      <w:r w:rsidR="00096EB1">
        <w:rPr>
          <w:spacing w:val="-3"/>
          <w:sz w:val="24"/>
        </w:rPr>
        <w:t>displays a menu with options for student</w:t>
      </w:r>
    </w:p>
    <w:p w:rsidR="00FD7C91" w:rsidRPr="004512E1" w:rsidRDefault="00FD7C91" w:rsidP="00CB0666">
      <w:pPr>
        <w:spacing w:line="360" w:lineRule="auto"/>
        <w:rPr>
          <w:sz w:val="24"/>
        </w:rPr>
      </w:pPr>
    </w:p>
    <w:p w:rsidR="00FD7C91" w:rsidRPr="005C20C1" w:rsidRDefault="00FD7C91" w:rsidP="001A0DFB">
      <w:pPr>
        <w:pStyle w:val="Heading4"/>
        <w:rPr>
          <w:sz w:val="24"/>
        </w:rPr>
      </w:pPr>
      <w:r w:rsidRPr="005C20C1">
        <w:rPr>
          <w:sz w:val="24"/>
        </w:rPr>
        <w:t>Use case:  Report Leave</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Group 98" o:spid="_x0000_s1376" style="position:absolute;margin-left:6.75pt;margin-top:36.05pt;width:267pt;height:92.2pt;z-index:3;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">
            <v:group id="Group 42" o:spid="_x0000_s1377"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43" o:spid="_x0000_s1378"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KxsUA&#10;AADcAAAADwAAAGRycy9kb3ducmV2LnhtbESPT0sDMRDF70K/QxjBm02sILo2LUuh+O9ia6HXYTNu&#10;lm4mSxK7q5/eOQjeZnhv3vvNcj2FXp0p5S6yhZu5AUXcRNdxa+Hwsb2+B5ULssM+Mln4pgzr1exi&#10;iZWLI+/ovC+tkhDOFVrwpQyV1rnxFDDP40As2mdMAYusqdUu4SjhodcLY+50wI6lweNAG0/Naf8V&#10;LKTXkwm3O/9yTIvxrd7+tA/107u1V5dT/Qiq0FT+zX/Xz07wj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ErGxQAAANwAAAAPAAAAAAAAAAAAAAAAAJgCAABkcnMv&#10;ZG93bnJldi54bWxQSwUGAAAAAAQABAD1AAAAigMAAAAA&#10;" strokeweight=".26mm">
                <v:stroke joinstyle="miter" endcap="square"/>
              </v:oval>
              <v:line id="Line 44" o:spid="_x0000_s1379"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d7sIAAADcAAAADwAAAGRycy9kb3ducmV2LnhtbERP22oCMRB9F/yHMELfNKuFtq5GEaFQ&#10;oUi9gPg2bsbN6mayJFG3f98UCn2bw7nOdN7aWtzJh8qxguEgA0FcOF1xqWC/e++/gQgRWWPtmBR8&#10;U4D5rNuZYq7dgzd038ZSpBAOOSowMTa5lKEwZDEMXEOcuLPzFmOCvpTa4yOF21qOsuxFWqw4NRhs&#10;aGmouG5vVgEtTijXz1/OfK6XfnV41ZfjZazUU69dTEBEauO/+M/9odP8bAi/z6QL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od7sIAAADcAAAADwAAAAAAAAAAAAAA&#10;AAChAgAAZHJzL2Rvd25yZXYueG1sUEsFBgAAAAAEAAQA+QAAAJADAAAAAA==&#10;" strokeweight=".26mm">
                <v:stroke joinstyle="miter" endcap="square"/>
              </v:line>
              <v:line id="Line 45" o:spid="_x0000_s1380"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DmcIAAADcAAAADwAAAGRycy9kb3ducmV2LnhtbERP22oCMRB9F/yHMELfNKuF1q5GEaHQ&#10;QhFvUPo23Yyb1c1kSVJd/94IBd/mcK4znbe2FmfyoXKsYDjIQBAXTldcKtjv3vtjECEia6wdk4Ir&#10;BZjPup0p5tpdeEPnbSxFCuGQowITY5NLGQpDFsPANcSJOzhvMSboS6k9XlK4reUoy16kxYpTg8GG&#10;loaK0/bPKqDFL8rV89qZr9XSf36/6uPP8U2pp167mICI1MaH+N/9odP8bAT3Z9IF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iDmcIAAADcAAAADwAAAAAAAAAAAAAA&#10;AAChAgAAZHJzL2Rvd25yZXYueG1sUEsFBgAAAAAEAAQA+QAAAJADAAAAAA==&#10;" strokeweight=".26mm">
                <v:stroke joinstyle="miter" endcap="square"/>
              </v:line>
              <v:line id="Line 46" o:spid="_x0000_s1381"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2WcIAAADcAAAADwAAAGRycy9kb3ducmV2LnhtbERPTWsCMRC9F/wPYQRvNbFCka1RVCz1&#10;ZOm64HXcjJvFzWTZpLr665tCobd5vM+ZL3vXiCt1ofasYTJWIIhLb2quNBSH9+cZiBCRDTaeScOd&#10;AiwXg6c5Zsbf+IuueaxECuGQoQYbY5tJGUpLDsPYt8SJO/vOYUywq6Tp8JbCXSNflHqVDmtODRZb&#10;2lgqL/m305Cr0+fOHGfrYm8PD2nL4vgx3Wo9GvarNxCR+vgv/nPvTJqvpvD7TL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f2WcIAAADcAAAADwAAAAAAAAAAAAAA&#10;AAChAgAAZHJzL2Rvd25yZXYueG1sUEsFBgAAAAAEAAQA+QAAAJADAAAAAA==&#10;" strokeweight=".26mm">
                <v:stroke joinstyle="miter" endcap="square"/>
              </v:line>
              <v:line id="Line 47" o:spid="_x0000_s1382"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2+dsMAAADcAAAADwAAAGRycy9kb3ducmV2LnhtbERPTWsCMRC9C/0PYQq9abZVrN0aRQSh&#10;BRGrgvQ23Uw3azeTJUl1/fdGELzN433OeNraWhzJh8qxgudeBoK4cLriUsFuu+iOQISIrLF2TArO&#10;FGA6eeiMMdfuxF903MRSpBAOOSowMTa5lKEwZDH0XEOcuF/nLcYEfSm1x1MKt7V8ybKhtFhxajDY&#10;0NxQ8bf5twpo9oNy1V87s1zN/ef+VR++D29KPT22s3cQkdp4F9/cHzrNzwZwfSZdIC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9vnbDAAAA3AAAAA8AAAAAAAAAAAAA&#10;AAAAoQIAAGRycy9kb3ducmV2LnhtbFBLBQYAAAAABAAEAPkAAACRAwAAAAA=&#10;" strokeweight=".26mm">
                <v:stroke joinstyle="miter" endcap="square"/>
              </v:line>
            </v:group>
            <v:oval id="Oval 48" o:spid="_x0000_s1383"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pXsMA&#10;AADcAAAADwAAAGRycy9kb3ducmV2LnhtbERPTUsDMRC9F/wPYQRvNrGi6Nq0LEJprRdbC70Om3Gz&#10;dDNZkrS79debgtDbPN7nTOeDa8WJQmw8a3gYKxDElTcN1xp234v7FxAxIRtsPZOGM0WYz25GUyyM&#10;73lDp22qRQ7hWKAGm1JXSBkrSw7j2HfEmfvxwWHKMNTSBOxzuGvlRKln6bDh3GCxo3dL1WF7dBrC&#10;+qDc48Z+7MOk/ywXv/VrufzS+u52KN9AJBrSVfzvXpk8Xz3B5Zl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fpXsMAAADcAAAADwAAAAAAAAAAAAAAAACYAgAAZHJzL2Rv&#10;d25yZXYueG1sUEsFBgAAAAAEAAQA9QAAAIgDAAAAAA==&#10;" strokeweight=".26mm">
              <v:stroke joinstyle="miter" endcap="square"/>
            </v:oval>
            <v:shape id="Text Box 49" o:spid="_x0000_s1384"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4mcEA&#10;AADcAAAADwAAAGRycy9kb3ducmV2LnhtbERPS0sDMRC+C/0PYQQvYhMFS9k2LVIoePKxLXgdNrO7&#10;oZvJkqS78d8bQfA2H99ztvvsBjFRiNazhselAkHceGO503A+HR/WIGJCNjh4Jg3fFGG/W9xssTJ+&#10;5k+a6tSJEsKxQg19SmMlZWx6chiXfiQuXOuDw1Rg6KQJOJdwN8gnpVbSoeXS0ONIh56aS311GvDt&#10;eP8ccu3e7Zea8rX9sK2dtb67zS8bEIly+hf/uV9Nma9W8PtMuU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eJnBAAAA3AAAAA8AAAAAAAAAAAAAAAAAmAIAAGRycy9kb3du&#10;cmV2LnhtbFBLBQYAAAAABAAEAPUAAACGAwAAAAA=&#10;" stroked="f" strokecolor="#3465a4">
              <v:stroke joinstyle="round"/>
              <v:textbox style="mso-next-textbox:#Text Box 49">
                <w:txbxContent>
                  <w:p w:rsidR="000850F8" w:rsidRDefault="000850F8" w:rsidP="00FD7C91">
                    <w:pPr>
                      <w:jc w:val="center"/>
                    </w:pPr>
                    <w:r>
                      <w:t>Student</w:t>
                    </w:r>
                  </w:p>
                </w:txbxContent>
              </v:textbox>
            </v:shape>
            <v:shape id="Text Box 50" o:spid="_x0000_s1385"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vmMIA&#10;AADcAAAADwAAAGRycy9kb3ducmV2LnhtbERPS4vCMBC+L/gfwgheypoquErXKOIDhT1ZxfPQzLZd&#10;m0lpYq3/3gjC3ubje8582ZlKtNS40rKC0TAGQZxZXXKu4Hzafc5AOI+ssbJMCh7kYLnofcwx0fbO&#10;R2pTn4sQwi5BBYX3dSKlywoy6Ia2Jg7cr20M+gCbXOoG7yHcVHIcx1/SYMmhocCa1gVl1/RmFGw3&#10;cnK5/Yx8uz9ps71souhvHSk16HerbxCeOv8vfrsPOsyPp/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e+YwgAAANwAAAAPAAAAAAAAAAAAAAAAAJgCAABkcnMvZG93&#10;bnJldi54bWxQSwUGAAAAAAQABAD1AAAAhwMAAAAA&#10;" filled="f" stroked="f" strokecolor="#3465a4">
              <v:stroke joinstyle="round"/>
              <v:textbox style="mso-next-textbox:#Text Box 50">
                <w:txbxContent>
                  <w:p w:rsidR="000850F8" w:rsidRDefault="000850F8" w:rsidP="00FD7C91">
                    <w:pPr>
                      <w:jc w:val="center"/>
                    </w:pPr>
                    <w:r>
                      <w:t>Report</w:t>
                    </w:r>
                  </w:p>
                  <w:p w:rsidR="000850F8" w:rsidRDefault="000850F8" w:rsidP="00FD7C91">
                    <w:pPr>
                      <w:jc w:val="center"/>
                    </w:pPr>
                    <w:r>
                      <w:t>Leave</w:t>
                    </w:r>
                  </w:p>
                  <w:p w:rsidR="000850F8" w:rsidRDefault="000850F8" w:rsidP="00FD7C91">
                    <w:pPr>
                      <w:jc w:val="center"/>
                    </w:pPr>
                    <w:r>
                      <w:t>Lea</w:t>
                    </w:r>
                  </w:p>
                </w:txbxContent>
              </v:textbox>
            </v:shape>
            <v:line id="Line 51" o:spid="_x0000_s1386"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C0c8YAAADcAAAADwAAAGRycy9kb3ducmV2LnhtbESPQWsCMRCF74X+hzAFbzXbCm1djSKC&#10;YKFItYJ4GzfTzdrNZElS3f77zqHQ2wzvzXvfTOe9b9WFYmoCG3gYFqCIq2Abrg3sP1b3L6BSRrbY&#10;BiYDP5RgPru9mWJpw5W3dNnlWkkIpxINuJy7UutUOfKYhqEjFu0zRI9Z1lhrG/Eq4b7Vj0XxpD02&#10;LA0OO1o6qr52394ALU6oN6P34N42y/h6eLbn43lszOCuX0xAZerzv/nvem0FvxB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wtHP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reports absence from college to the mess, to avail concessions.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rPr>
          <w:sz w:val="24"/>
        </w:rPr>
      </w:pPr>
      <w:r w:rsidRPr="004512E1">
        <w:rPr>
          <w:sz w:val="24"/>
        </w:rPr>
        <w:t>Before this use case can be initiated, the Student has already logged in</w:t>
      </w:r>
    </w:p>
    <w:p w:rsidR="00FD7C91" w:rsidRPr="004512E1" w:rsidRDefault="00FD7C91" w:rsidP="001A0DFB">
      <w:pPr>
        <w:rPr>
          <w:sz w:val="24"/>
        </w:rPr>
      </w:pPr>
    </w:p>
    <w:p w:rsidR="00FD7C91" w:rsidRPr="004512E1" w:rsidRDefault="00FD7C91" w:rsidP="00CB0666">
      <w:pPr>
        <w:numPr>
          <w:ilvl w:val="0"/>
          <w:numId w:val="3"/>
        </w:numPr>
        <w:spacing w:line="360" w:lineRule="auto"/>
        <w:rPr>
          <w:spacing w:val="-3"/>
          <w:sz w:val="24"/>
        </w:rPr>
      </w:pPr>
      <w:r w:rsidRPr="004512E1">
        <w:rPr>
          <w:spacing w:val="-3"/>
          <w:sz w:val="24"/>
        </w:rPr>
        <w:t>The Student logs in and selects the Report Leave option.</w:t>
      </w:r>
    </w:p>
    <w:p w:rsidR="00FD7C91" w:rsidRPr="004512E1" w:rsidRDefault="00FD7C91" w:rsidP="00CB0666">
      <w:pPr>
        <w:numPr>
          <w:ilvl w:val="0"/>
          <w:numId w:val="3"/>
        </w:numPr>
        <w:spacing w:line="360" w:lineRule="auto"/>
        <w:rPr>
          <w:spacing w:val="-3"/>
          <w:sz w:val="24"/>
        </w:rPr>
      </w:pPr>
      <w:r w:rsidRPr="004512E1">
        <w:rPr>
          <w:spacing w:val="-3"/>
          <w:sz w:val="24"/>
        </w:rPr>
        <w:t>The Student specifies the date and time of arrival and departure.</w:t>
      </w:r>
    </w:p>
    <w:p w:rsidR="00FD7C91" w:rsidRPr="004512E1" w:rsidRDefault="00FD7C91" w:rsidP="00CB0666">
      <w:pPr>
        <w:numPr>
          <w:ilvl w:val="0"/>
          <w:numId w:val="3"/>
        </w:numPr>
        <w:spacing w:line="360" w:lineRule="auto"/>
        <w:rPr>
          <w:spacing w:val="-3"/>
          <w:sz w:val="24"/>
        </w:rPr>
      </w:pPr>
      <w:r w:rsidRPr="004512E1">
        <w:rPr>
          <w:spacing w:val="-3"/>
          <w:sz w:val="24"/>
        </w:rPr>
        <w:t>The System stores the information</w:t>
      </w:r>
      <w:r w:rsidR="00096EB1">
        <w:rPr>
          <w:spacing w:val="-3"/>
          <w:sz w:val="24"/>
        </w:rPr>
        <w:t xml:space="preserve"> in the server</w:t>
      </w:r>
      <w:r w:rsidRPr="004512E1">
        <w:rPr>
          <w:spacing w:val="-3"/>
          <w:sz w:val="24"/>
        </w:rPr>
        <w:t xml:space="preserve"> and uses it accordingly to manage the due details of the Student.</w:t>
      </w:r>
    </w:p>
    <w:p w:rsidR="00FD7C91" w:rsidRPr="004512E1" w:rsidRDefault="00FD7C91" w:rsidP="001A0DFB">
      <w:pPr>
        <w:rPr>
          <w:sz w:val="24"/>
        </w:rPr>
      </w:pPr>
    </w:p>
    <w:p w:rsidR="00FD7C91" w:rsidRPr="005C20C1" w:rsidRDefault="00FD7C91" w:rsidP="001A0DFB">
      <w:pPr>
        <w:pStyle w:val="Heading4"/>
        <w:rPr>
          <w:sz w:val="24"/>
        </w:rPr>
      </w:pPr>
      <w:r w:rsidRPr="005C20C1">
        <w:rPr>
          <w:sz w:val="24"/>
        </w:rPr>
        <w:t>Use case:  View Menu</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Group 109" o:spid="_x0000_s1387" style="position:absolute;margin-left:6.75pt;margin-top:36.05pt;width:267pt;height:92.2pt;z-index:4;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">
            <v:group id="Group 42" o:spid="_x0000_s1388"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43" o:spid="_x0000_s1389"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5gMMA&#10;AADcAAAADwAAAGRycy9kb3ducmV2LnhtbERP32vCMBB+H+x/CCfsbaZVGLMapQxEt71MN/D1aM6m&#10;2FxKEm23v34RBN/u4/t5i9VgW3EhHxrHCvJxBoK4crrhWsHP9/r5FUSIyBpbx6TglwKslo8PCyy0&#10;63lHl32sRQrhUKACE2NXSBkqQxbD2HXEiTs6bzEm6GupPfYp3LZykmUv0mLDqcFgR2+GqtP+bBX4&#10;j1NmpzvzfvCT/rNc/9WzcvOl1NNoKOcgIg3xLr65tzrNz3O4Pp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V5gMMAAADcAAAADwAAAAAAAAAAAAAAAACYAgAAZHJzL2Rv&#10;d25yZXYueG1sUEsFBgAAAAAEAAQA9QAAAIgDAAAAAA==&#10;" strokeweight=".26mm">
                <v:stroke joinstyle="miter" endcap="square"/>
              </v:oval>
              <v:line id="Line 44" o:spid="_x0000_s1390"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VRMMAAADcAAAADwAAAGRycy9kb3ducmV2LnhtbERPTWsCMRC9F/wPYQRv3awK2m6NIoJg&#10;QcTaQultuhk3q5vJkqS6/feNIPQ2j/c5s0VnG3EhH2rHCoZZDoK4dLrmSsHH+/rxCUSIyBobx6Tg&#10;lwIs5r2HGRbaXfmNLodYiRTCoUAFJsa2kDKUhiyGzLXEiTs6bzEm6CupPV5TuG3kKM8n0mLNqcFg&#10;SytD5fnwYxXQ8hvlbrx3Zrtb+dfPqT59nZ6VGvS75QuISF38F9/dG53mD0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BFUTDAAAA3AAAAA8AAAAAAAAAAAAA&#10;AAAAoQIAAGRycy9kb3ducmV2LnhtbFBLBQYAAAAABAAEAPkAAACRAwAAAAA=&#10;" strokeweight=".26mm">
                <v:stroke joinstyle="miter" endcap="square"/>
              </v:line>
              <v:line id="Line 45" o:spid="_x0000_s1391"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w38MAAADcAAAADwAAAGRycy9kb3ducmV2LnhtbERP22oCMRB9L/QfwhT6VrNW8LIaRYRC&#10;BRGrgvg2bqabtZvJkkTd/n0jCH2bw7nOZNbaWlzJh8qxgm4nA0FcOF1xqWC/+3gbgggRWWPtmBT8&#10;UoDZ9Plpgrl2N/6i6zaWIoVwyFGBibHJpQyFIYuh4xrixH07bzEm6EupPd5SuK3le5b1pcWKU4PB&#10;hhaGip/txSqg+QnlurdxZrVe+OVhoM/H80ip15d2PgYRqY3/4of7U6f53R7cn0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NsN/DAAAA3AAAAA8AAAAAAAAAAAAA&#10;AAAAoQIAAGRycy9kb3ducmV2LnhtbFBLBQYAAAAABAAEAPkAAACRAwAAAAA=&#10;" strokeweight=".26mm">
                <v:stroke joinstyle="miter" endcap="square"/>
              </v:line>
              <v:line id="Line 46" o:spid="_x0000_s1392"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48MMAAADcAAAADwAAAGRycy9kb3ducmV2LnhtbERPTWvCQBC9F/oflil4qxtbEYnZSFss&#10;eqo0BryO2TEbzM6G7Kqxv75bEHqbx/ucbDnYVlyo941jBZNxAoK4crrhWkG5+3yeg/ABWWPrmBTc&#10;yMMyf3zIMNXuyt90KUItYgj7FBWYELpUSl8ZsujHriOO3NH1FkOEfS11j9cYblv5kiQzabHh2GCw&#10;ow9D1ak4WwVFcthu9H7+Xn6Z3Y80Vblfv66UGj0NbwsQgYbwL767NzrOn0z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n+PDDAAAA3AAAAA8AAAAAAAAAAAAA&#10;AAAAoQIAAGRycy9kb3ducmV2LnhtbFBLBQYAAAAABAAEAPkAAACRAwAAAAA=&#10;" strokeweight=".26mm">
                <v:stroke joinstyle="miter" endcap="square"/>
              </v:line>
              <v:line id="Line 47" o:spid="_x0000_s1393"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NMMMAAADcAAAADwAAAGRycy9kb3ducmV2LnhtbERP22oCMRB9L/gPYYS+adaWarsaRYRC&#10;C0W8FIpv42bcrN1MliTV9e+NIPRtDuc6k1lra3EiHyrHCgb9DARx4XTFpYLv7XvvFUSIyBprx6Tg&#10;QgFm087DBHPtzrym0yaWIoVwyFGBibHJpQyFIYuh7xrixB2ctxgT9KXUHs8p3NbyKcuG0mLFqcFg&#10;QwtDxe/mzyqg+R7l8nnlzNdy4T9/Rvq4O74p9dht52MQkdr4L767P3SaP3iB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jTDDAAAA3AAAAA8AAAAAAAAAAAAA&#10;AAAAoQIAAGRycy9kb3ducmV2LnhtbFBLBQYAAAAABAAEAPkAAACRAwAAAAA=&#10;" strokeweight=".26mm">
                <v:stroke joinstyle="miter" endcap="square"/>
              </v:line>
            </v:group>
            <v:oval id="Oval 48" o:spid="_x0000_s1394"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h9MMA&#10;AADcAAAADwAAAGRycy9kb3ducmV2LnhtbERPS2sCMRC+F/ofwhR6q1ktSF2NshSktV7qA7wOm3Gz&#10;uJksSequ/fVGELzNx/ec2aK3jTiTD7VjBcNBBoK4dLrmSsF+t3z7ABEissbGMSm4UIDF/Plphrl2&#10;HW/ovI2VSCEcclRgYmxzKUNpyGIYuJY4cUfnLcYEfSW1xy6F20aOsmwsLdacGgy29GmoPG3/rAL/&#10;c8rs+8asDn7UrYvlfzUpvn6Ven3piymISH18iO/ub53mD8dweyZd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h9MMAAADcAAAADwAAAAAAAAAAAAAAAACYAgAAZHJzL2Rv&#10;d25yZXYueG1sUEsFBgAAAAAEAAQA9QAAAIgDAAAAAA==&#10;" strokeweight=".26mm">
              <v:stroke joinstyle="miter" endcap="square"/>
            </v:oval>
            <v:shape id="Text Box 49" o:spid="_x0000_s1395"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L38EA&#10;AADcAAAADwAAAGRycy9kb3ducmV2LnhtbERP30vDMBB+H/g/hBN8GWu6gTrqsiHCYE9Tq+Dr0Vzb&#10;YHMpSdbG/34RBN/u4/t5u0Oyg5jIB+NYwbooQRA3ThvuFHx+HFdbECEiaxwck4IfCnDY3yx2WGk3&#10;8ztNdexEDuFQoYI+xrGSMjQ9WQyFG4kz1zpvMWboO6k9zjncDnJTlg/SouHc0ONILz013/XFKsDz&#10;cXnvU21fzVc5pUv7ZlozK3V3m56fQERK8V/85z7pPH/9CL/P5Av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S9/BAAAA3AAAAA8AAAAAAAAAAAAAAAAAmAIAAGRycy9kb3du&#10;cmV2LnhtbFBLBQYAAAAABAAEAPUAAACGAwAAAAA=&#10;" stroked="f" strokecolor="#3465a4">
              <v:stroke joinstyle="round"/>
              <v:textbox>
                <w:txbxContent>
                  <w:p w:rsidR="000850F8" w:rsidRDefault="000850F8" w:rsidP="00FD7C91">
                    <w:pPr>
                      <w:jc w:val="center"/>
                    </w:pPr>
                    <w:r>
                      <w:t>Student</w:t>
                    </w:r>
                  </w:p>
                </w:txbxContent>
              </v:textbox>
            </v:shape>
            <v:shape id="Text Box 50" o:spid="_x0000_s1396"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tN8UA&#10;AADcAAAADwAAAGRycy9kb3ducmV2LnhtbESPT2vCQBDF7wW/wzKCl6CbCC0luor4Bws9VYvnITsm&#10;0exsyK4x/fadQ6G3Gd6b936zXA+uUT11ofZsIJuloIgLb2suDXyfD9N3UCEiW2w8k4EfCrBejV6W&#10;mFv/5C/qT7FUEsIhRwNVjG2udSgqchhmviUW7eo7h1HWrtS2w6eEu0bP0/RNO6xZGipsaVtRcT89&#10;nIH9Tr9eHp9Z7I9n6/aXXZLctokxk/GwWYCKNMR/89/1hxX8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03xQAAANwAAAAPAAAAAAAAAAAAAAAAAJgCAABkcnMv&#10;ZG93bnJldi54bWxQSwUGAAAAAAQABAD1AAAAigMAAAAA&#10;" filled="f" stroked="f" strokecolor="#3465a4">
              <v:stroke joinstyle="round"/>
              <v:textbox>
                <w:txbxContent>
                  <w:p w:rsidR="000850F8" w:rsidRDefault="000850F8" w:rsidP="00FD7C91">
                    <w:pPr>
                      <w:jc w:val="center"/>
                    </w:pPr>
                    <w:r>
                      <w:t xml:space="preserve">View </w:t>
                    </w:r>
                  </w:p>
                  <w:p w:rsidR="000850F8" w:rsidRDefault="000850F8" w:rsidP="00FD7C91">
                    <w:pPr>
                      <w:jc w:val="center"/>
                    </w:pPr>
                    <w:r>
                      <w:t>Menu</w:t>
                    </w:r>
                  </w:p>
                </w:txbxContent>
              </v:textbox>
            </v:shape>
            <v:line id="Line 51" o:spid="_x0000_s1397"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HNcMAAADcAAAADwAAAGRycy9kb3ducmV2LnhtbERPTWsCMRC9F/ofwhS8dbMq1LoaRQRB&#10;oYi1hdLbdDNuVjeTJYm6/feNIPQ2j/c503lnG3EhH2rHCvpZDoK4dLrmSsHnx+r5FUSIyBobx6Tg&#10;lwLMZ48PUyy0u/I7XfaxEimEQ4EKTIxtIWUoDVkMmWuJE3dw3mJM0FdSe7ymcNvIQZ6/SIs1pwaD&#10;LS0Nlaf92SqgxQ/K7XDnzNt26TdfI338Po6V6j11iwmISF38F9/da53m98d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hzX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views the menu in either mess for the next week.</w:t>
      </w:r>
    </w:p>
    <w:p w:rsidR="00A27502" w:rsidRPr="004512E1" w:rsidRDefault="00A27502" w:rsidP="001A0DFB">
      <w:pPr>
        <w:rPr>
          <w:sz w:val="24"/>
        </w:rPr>
      </w:pPr>
    </w:p>
    <w:p w:rsidR="009D4035" w:rsidRDefault="009D4035" w:rsidP="001A0DFB">
      <w:pPr>
        <w:rPr>
          <w:b/>
          <w:sz w:val="24"/>
        </w:rPr>
      </w:pPr>
    </w:p>
    <w:p w:rsidR="00C64A48" w:rsidRDefault="00C64A48" w:rsidP="00CB0666">
      <w:pPr>
        <w:spacing w:line="360" w:lineRule="auto"/>
        <w:rPr>
          <w:b/>
          <w:sz w:val="24"/>
        </w:rPr>
      </w:pPr>
    </w:p>
    <w:p w:rsidR="00FD7C91" w:rsidRPr="004512E1" w:rsidRDefault="00FD7C91" w:rsidP="00CB0666">
      <w:pPr>
        <w:spacing w:line="360" w:lineRule="auto"/>
        <w:rPr>
          <w:sz w:val="24"/>
        </w:rPr>
      </w:pPr>
      <w:r w:rsidRPr="004512E1">
        <w:rPr>
          <w:b/>
          <w:sz w:val="24"/>
        </w:rPr>
        <w:lastRenderedPageBreak/>
        <w:t>Initial Step-By-Step Description</w:t>
      </w:r>
    </w:p>
    <w:p w:rsidR="00FD7C91" w:rsidRPr="004512E1" w:rsidRDefault="00FD7C91" w:rsidP="00CB0666">
      <w:pPr>
        <w:spacing w:line="360" w:lineRule="auto"/>
        <w:rPr>
          <w:sz w:val="24"/>
        </w:rPr>
      </w:pPr>
      <w:r w:rsidRPr="004512E1">
        <w:rPr>
          <w:sz w:val="24"/>
        </w:rPr>
        <w:t>Before this use case can be initiated, the Student has already logged in</w:t>
      </w:r>
    </w:p>
    <w:p w:rsidR="00FD7C91" w:rsidRPr="004512E1" w:rsidRDefault="00FD7C91" w:rsidP="00CB0666">
      <w:pPr>
        <w:spacing w:line="360" w:lineRule="auto"/>
        <w:rPr>
          <w:sz w:val="24"/>
        </w:rPr>
      </w:pP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View Menu option.</w:t>
      </w: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selects the day of the week and the meal</w:t>
      </w:r>
      <w:r w:rsidR="009D4035">
        <w:rPr>
          <w:rFonts w:ascii="Times New Roman" w:hAnsi="Times New Roman"/>
          <w:spacing w:val="-3"/>
          <w:sz w:val="24"/>
        </w:rPr>
        <w:t xml:space="preserve"> </w:t>
      </w:r>
      <w:r w:rsidRPr="004512E1">
        <w:rPr>
          <w:rFonts w:ascii="Times New Roman" w:hAnsi="Times New Roman"/>
          <w:spacing w:val="-3"/>
          <w:sz w:val="24"/>
        </w:rPr>
        <w:t>(i.e. Breakfast, Lunch, Evening Snacks, or Dinner)</w:t>
      </w:r>
      <w:r w:rsidR="009D4035">
        <w:rPr>
          <w:rFonts w:ascii="Times New Roman" w:hAnsi="Times New Roman"/>
          <w:spacing w:val="-3"/>
          <w:sz w:val="24"/>
        </w:rPr>
        <w:t xml:space="preserve"> </w:t>
      </w:r>
      <w:r w:rsidRPr="004512E1">
        <w:rPr>
          <w:rFonts w:ascii="Times New Roman" w:hAnsi="Times New Roman"/>
          <w:spacing w:val="-3"/>
          <w:sz w:val="24"/>
        </w:rPr>
        <w:t>for which to view the menu</w:t>
      </w:r>
      <w:r w:rsidR="009D4035">
        <w:rPr>
          <w:rFonts w:ascii="Times New Roman" w:hAnsi="Times New Roman"/>
          <w:spacing w:val="-3"/>
          <w:sz w:val="24"/>
        </w:rPr>
        <w:t>. The student also has the option to view the menu for the current meal time.</w:t>
      </w:r>
    </w:p>
    <w:p w:rsidR="00FD7C91" w:rsidRPr="004512E1" w:rsidRDefault="00FD7C91" w:rsidP="00CB0666">
      <w:pPr>
        <w:pStyle w:val="ListParagraph"/>
        <w:numPr>
          <w:ilvl w:val="0"/>
          <w:numId w:val="4"/>
        </w:numPr>
        <w:suppressAutoHyphens/>
        <w:spacing w:after="0" w:line="360" w:lineRule="auto"/>
        <w:rPr>
          <w:rFonts w:ascii="Times New Roman" w:hAnsi="Times New Roman"/>
          <w:spacing w:val="-3"/>
          <w:sz w:val="24"/>
        </w:rPr>
      </w:pPr>
      <w:r w:rsidRPr="004512E1">
        <w:rPr>
          <w:rFonts w:ascii="Times New Roman" w:hAnsi="Times New Roman"/>
          <w:spacing w:val="-3"/>
          <w:sz w:val="24"/>
        </w:rPr>
        <w:t>The menu for the requested day and time is displayed depending on the Student’s opted mess by the System.</w:t>
      </w:r>
      <w:r w:rsidR="009D4035">
        <w:rPr>
          <w:rFonts w:ascii="Times New Roman" w:hAnsi="Times New Roman"/>
          <w:spacing w:val="-3"/>
          <w:sz w:val="24"/>
        </w:rPr>
        <w:t xml:space="preserve"> If the student selected current meal time, the system synchronizes the time with the server and fetches the details accordingly.</w:t>
      </w:r>
    </w:p>
    <w:p w:rsidR="00FD7C91" w:rsidRPr="004512E1" w:rsidRDefault="00FD7C91" w:rsidP="001A0DFB">
      <w:pPr>
        <w:rPr>
          <w:spacing w:val="-3"/>
          <w:sz w:val="24"/>
        </w:rPr>
      </w:pPr>
    </w:p>
    <w:p w:rsidR="00FD7C91" w:rsidRPr="005C20C1" w:rsidRDefault="00FD7C91" w:rsidP="001A0DFB">
      <w:pPr>
        <w:rPr>
          <w:b/>
          <w:sz w:val="36"/>
          <w:szCs w:val="28"/>
        </w:rPr>
      </w:pPr>
    </w:p>
    <w:p w:rsidR="00FD7C91" w:rsidRPr="005C20C1" w:rsidRDefault="00FD7C91" w:rsidP="001A0DFB">
      <w:pPr>
        <w:pStyle w:val="Heading4"/>
        <w:rPr>
          <w:sz w:val="24"/>
        </w:rPr>
      </w:pPr>
      <w:r w:rsidRPr="005C20C1">
        <w:rPr>
          <w:sz w:val="24"/>
        </w:rPr>
        <w:t>Use case:  Give Feedback</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Group 120" o:spid="_x0000_s1398" style="position:absolute;margin-left:6.75pt;margin-top:36.05pt;width:267pt;height:92.2pt;z-index:5;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">
            <v:group id="Group 42" o:spid="_x0000_s139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43" o:spid="_x0000_s140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tSsMA&#10;AADcAAAADwAAAGRycy9kb3ducmV2LnhtbERPS2sCMRC+F/wPYYTeatYVSl2NsghS217qA7wOm3Gz&#10;uJksSepu++ubQsHbfHzPWa4H24ob+dA4VjCdZCCIK6cbrhWcjtunFxAhImtsHZOCbwqwXo0ellho&#10;1/OebodYixTCoUAFJsaukDJUhiyGieuIE3dx3mJM0NdSe+xTuG1lnmXP0mLDqcFgRxtD1fXwZRX4&#10;92tmZ3vzdvZ5/1Fuf+p5+fqp1ON4KBcgIg3xLv5373San+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stSsMAAADcAAAADwAAAAAAAAAAAAAAAACYAgAAZHJzL2Rv&#10;d25yZXYueG1sUEsFBgAAAAAEAAQA9QAAAIgDAAAAAA==&#10;" strokeweight=".26mm">
                <v:stroke joinstyle="miter" endcap="square"/>
              </v:oval>
              <v:line id="Line 44" o:spid="_x0000_s1401"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6YsIAAADcAAAADwAAAGRycy9kb3ducmV2LnhtbERPTWsCMRC9C/6HMII3zarQ2tUoIggK&#10;RVotlN7GzbhZ3UyWJOr23zeFQm/zeJ8zX7a2FnfyoXKsYDTMQBAXTldcKvg4bgZTECEia6wdk4Jv&#10;CrBcdDtzzLV78DvdD7EUKYRDjgpMjE0uZSgMWQxD1xAn7uy8xZigL6X2+EjhtpbjLHuSFitODQYb&#10;WhsqroebVUCrE8r95M2Z1/3a7z6f9eXr8qJUv9euZiAitfFf/Ofe6jR/PIH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F6YsIAAADcAAAADwAAAAAAAAAAAAAA&#10;AAChAgAAZHJzL2Rvd25yZXYueG1sUEsFBgAAAAAEAAQA+QAAAJADAAAAAA==&#10;" strokeweight=".26mm">
                <v:stroke joinstyle="miter" endcap="square"/>
              </v:line>
              <v:line id="Line 45" o:spid="_x0000_s1402"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iFsMAAADcAAAADwAAAGRycy9kb3ducmV2LnhtbERPTWsCMRC9C/6HMIXearZWqq5GEaHQ&#10;gkirgvQ23Yyb1c1kSVJd/70pFLzN433OdN7aWpzJh8qxgudeBoK4cLriUsFu+/Y0AhEissbaMSm4&#10;UoD5rNuZYq7dhb/ovImlSCEcclRgYmxyKUNhyGLouYY4cQfnLcYEfSm1x0sKt7XsZ9mrtFhxajDY&#10;0NJQcdr8WgW0+EG5fvl0ZrVe+o/9UB+/j2OlHh/axQREpDbexf/ud53m9wf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4hbDAAAA3AAAAA8AAAAAAAAAAAAA&#10;AAAAoQIAAGRycy9kb3ducmV2LnhtbFBLBQYAAAAABAAEAPkAAACRAwAAAAA=&#10;" strokeweight=".26mm">
                <v:stroke joinstyle="miter" endcap="square"/>
              </v:line>
              <v:line id="Line 46" o:spid="_x0000_s1403"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eX1sMAAADcAAAADwAAAGRycy9kb3ducmV2LnhtbERPTWvCQBC9F/oflil4q5sqFUmzkbYo&#10;elKMAa/T7DQbmp0N2VXT/vquIHibx/ucbDHYVpyp941jBS/jBARx5XTDtYLysHqeg/ABWWPrmBT8&#10;kodF/viQYardhfd0LkItYgj7FBWYELpUSl8ZsujHriOO3LfrLYYI+1rqHi8x3LZykiQzabHh2GCw&#10;o09D1U9xsgqK5Gu30cf5R7k1hz9pqvK4ni6VGj0N728gAg3hLr65NzrOn7zC9Zl4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l9bDAAAA3AAAAA8AAAAAAAAAAAAA&#10;AAAAoQIAAGRycy9kb3ducmV2LnhtbFBLBQYAAAAABAAEAPkAAACRAwAAAAA=&#10;" strokeweight=".26mm">
                <v:stroke joinstyle="miter" endcap="square"/>
              </v:line>
              <v:line id="Line 47" o:spid="_x0000_s1404"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Z+sIAAADcAAAADwAAAGRycy9kb3ducmV2LnhtbERPTWsCMRC9F/wPYYTealYFW7dGEUGw&#10;UEStIN6mm3GzupksSarbf98IBW/zeJ8zmbW2FlfyoXKsoN/LQBAXTldcKth/LV/eQISIrLF2TAp+&#10;KcBs2nmaYK7djbd03cVSpBAOOSowMTa5lKEwZDH0XEOcuJPzFmOCvpTa4y2F21oOsmwkLVacGgw2&#10;tDBUXHY/VgHNv1GuhxtnPtcL/3F41efjeazUc7edv4OI1MaH+N+90mn+YAT3Z9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Z+sIAAADcAAAADwAAAAAAAAAAAAAA&#10;AAChAgAAZHJzL2Rvd25yZXYueG1sUEsFBgAAAAAEAAQA+QAAAJADAAAAAA==&#10;" strokeweight=".26mm">
                <v:stroke joinstyle="miter" endcap="square"/>
              </v:line>
            </v:group>
            <v:oval id="Oval 48" o:spid="_x0000_s140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O0sMA&#10;AADcAAAADwAAAGRycy9kb3ducmV2LnhtbERP32vCMBB+H/g/hBv4pukqONcZpQiyub2oG+z1aG5N&#10;sbmUJLOdf70ZCHu7j+/nLdeDbcWZfGgcK3iYZiCIK6cbrhV8fmwnCxAhImtsHZOCXwqwXo3ullho&#10;1/OBzsdYixTCoUAFJsaukDJUhiyGqeuIE/ftvMWYoK+l9tincNvKPMvm0mLDqcFgRxtD1en4YxX4&#10;t1NmZwez+/J5/15uL/VT+bJXanw/lM8gIg3xX3xzv+o0P3+Ev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yO0sMAAADcAAAADwAAAAAAAAAAAAAAAACYAgAAZHJzL2Rv&#10;d25yZXYueG1sUEsFBgAAAAAEAAQA9QAAAIgDAAAAAA==&#10;" strokeweight=".26mm">
              <v:stroke joinstyle="miter" endcap="square"/>
            </v:oval>
            <v:shape id="Text Box 49" o:spid="_x0000_s1406"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VEMQA&#10;AADcAAAADwAAAGRycy9kb3ducmV2LnhtbESPT2vDMAzF74N+B6NCL2N1VtgYWd0yBoWd9icb7Cpi&#10;JTGL5WC7ifvtp8NgN4n39N5P+2Pxo5opJhfYwO22AkXcBuu4N/D1ebp5AJUyssUxMBm4UILjYXW1&#10;x9qGhT9obnKvJIRTjQaGnKda69QO5DFtw0QsWheixyxr7LWNuEi4H/Wuqu61R8fSMOBEzwO1P83Z&#10;G8DX0/VdLI1/c9/VXM7du+vcYsxmXZ4eQWUq+d/8d/1iBX8ntPKMTK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FRDEAAAA3AAAAA8AAAAAAAAAAAAAAAAAmAIAAGRycy9k&#10;b3ducmV2LnhtbFBLBQYAAAAABAAEAPUAAACJAwAAAAA=&#10;" stroked="f" strokecolor="#3465a4">
              <v:stroke joinstyle="round"/>
              <v:textbox>
                <w:txbxContent>
                  <w:p w:rsidR="000850F8" w:rsidRDefault="000850F8" w:rsidP="00FD7C91">
                    <w:pPr>
                      <w:jc w:val="center"/>
                    </w:pPr>
                    <w:r>
                      <w:t>Student</w:t>
                    </w:r>
                  </w:p>
                </w:txbxContent>
              </v:textbox>
            </v:shape>
            <v:shape id="Text Box 50" o:spid="_x0000_s1407"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CEcMA&#10;AADcAAAADwAAAGRycy9kb3ducmV2LnhtbERPTWvCQBC9F/wPywi9BN1EaKnRVUq0VOhJU3IesmOS&#10;NjsbsmtM/70rCL3N433OejuaVgzUu8aygmQegyAurW64UvCdf8zeQDiPrLG1TAr+yMF2M3laY6rt&#10;lY80nHwlQgi7FBXU3neplK6syaCb2444cGfbG/QB9pXUPV5DuGnlIo5fpcGGQ0ONHWU1lb+ni1Gw&#10;38mX4vKV+OEz12Zf7KLoJ4uUep6O7ysQnkb/L364DzrMXyzh/ky4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uCEcMAAADcAAAADwAAAAAAAAAAAAAAAACYAgAAZHJzL2Rv&#10;d25yZXYueG1sUEsFBgAAAAAEAAQA9QAAAIgDAAAAAA==&#10;" filled="f" stroked="f" strokecolor="#3465a4">
              <v:stroke joinstyle="round"/>
              <v:textbox>
                <w:txbxContent>
                  <w:p w:rsidR="000850F8" w:rsidRDefault="000850F8" w:rsidP="00FD7C91">
                    <w:pPr>
                      <w:jc w:val="center"/>
                    </w:pPr>
                    <w:r>
                      <w:t>Give</w:t>
                    </w:r>
                  </w:p>
                  <w:p w:rsidR="000850F8" w:rsidRDefault="000850F8" w:rsidP="00FD7C91">
                    <w:pPr>
                      <w:jc w:val="center"/>
                    </w:pPr>
                    <w:r>
                      <w:t>Feedback</w:t>
                    </w:r>
                  </w:p>
                </w:txbxContent>
              </v:textbox>
            </v:shape>
            <v:line id="Line 51" o:spid="_x0000_s1408"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yyMYAAADcAAAADwAAAGRycy9kb3ducmV2LnhtbESPQWsCMRCF74X+hzCF3mq2Cm3dGkUE&#10;oYUirQribdxMN2s3kyVJdf33zqHQ2wzvzXvfTGa9b9WJYmoCG3gcFKCIq2Abrg1sN8uHF1ApI1ts&#10;A5OBCyWYTW9vJljacOYvOq1zrSSEU4kGXM5dqXWqHHlMg9ARi/Ydoscsa6y1jXiWcN/qYVE8aY8N&#10;S4PDjhaOqp/1rzdA8wPq1egzuI/VIr7vnu1xfxwbc3/Xz19BZerzv/nv+s0K/kjw5RmZQ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qcsj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can give feedback regarding the quality of food, cleanliness of mess, etc.</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CB0666">
      <w:pPr>
        <w:spacing w:line="360" w:lineRule="auto"/>
        <w:rPr>
          <w:sz w:val="24"/>
        </w:rPr>
      </w:pPr>
      <w:r w:rsidRPr="004512E1">
        <w:rPr>
          <w:sz w:val="24"/>
        </w:rPr>
        <w:t>Before this use case can be initiated, the Student has already logged in</w:t>
      </w:r>
    </w:p>
    <w:p w:rsidR="00FD7C91" w:rsidRPr="004512E1" w:rsidRDefault="00FD7C91" w:rsidP="00CB0666">
      <w:pPr>
        <w:spacing w:line="360" w:lineRule="auto"/>
        <w:rPr>
          <w:sz w:val="24"/>
        </w:rPr>
      </w:pP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Give Feedback option.</w:t>
      </w: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specifies the type of feedback/complaint by selecting from a list provided.</w:t>
      </w:r>
    </w:p>
    <w:p w:rsidR="00FD7C91" w:rsidRPr="004512E1" w:rsidRDefault="00FD7C91" w:rsidP="00CB0666">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gives a brief description in the area provided, and submits the form for reference.</w:t>
      </w:r>
    </w:p>
    <w:p w:rsidR="00096EB1" w:rsidRDefault="00FD7C91" w:rsidP="00096EB1">
      <w:pPr>
        <w:pStyle w:val="ListParagraph"/>
        <w:numPr>
          <w:ilvl w:val="0"/>
          <w:numId w:val="5"/>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stores the feedback </w:t>
      </w:r>
      <w:r w:rsidR="00096EB1">
        <w:rPr>
          <w:rFonts w:ascii="Times New Roman" w:hAnsi="Times New Roman"/>
          <w:spacing w:val="-3"/>
          <w:sz w:val="24"/>
        </w:rPr>
        <w:t xml:space="preserve">in the server </w:t>
      </w:r>
      <w:r w:rsidRPr="004512E1">
        <w:rPr>
          <w:rFonts w:ascii="Times New Roman" w:hAnsi="Times New Roman"/>
          <w:spacing w:val="-3"/>
          <w:sz w:val="24"/>
        </w:rPr>
        <w:t xml:space="preserve">to make it viewable to the Mess Admin. </w:t>
      </w:r>
    </w:p>
    <w:p w:rsidR="00096EB1" w:rsidRPr="00096EB1" w:rsidRDefault="00096EB1" w:rsidP="00096EB1">
      <w:pPr>
        <w:pStyle w:val="ListParagraph"/>
        <w:suppressAutoHyphens/>
        <w:spacing w:after="0" w:line="360" w:lineRule="auto"/>
        <w:ind w:left="0"/>
        <w:rPr>
          <w:rFonts w:ascii="Times New Roman" w:hAnsi="Times New Roman"/>
          <w:spacing w:val="-3"/>
          <w:sz w:val="24"/>
        </w:rPr>
      </w:pPr>
    </w:p>
    <w:p w:rsidR="00FD7C91" w:rsidRPr="005C20C1" w:rsidRDefault="00FD7C91" w:rsidP="00096EB1">
      <w:pPr>
        <w:pStyle w:val="Heading4"/>
        <w:numPr>
          <w:ilvl w:val="0"/>
          <w:numId w:val="0"/>
        </w:numPr>
        <w:rPr>
          <w:sz w:val="24"/>
        </w:rPr>
      </w:pPr>
      <w:r w:rsidRPr="005C20C1">
        <w:rPr>
          <w:sz w:val="24"/>
        </w:rPr>
        <w:lastRenderedPageBreak/>
        <w:t>Use case:  View Mess Dues &amp; Bills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Group 131" o:spid="_x0000_s1409" style="position:absolute;margin-left:6.75pt;margin-top:36.05pt;width:267pt;height:92.2pt;z-index:6;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">
            <v:group id="Group 42" o:spid="_x0000_s141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43" o:spid="_x0000_s141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44" o:spid="_x0000_s1412"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Line 45" o:spid="_x0000_s1413"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Line 46" o:spid="_x0000_s1414"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Line 47" o:spid="_x0000_s1415"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48" o:spid="_x0000_s141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49" o:spid="_x0000_s1417"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0850F8" w:rsidRDefault="000850F8" w:rsidP="00FD7C91">
                    <w:pPr>
                      <w:jc w:val="center"/>
                    </w:pPr>
                    <w:r>
                      <w:t>Student</w:t>
                    </w:r>
                  </w:p>
                </w:txbxContent>
              </v:textbox>
            </v:shape>
            <v:shape id="Text Box 50" o:spid="_x0000_s1418"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OLMUA&#10;AADcAAAADwAAAGRycy9kb3ducmV2LnhtbESPQWvCQBCF70L/wzKFXkLdKFpK6iqiFgVPavE8ZKdJ&#10;2uxsyK4x/nvnIHib4b1575vZone16qgNlWcDo2EKijj3tuLCwM/p+/0TVIjIFmvPZOBGARbzl8EM&#10;M+uvfKDuGAslIRwyNFDG2GRah7wkh2HoG2LRfn3rMMraFtq2eJVwV+txmn5ohxVLQ4kNrUrK/48X&#10;Z2Cz1tPzZT+K3fZk3ea8TpK/VWLM22u//AIVqY9P8+N6ZwV/IvjyjEy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4sxQAAANwAAAAPAAAAAAAAAAAAAAAAAJgCAABkcnMv&#10;ZG93bnJldi54bWxQSwUGAAAAAAQABAD1AAAAigMAAAAA&#10;" filled="f" stroked="f" strokecolor="#3465a4">
              <v:stroke joinstyle="round"/>
              <v:textbox>
                <w:txbxContent>
                  <w:p w:rsidR="000850F8" w:rsidRDefault="000850F8" w:rsidP="00FD7C91">
                    <w:pPr>
                      <w:jc w:val="center"/>
                    </w:pPr>
                    <w:r>
                      <w:t>View Mess</w:t>
                    </w:r>
                  </w:p>
                  <w:p w:rsidR="000850F8" w:rsidRDefault="000850F8" w:rsidP="00FD7C91">
                    <w:pPr>
                      <w:jc w:val="center"/>
                    </w:pPr>
                    <w:r>
                      <w:t>Dues &amp; Bills</w:t>
                    </w:r>
                  </w:p>
                </w:txbxContent>
              </v:textbox>
            </v:shape>
            <v:line id="Line 51" o:spid="_x0000_s1419"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BE46A9" w:rsidRPr="004512E1" w:rsidRDefault="00BE46A9"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views the Mess Dues and summary of already paid bills.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z w:val="24"/>
        </w:rPr>
      </w:pPr>
      <w:r w:rsidRPr="004512E1">
        <w:rPr>
          <w:sz w:val="24"/>
        </w:rPr>
        <w:t>Before this use case can be initiated, the Student has already logged in</w:t>
      </w:r>
    </w:p>
    <w:p w:rsidR="00FD7C91" w:rsidRPr="004512E1" w:rsidRDefault="00FD7C91" w:rsidP="001A0DFB">
      <w:pPr>
        <w:spacing w:line="360" w:lineRule="auto"/>
        <w:rPr>
          <w:sz w:val="24"/>
        </w:rPr>
      </w:pP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Mess Dues &amp; Bills option.</w:t>
      </w: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selects the month for which to view Dues or Bills.</w:t>
      </w:r>
    </w:p>
    <w:p w:rsidR="00FD7C91" w:rsidRPr="004512E1" w:rsidRDefault="00FD7C91" w:rsidP="001743E1">
      <w:pPr>
        <w:pStyle w:val="ListParagraph"/>
        <w:numPr>
          <w:ilvl w:val="0"/>
          <w:numId w:val="6"/>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retrieves the requested information from the </w:t>
      </w:r>
      <w:r w:rsidR="00096EB1">
        <w:rPr>
          <w:rFonts w:ascii="Times New Roman" w:hAnsi="Times New Roman"/>
          <w:spacing w:val="-3"/>
          <w:sz w:val="24"/>
        </w:rPr>
        <w:t xml:space="preserve">server </w:t>
      </w:r>
      <w:r w:rsidRPr="004512E1">
        <w:rPr>
          <w:rFonts w:ascii="Times New Roman" w:hAnsi="Times New Roman"/>
          <w:spacing w:val="-3"/>
          <w:sz w:val="24"/>
        </w:rPr>
        <w:t>database and makes it available to the student.</w:t>
      </w:r>
    </w:p>
    <w:p w:rsidR="00FD7C91" w:rsidRPr="004512E1" w:rsidRDefault="00FD7C91" w:rsidP="001A0DFB">
      <w:pPr>
        <w:rPr>
          <w:sz w:val="24"/>
        </w:rPr>
      </w:pPr>
    </w:p>
    <w:p w:rsidR="00FD7C91" w:rsidRPr="004512E1" w:rsidRDefault="00FD7C91" w:rsidP="001A0DFB">
      <w:pPr>
        <w:rPr>
          <w:b/>
          <w:sz w:val="28"/>
          <w:szCs w:val="28"/>
        </w:rPr>
      </w:pPr>
    </w:p>
    <w:p w:rsidR="00FD7C91" w:rsidRPr="005C20C1" w:rsidRDefault="00FD7C91" w:rsidP="001A0DFB">
      <w:pPr>
        <w:pStyle w:val="Heading4"/>
        <w:rPr>
          <w:sz w:val="24"/>
        </w:rPr>
      </w:pPr>
      <w:r w:rsidRPr="005C20C1">
        <w:rPr>
          <w:sz w:val="24"/>
        </w:rPr>
        <w:t>Use case:  Select Mess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Group 142" o:spid="_x0000_s1420" style="position:absolute;margin-left:6.75pt;margin-top:36.05pt;width:267pt;height:92.2pt;z-index:7;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">
            <v:group id="Group 42" o:spid="_x0000_s1421"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43" o:spid="_x0000_s1422"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44" o:spid="_x0000_s1423"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45" o:spid="_x0000_s1424"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46" o:spid="_x0000_s1425"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47" o:spid="_x0000_s1426"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oval id="Oval 48" o:spid="_x0000_s1427"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m8MA&#10;AADcAAAADwAAAGRycy9kb3ducmV2LnhtbERPS2sCMRC+F/wPYQRvNauWolujLILU2ouPQq/DZrpZ&#10;3EyWJHXX/vpGKPQ2H99zluveNuJKPtSOFUzGGQji0umaKwUf5+3jHESIyBobx6TgRgHWq8HDEnPt&#10;Oj7S9RQrkUI45KjAxNjmUobSkMUwdi1x4r6ctxgT9JXUHrsUbhs5zbJnabHm1GCwpY2h8nL6tgr8&#10;/pLZ2dG8ffpp915sf6pF8XpQajTsixcQkfr4L/5z73Sa/7SA+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Bam8MAAADcAAAADwAAAAAAAAAAAAAAAACYAgAAZHJzL2Rv&#10;d25yZXYueG1sUEsFBgAAAAAEAAQA9QAAAIgDAAAAAA==&#10;" strokeweight=".26mm">
              <v:stroke joinstyle="miter" endcap="square"/>
            </v:oval>
            <v:shape id="Text Box 49" o:spid="_x0000_s1428"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a8QA&#10;AADcAAAADwAAAGRycy9kb3ducmV2LnhtbESPT2vDMAzF74N+B6NCL2N1VugYWd0yBoWd9icb7Cpi&#10;JTGL5WC7ifftp8NgN4n39N5Ph1Pxo5opJhfYwO22AkXcBuu4N/D5cb65B5UyssUxMBn4oQSn4+rq&#10;gLUNC7/T3OReSQinGg0MOU+11qkdyGPaholYtC5Ej1nW2GsbcZFwP+pdVd1pj46lYcCJngZqv5uL&#10;N4Av5+t9LI1/dV/VXC7dm+vcYsxmXR4fQGUq+d/8d/1sBX8v+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amvEAAAA3AAAAA8AAAAAAAAAAAAAAAAAmAIAAGRycy9k&#10;b3ducmV2LnhtbFBLBQYAAAAABAAEAPUAAACJAwAAAAA=&#10;" stroked="f" strokecolor="#3465a4">
              <v:stroke joinstyle="round"/>
              <v:textbox>
                <w:txbxContent>
                  <w:p w:rsidR="000850F8" w:rsidRDefault="000850F8" w:rsidP="00FD7C91">
                    <w:pPr>
                      <w:jc w:val="center"/>
                    </w:pPr>
                    <w:r>
                      <w:t>Student</w:t>
                    </w:r>
                  </w:p>
                </w:txbxContent>
              </v:textbox>
            </v:shape>
            <v:shape id="Text Box 50" o:spid="_x0000_s1429"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asMA&#10;AADcAAAADwAAAGRycy9kb3ducmV2LnhtbERPS2uDQBC+F/Iflgn0IslqwFJMNiHkQQs9NRbPgztR&#10;E3dW3I3af98tFHqbj+85m91kWjFQ7xrLCpJlDIK4tLrhSsFXfl68gnAeWWNrmRR8k4Pddva0wUzb&#10;kT9puPhKhBB2GSqove8yKV1Zk0G3tB1x4K62N+gD7CupexxDuGnlKo5fpMGGQ0ONHR1qKu+Xh1Fw&#10;Osq0eHwkfnjLtTkVxyi6HSKlnufTfg3C0+T/xX/udx3mpwn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v9asMAAADcAAAADwAAAAAAAAAAAAAAAACYAgAAZHJzL2Rv&#10;d25yZXYueG1sUEsFBgAAAAAEAAQA9QAAAIgDAAAAAA==&#10;" filled="f" stroked="f" strokecolor="#3465a4">
              <v:stroke joinstyle="round"/>
              <v:textbox>
                <w:txbxContent>
                  <w:p w:rsidR="000850F8" w:rsidRDefault="000850F8" w:rsidP="00FD7C91">
                    <w:pPr>
                      <w:jc w:val="center"/>
                    </w:pPr>
                    <w:r>
                      <w:t>Select</w:t>
                    </w:r>
                  </w:p>
                  <w:p w:rsidR="000850F8" w:rsidRDefault="000850F8" w:rsidP="00FD7C91">
                    <w:pPr>
                      <w:jc w:val="center"/>
                    </w:pPr>
                    <w:r>
                      <w:t>Mess</w:t>
                    </w:r>
                  </w:p>
                </w:txbxContent>
              </v:textbox>
            </v:shape>
            <v:line id="Line 51" o:spid="_x0000_s1430"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shMMAAADcAAAADwAAAGRycy9kb3ducmV2LnhtbERPTWsCMRC9C/6HMIXearYWq65GEaHQ&#10;gkirgvQ23Yyb1c1kSVJd/70pFLzN433OdN7aWpzJh8qxgudeBoK4cLriUsFu+/Y0AhEissbaMSm4&#10;UoD5rNuZYq7dhb/ovImlSCEcclRgYmxyKUNhyGLouYY4cQfnLcYEfSm1x0sKt7XsZ9mrtFhxajDY&#10;0NJQcdr8WgW0+EG5fvl0ZrVe+o/9UB+/j2OlHh/axQREpDbexf/ud53mD/r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rIT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Student selects the mess for the next month.</w:t>
      </w:r>
    </w:p>
    <w:p w:rsidR="00FD7C91" w:rsidRPr="004512E1" w:rsidRDefault="00FD7C91" w:rsidP="001A0DFB">
      <w:pPr>
        <w:rPr>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096EB1" w:rsidRDefault="00096EB1" w:rsidP="001A0DFB">
      <w:pPr>
        <w:rPr>
          <w:b/>
          <w:sz w:val="24"/>
        </w:rPr>
      </w:pPr>
    </w:p>
    <w:p w:rsidR="00FD7C91" w:rsidRPr="004512E1" w:rsidRDefault="00FD7C91" w:rsidP="001A0DFB">
      <w:pPr>
        <w:rPr>
          <w:sz w:val="24"/>
        </w:rPr>
      </w:pPr>
      <w:r w:rsidRPr="004512E1">
        <w:rPr>
          <w:b/>
          <w:sz w:val="24"/>
        </w:rPr>
        <w:lastRenderedPageBreak/>
        <w:t>Initial Step-By-Step Description</w:t>
      </w:r>
    </w:p>
    <w:p w:rsidR="00FD7C91" w:rsidRPr="004512E1" w:rsidRDefault="00FD7C91" w:rsidP="001A0DFB">
      <w:pPr>
        <w:rPr>
          <w:sz w:val="24"/>
        </w:rPr>
      </w:pPr>
      <w:r w:rsidRPr="004512E1">
        <w:rPr>
          <w:sz w:val="24"/>
        </w:rPr>
        <w:t>Before this use case can be initiated, the Student has already logged in</w:t>
      </w:r>
    </w:p>
    <w:p w:rsidR="00FD7C91" w:rsidRPr="004512E1" w:rsidRDefault="00FD7C91" w:rsidP="001A0DFB">
      <w:pPr>
        <w:spacing w:line="360" w:lineRule="auto"/>
        <w:rPr>
          <w:sz w:val="24"/>
        </w:rPr>
      </w:pPr>
    </w:p>
    <w:p w:rsidR="00FD7C91" w:rsidRPr="004512E1"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The Student logs in and selects the Select Mess option.</w:t>
      </w:r>
    </w:p>
    <w:p w:rsidR="00FD7C91" w:rsidRPr="004512E1"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The System provides the Student a choice between A &amp; C mess provided the deadline for choosing hasn’t yet passed.</w:t>
      </w:r>
      <w:r w:rsidR="00096EB1">
        <w:rPr>
          <w:rFonts w:ascii="Times New Roman" w:hAnsi="Times New Roman"/>
          <w:spacing w:val="-3"/>
          <w:sz w:val="24"/>
        </w:rPr>
        <w:t xml:space="preserve"> If the deadline has passed, this option will be greyed.</w:t>
      </w:r>
    </w:p>
    <w:p w:rsidR="006602A0" w:rsidRDefault="00FD7C91" w:rsidP="001743E1">
      <w:pPr>
        <w:pStyle w:val="ListParagraph"/>
        <w:numPr>
          <w:ilvl w:val="0"/>
          <w:numId w:val="7"/>
        </w:numPr>
        <w:suppressAutoHyphens/>
        <w:spacing w:after="0" w:line="360" w:lineRule="auto"/>
        <w:rPr>
          <w:rFonts w:ascii="Times New Roman" w:hAnsi="Times New Roman"/>
          <w:spacing w:val="-3"/>
          <w:sz w:val="24"/>
        </w:rPr>
      </w:pPr>
      <w:r w:rsidRPr="004512E1">
        <w:rPr>
          <w:rFonts w:ascii="Times New Roman" w:hAnsi="Times New Roman"/>
          <w:spacing w:val="-3"/>
          <w:sz w:val="24"/>
        </w:rPr>
        <w:t xml:space="preserve">The System stores the choice and updates the Student </w:t>
      </w:r>
      <w:proofErr w:type="gramStart"/>
      <w:r w:rsidRPr="004512E1">
        <w:rPr>
          <w:rFonts w:ascii="Times New Roman" w:hAnsi="Times New Roman"/>
          <w:spacing w:val="-3"/>
          <w:sz w:val="24"/>
        </w:rPr>
        <w:t xml:space="preserve">Details </w:t>
      </w:r>
      <w:r w:rsidR="00096EB1">
        <w:rPr>
          <w:rFonts w:ascii="Times New Roman" w:hAnsi="Times New Roman"/>
          <w:spacing w:val="-3"/>
          <w:sz w:val="24"/>
        </w:rPr>
        <w:t xml:space="preserve"> with</w:t>
      </w:r>
      <w:proofErr w:type="gramEnd"/>
      <w:r w:rsidR="00096EB1">
        <w:rPr>
          <w:rFonts w:ascii="Times New Roman" w:hAnsi="Times New Roman"/>
          <w:spacing w:val="-3"/>
          <w:sz w:val="24"/>
        </w:rPr>
        <w:t xml:space="preserve"> the server </w:t>
      </w:r>
      <w:r w:rsidRPr="004512E1">
        <w:rPr>
          <w:rFonts w:ascii="Times New Roman" w:hAnsi="Times New Roman"/>
          <w:spacing w:val="-3"/>
          <w:sz w:val="24"/>
        </w:rPr>
        <w:t>accordingly.</w:t>
      </w:r>
      <w:bookmarkStart w:id="39" w:name="__RefHeading___Toc77487630"/>
      <w:bookmarkStart w:id="40" w:name="__RefHeading___Toc77487648"/>
      <w:bookmarkEnd w:id="39"/>
      <w:bookmarkEnd w:id="40"/>
    </w:p>
    <w:p w:rsidR="005C20C1" w:rsidRDefault="005C20C1" w:rsidP="005C20C1">
      <w:pPr>
        <w:pStyle w:val="ListParagraph"/>
        <w:suppressAutoHyphens/>
        <w:spacing w:after="0" w:line="360" w:lineRule="auto"/>
        <w:rPr>
          <w:rFonts w:ascii="Times New Roman" w:hAnsi="Times New Roman"/>
          <w:spacing w:val="-3"/>
          <w:sz w:val="24"/>
        </w:rPr>
      </w:pPr>
    </w:p>
    <w:p w:rsidR="00FD7C91" w:rsidRPr="00096EB1" w:rsidRDefault="00FD7C91" w:rsidP="00096EB1">
      <w:pPr>
        <w:pStyle w:val="Heading3"/>
        <w:numPr>
          <w:ilvl w:val="0"/>
          <w:numId w:val="0"/>
        </w:numPr>
        <w:jc w:val="left"/>
        <w:rPr>
          <w:b/>
          <w:i/>
        </w:rPr>
      </w:pPr>
      <w:bookmarkStart w:id="41" w:name="_Toc402433531"/>
      <w:bookmarkStart w:id="42" w:name="_Toc402438078"/>
      <w:bookmarkStart w:id="43" w:name="_Toc402441376"/>
      <w:r w:rsidRPr="00096EB1">
        <w:rPr>
          <w:b/>
          <w:i/>
        </w:rPr>
        <w:t>2.2.2 Mess Crew</w:t>
      </w:r>
      <w:bookmarkEnd w:id="41"/>
      <w:bookmarkEnd w:id="42"/>
      <w:bookmarkEnd w:id="43"/>
    </w:p>
    <w:p w:rsidR="00FD7C91" w:rsidRPr="005C20C1" w:rsidRDefault="00FD7C91" w:rsidP="001A0DFB">
      <w:pPr>
        <w:rPr>
          <w:b/>
          <w:sz w:val="28"/>
          <w:szCs w:val="32"/>
        </w:rPr>
      </w:pPr>
      <w:r w:rsidRPr="005C20C1">
        <w:rPr>
          <w:b/>
          <w:sz w:val="28"/>
          <w:szCs w:val="32"/>
        </w:rPr>
        <w:t>Mess crew Use Cases</w:t>
      </w:r>
    </w:p>
    <w:p w:rsidR="00FD7C91" w:rsidRPr="004512E1" w:rsidRDefault="000850F8" w:rsidP="001A0DFB">
      <w:pPr>
        <w:rPr>
          <w:sz w:val="32"/>
          <w:szCs w:val="32"/>
        </w:rPr>
      </w:pPr>
      <w:r>
        <w:rPr>
          <w:sz w:val="22"/>
          <w:szCs w:val="22"/>
        </w:rPr>
        <w:pict>
          <v:group id="_x0000_s1431" style="position:absolute;margin-left:-6pt;margin-top:4.3pt;width:467.25pt;height:306.7pt;z-index:8;mso-width-relative:margin" coordorigin="-2095" coordsize="59340,38950"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">
            <v:group id="Group 85" o:spid="_x0000_s1432" style="position:absolute;left:-2095;width:59340;height:38950" coordorigin="-2095" coordsize="59340,38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30" o:spid="_x0000_s1433" style="position:absolute;left:-2095;top:13049;width:10000;height:12077" coordorigin="945,1315" coordsize="1575,1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group id="Group 3" o:spid="_x0000_s1434" style="position:absolute;left:1590;top:1315;width:479;height:1244" coordorigin="1590,1315" coordsize="479,12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oval id="Oval 4" o:spid="_x0000_s1435" style="position:absolute;left:1710;top:1315;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zC+cQA&#10;AADbAAAADwAAAGRycy9kb3ducmV2LnhtbESPQWsCMRSE70L/Q3iF3jTbFcRujbIIYmsvagu9Pjav&#10;m8XNy5Kk7uqvbwShx2FmvmEWq8G24kw+NI4VPE8yEMSV0w3XCr4+N+M5iBCRNbaOScGFAqyWD6MF&#10;Ftr1fKDzMdYiQTgUqMDE2BVShsqQxTBxHXHyfpy3GJP0tdQe+wS3rcyzbCYtNpwWDHa0NlSdjr9W&#10;gd+dMjs9mPdvn/cf5eZav5TbvVJPj0P5CiLSEP/D9/abVjDN4fYl/QC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MwvnEAAAA2wAAAA8AAAAAAAAAAAAAAAAAmAIAAGRycy9k&#10;b3ducmV2LnhtbFBLBQYAAAAABAAEAPUAAACJAwAAAAA=&#10;" strokeweight=".26mm">
                    <v:stroke joinstyle="miter" endcap="square"/>
                  </v:oval>
                  <v:line id="Line 5" o:spid="_x0000_s1436" style="position:absolute;visibility:visible" from="1830,1626" to="1830,2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4eL9sUAAADbAAAADwAAAGRycy9kb3ducmV2LnhtbESP3WoCMRSE7wt9h3CE3tWsXbB1NYoI&#10;hRZE6g+Id8fNcbN2c7Ikqa5vbwqFXg4z8w0zmXW2ERfyoXasYNDPQBCXTtdcKdht35/fQISIrLFx&#10;TApuFGA2fXyYYKHdldd02cRKJAiHAhWYGNtCylAashj6riVO3sl5izFJX0nt8ZrgtpEvWTaUFmtO&#10;CwZbWhgqvzc/VgHNjyhX+Zczy9XCf+5f9flwHin11OvmYxCRuvgf/mt/aAV5Dr9f0g+Q0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4eL9sUAAADbAAAADwAAAAAAAAAA&#10;AAAAAAChAgAAZHJzL2Rvd25yZXYueG1sUEsFBgAAAAAEAAQA+QAAAJMDAAAAAA==&#10;" strokeweight=".26mm">
                    <v:stroke joinstyle="miter" endcap="square"/>
                  </v:line>
                  <v:line id="Line 6" o:spid="_x0000_s1437" style="position:absolute;visibility:visible" from="1590,1782" to="2069,17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4TgsQAAADbAAAADwAAAGRycy9kb3ducmV2LnhtbESPQWsCMRSE74X+h/AEb5pVi223RhFB&#10;UCiitlC8PTevm7WblyWJuv33jSD0OMzMN8xk1tpaXMiHyrGCQT8DQVw4XXGp4PNj2XsBESKyxtox&#10;KfilALPp48MEc+2uvKPLPpYiQTjkqMDE2ORShsKQxdB3DXHyvp23GJP0pdQerwluaznMsrG0WHFa&#10;MNjQwlDxsz9bBTQ/otyMts68bxZ+/fWsT4fTq1LdTjt/AxGpjf/he3ulFYye4PYl/QA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bhOCxAAAANsAAAAPAAAAAAAAAAAA&#10;AAAAAKECAABkcnMvZG93bnJldi54bWxQSwUGAAAAAAQABAD5AAAAkgMAAAAA&#10;" strokeweight=".26mm">
                    <v:stroke joinstyle="miter" endcap="square"/>
                  </v:line>
                  <v:line id="Line 7" o:spid="_x0000_s1438" style="position:absolute;flip:x;visibility:visible" from="1590,2249" to="182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ibF8QAAADbAAAADwAAAGRycy9kb3ducmV2LnhtbESPQWvCQBSE70L/w/IKvemmlYrEbKQt&#10;LfWkNAa8PrPPbDD7NmS3mvrrXUHocZiZb5hsOdhWnKj3jWMFz5MEBHHldMO1gnL7NZ6D8AFZY+uY&#10;FPyRh2X+MMow1e7MP3QqQi0ihH2KCkwIXSqlrwxZ9BPXEUfv4HqLIcq+lrrHc4TbVr4kyUxabDgu&#10;GOzow1B1LH6tgiLZb1Z6N38v12Z7kaYqd9/TT6WeHoe3BYhAQ/gP39srrWD6Crc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JsXxAAAANsAAAAPAAAAAAAAAAAA&#10;AAAAAKECAABkcnMvZG93bnJldi54bWxQSwUGAAAAAAQABAD5AAAAkgMAAAAA&#10;" strokeweight=".26mm">
                    <v:stroke joinstyle="miter" endcap="square"/>
                  </v:line>
                  <v:line id="Line 8" o:spid="_x0000_s1439" style="position:absolute;visibility:visible" from="1830,2249" to="2069,2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obsQAAADbAAAADwAAAGRycy9kb3ducmV2LnhtbESPQWsCMRSE70L/Q3iF3txsK2jdGkUE&#10;QUGktYJ4e928btZuXpYk1fXfm4LQ4zAz3zCTWWcbcSYfascKnrMcBHHpdM2Vgv3nsv8KIkRkjY1j&#10;UnClALPpQ2+ChXYX/qDzLlYiQTgUqMDE2BZShtKQxZC5ljh5385bjEn6SmqPlwS3jXzJ86G0WHNa&#10;MNjSwlD5s/u1Cmj+hXI7eHdms1349WGkT8fTWKmnx27+BiJSF//D9/ZKKxgM4e9L+gFye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8ChuxAAAANsAAAAPAAAAAAAAAAAA&#10;AAAAAKECAABkcnMvZG93bnJldi54bWxQSwUGAAAAAAQABAD5AAAAkgMAAAAA&#10;" strokeweight=".26mm">
                    <v:stroke joinstyle="miter" endcap="square"/>
                  </v:line>
                </v:group>
                <v:shape id="Text Box 12" o:spid="_x0000_s1440" type="#_x0000_t202" style="position:absolute;left:945;top:2753;width:1575;height: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p1t8AA&#10;AADbAAAADwAAAGRycy9kb3ducmV2LnhtbERPz2vCMBS+D/Y/hDfwIjOdzDGqUUQQdppbJ3h9NK9t&#10;sHkpSWyz/94cBjt+fL83u2R7MZIPxrGCl0UBgrh22nCr4PxzfH4HESKyxt4xKfilALvt48MGS+0m&#10;/qaxiq3IIRxKVNDFOJRShroji2HhBuLMNc5bjBn6VmqPUw63vVwWxZu0aDg3dDjQoaP6Wt2sAvw8&#10;zlc+VfZkLsWYbs2Xacyk1Owp7dcgIqX4L/5zf2gFr3l9/pJ/gNz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bp1t8AAAADbAAAADwAAAAAAAAAAAAAAAACYAgAAZHJzL2Rvd25y&#10;ZXYueG1sUEsFBgAAAAAEAAQA9QAAAIUDAAAAAA==&#10;" stroked="f" strokecolor="#3465a4">
                  <v:stroke joinstyle="round"/>
                  <v:textbox>
                    <w:txbxContent>
                      <w:p w:rsidR="000850F8" w:rsidRDefault="000850F8" w:rsidP="00FD7C91">
                        <w:pPr>
                          <w:jc w:val="center"/>
                        </w:pPr>
                        <w:r>
                          <w:t>Mess Crew</w:t>
                        </w:r>
                      </w:p>
                      <w:p w:rsidR="000850F8" w:rsidRDefault="000850F8" w:rsidP="00FD7C91">
                        <w:pPr>
                          <w:jc w:val="center"/>
                        </w:pPr>
                      </w:p>
                    </w:txbxContent>
                  </v:textbox>
                </v:shape>
              </v:group>
              <v:line id="Line 27" o:spid="_x0000_s1441" style="position:absolute;visibility:visible" from="6477,17240" to="18662,172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BZvMQAAADbAAAADwAAAGRycy9kb3ducmV2LnhtbESPQWsCMRSE70L/Q3gFbzVrxVa3RhFB&#10;UBBprSDeXjfPzdrNy5JE3f77plDwOMzMN8xk1tpaXMmHyrGCfi8DQVw4XXGpYP+5fBqBCBFZY+2Y&#10;FPxQgNn0oTPBXLsbf9B1F0uRIBxyVGBibHIpQ2HIYui5hjh5J+ctxiR9KbXHW4LbWj5n2Yu0WHFa&#10;MNjQwlDxvbtYBTT/QrkdvDuz2S78+vCqz8fzWKnuYzt/AxGpjffwf3ulFQzH8Pcl/QA5/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sFm8xAAAANsAAAAPAAAAAAAAAAAA&#10;AAAAAKECAABkcnMvZG93bnJldi54bWxQSwUGAAAAAAQABAD5AAAAkgMAAAAA&#10;" strokeweight=".26mm">
                <v:stroke joinstyle="miter" endcap="square"/>
              </v:line>
              <v:oval id="Oval 17" o:spid="_x0000_s1442" style="position:absolute;left:18669;top:14097;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HWCMEA&#10;AADbAAAADwAAAGRycy9kb3ducmV2LnhtbERPy2oCMRTdF/yHcAV3NaOC1NEogyDadlMf4PYyuU4G&#10;JzdDEp1pv75ZFLo8nPdq09tGPMmH2rGCyTgDQVw6XXOl4HLevb6BCBFZY+OYFHxTgM168LLCXLuO&#10;j/Q8xUqkEA45KjAxtrmUoTRkMYxdS5y4m/MWY4K+ktpjl8JtI6dZNpcWa04NBlvaGirvp4dV4D/u&#10;mZ0dzfvVT7vPYvdTLYr9l1KjYV8sQUTq47/4z33QCuZpffqSfoBc/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Rh1gjBAAAA2wAAAA8AAAAAAAAAAAAAAAAAmAIAAGRycy9kb3du&#10;cmV2LnhtbFBLBQYAAAAABAAEAPUAAACGAwAAAAA=&#10;" strokeweight=".26mm">
                <v:stroke joinstyle="miter" endcap="square"/>
              </v:oval>
              <v:shape id="Straight Arrow Connector 62" o:spid="_x0000_s1443" type="#_x0000_t32" style="position:absolute;left:28670;top:6381;width:2756;height:864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C5xcYAAADbAAAADwAAAGRycy9kb3ducmV2LnhtbESPQWvCQBSE70L/w/IEb2ZjFC2pq4gi&#10;WiqU2lLw9si+ZkOzb2N21fTfdwsFj8PMfMPMl52txZVaXzlWMEpSEMSF0xWXCj7et8NHED4ga6wd&#10;k4If8rBcPPTmmGt34ze6HkMpIoR9jgpMCE0upS8MWfSJa4ij9+VaiyHKtpS6xVuE21pmaTqVFiuO&#10;CwYbWhsqvo8Xq2Dz/DmZnbvz63h3MoeCxrNTtnpRatDvVk8gAnXhHv5v77WCaQZ/X+IPkI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gucXGAAAA2wAAAA8AAAAAAAAA&#10;AAAAAAAAoQIAAGRycy9kb3ducmV2LnhtbFBLBQYAAAAABAAEAPkAAACUAwAAAAA=&#10;">
                <v:stroke endarrow="open"/>
              </v:shape>
              <v:group id="Group 66" o:spid="_x0000_s1444" style="position:absolute;left:26098;width:11614;height:6375" coordsize="11614,63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oval id="Oval 17" o:spid="_x0000_s1445"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NIf8QA&#10;AADbAAAADwAAAGRycy9kb3ducmV2LnhtbESPQWsCMRSE7wX/Q3iCt5pVQerWKIsg2vZStdDrY/O6&#10;Wdy8LEl0t/31jSB4HGbmG2a57m0jruRD7VjBZJyBIC6drrlS8HXaPr+ACBFZY+OYFPxSgPVq8LTE&#10;XLuOD3Q9xkokCIccFZgY21zKUBqyGMauJU7ej/MWY5K+ktpjl+C2kdMsm0uLNacFgy1tDJXn48Uq&#10;8O/nzM4O5u3bT7uPYvtXLYrdp1KjYV+8gojUx0f43t5rBfMZ3L6kHy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SzSH/EAAAA2wAAAA8AAAAAAAAAAAAAAAAAmAIAAGRycy9k&#10;b3ducmV2LnhtbFBLBQYAAAAABAAEAPUAAACJAwAAAAA=&#10;" strokeweight=".26mm">
                  <v:stroke joinstyle="miter" endcap="square"/>
                </v:oval>
                <v:shape id="Text Box 65" o:spid="_x0000_s1446" type="#_x0000_t202" style="position:absolute;left:2286;top:857;width:8375;height:55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rsidR="000850F8" w:rsidRDefault="000850F8" w:rsidP="00FD7C91">
                        <w:pPr>
                          <w:jc w:val="center"/>
                        </w:pPr>
                        <w:r>
                          <w:t>View</w:t>
                        </w:r>
                      </w:p>
                      <w:p w:rsidR="000850F8" w:rsidRDefault="000850F8" w:rsidP="00FD7C91">
                        <w:pPr>
                          <w:jc w:val="center"/>
                        </w:pPr>
                        <w:r>
                          <w:t>Payments</w:t>
                        </w:r>
                      </w:p>
                      <w:p w:rsidR="000850F8" w:rsidRDefault="000850F8" w:rsidP="00FD7C91"/>
                    </w:txbxContent>
                  </v:textbox>
                </v:shape>
              </v:group>
              <v:shape id="Straight Arrow Connector 68" o:spid="_x0000_s1447" type="#_x0000_t32" style="position:absolute;left:29622;top:7905;width:12478;height:806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iOL8MAAADbAAAADwAAAGRycy9kb3ducmV2LnhtbERPXWvCMBR9H/gfwhX2tqbq0NE1FXGM&#10;bUyQqQx8uzTXptjc1CbT+u/Nw8DHw/nO571txJk6XztWMEpSEMSl0zVXCnbb96cXED4ga2wck4Ir&#10;eZgXg4ccM+0u/EPnTahEDGGfoQITQptJ6UtDFn3iWuLIHVxnMUTYVVJ3eInhtpHjNJ1KizXHBoMt&#10;LQ2Vx82fVfD29fs8O/Wn9eRjb1YlTWb78eJbqcdhv3gFEagPd/G/+1MrmMax8Uv8AbK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1Iji/DAAAA2wAAAA8AAAAAAAAAAAAA&#10;AAAAoQIAAGRycy9kb3ducmV2LnhtbFBLBQYAAAAABAAEAPkAAACRAwAAAAA=&#10;">
                <v:stroke endarrow="open"/>
              </v:shape>
              <v:group id="Group 69" o:spid="_x0000_s1448" style="position:absolute;left:41624;top:3429;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oval id="Oval 17" o:spid="_x0000_s1449"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A1cIA&#10;AADbAAAADwAAAGRycy9kb3ducmV2LnhtbERPy2oCMRTdC/2HcAvdaaYK1Y5GGQSxthsfBbeXye1k&#10;cHIzJNEZ+/XNouDycN6LVW8bcSMfascKXkcZCOLS6ZorBd+nzXAGIkRkjY1jUnCnAKvl02CBuXYd&#10;H+h2jJVIIRxyVGBibHMpQ2nIYhi5ljhxP85bjAn6SmqPXQq3jRxn2Zu0WHNqMNjS2lB5OV6tAv95&#10;yezkYHZnP+6+is1v9V5s90q9PPfFHESkPj7E/+4PrWCa1qc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uEDVwgAAANsAAAAPAAAAAAAAAAAAAAAAAJgCAABkcnMvZG93&#10;bnJldi54bWxQSwUGAAAAAAQABAD1AAAAhwMAAAAA&#10;" strokeweight=".26mm">
                  <v:stroke joinstyle="miter" endcap="square"/>
                </v:oval>
                <v:shape id="Text Box 71" o:spid="_x0000_s1450"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RatMUA&#10;AADbAAAADwAAAGRycy9kb3ducmV2LnhtbESPQWvCQBSE74L/YXlCb7qJUCvRVUJAWooetF68PbPP&#10;JJh9m2a3Sdpf3xUKPQ4z8w2z3g6mFh21rrKsIJ5FIIhzqysuFJw/dtMlCOeRNdaWScE3OdhuxqM1&#10;Jtr2fKTu5AsRIOwSVFB63yRSurwkg25mG+Lg3Wxr0AfZFlK32Ae4qeU8ihbSYMVhocSGspLy++nL&#10;KHjPdgc8Xudm+VNnr/tb2nyeL89KPU2GdAXC0+D/w3/tN63gJ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Fq0xQAAANsAAAAPAAAAAAAAAAAAAAAAAJgCAABkcnMv&#10;ZG93bnJldi54bWxQSwUGAAAAAAQABAD1AAAAigMAAAAA&#10;" filled="f" stroked="f" strokeweight=".5pt">
                  <v:textbox>
                    <w:txbxContent>
                      <w:p w:rsidR="000850F8" w:rsidRDefault="000850F8" w:rsidP="00FD7C91">
                        <w:pPr>
                          <w:jc w:val="center"/>
                        </w:pPr>
                        <w:r>
                          <w:t xml:space="preserve">View </w:t>
                        </w:r>
                      </w:p>
                      <w:p w:rsidR="000850F8" w:rsidRDefault="000850F8" w:rsidP="00FD7C91">
                        <w:pPr>
                          <w:jc w:val="center"/>
                        </w:pPr>
                        <w:r>
                          <w:t>Menu</w:t>
                        </w:r>
                      </w:p>
                      <w:p w:rsidR="000850F8" w:rsidRDefault="000850F8" w:rsidP="00FD7C91"/>
                    </w:txbxContent>
                  </v:textbox>
                </v:shape>
              </v:group>
              <v:shape id="Straight Arrow Connector 72" o:spid="_x0000_s1451" type="#_x0000_t32" style="position:absolute;left:30289;top:17240;width:14573;height:254;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kvGMYAAADbAAAADwAAAGRycy9kb3ducmV2LnhtbESPQWvCQBSE74X+h+UVeqsbozQldRVR&#10;pEqFUpWCt0f2mQ1m38bsqvHfu4VCj8PMfMOMJp2txYVaXzlW0O8lIIgLpysuFey2i5c3ED4ga6wd&#10;k4IbeZiMHx9GmGt35W+6bEIpIoR9jgpMCE0upS8MWfQ91xBH7+BaiyHKtpS6xWuE21qmSfIqLVYc&#10;Fww2NDNUHDdnq2C++hlmp+70NfjYm3VBg2yfTj+Ven7qpu8gAnXhP/zXXmoFWQq/X+IPkOM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5LxjGAAAA2wAAAA8AAAAAAAAA&#10;AAAAAAAAoQIAAGRycy9kb3ducmV2LnhtbFBLBQYAAAAABAAEAPkAAACUAwAAAAA=&#10;">
                <v:stroke endarrow="open"/>
              </v:shape>
              <v:group id="Group 73" o:spid="_x0000_s1452" style="position:absolute;left:44577;top:14097;width:11614;height:6565" coordsize="1161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oval id="Oval 17" o:spid="_x0000_s1453"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NG1sUA&#10;AADbAAAADwAAAGRycy9kb3ducmV2LnhtbESPQWsCMRSE7wX/Q3iCt5qtim23RlkE0dZLtYVeH5vX&#10;zeLmZUmiu/bXN0Khx2FmvmEWq9424kI+1I4VPIwzEMSl0zVXCj4/NvdPIEJE1tg4JgVXCrBaDu4W&#10;mGvX8YEux1iJBOGQowITY5tLGUpDFsPYtcTJ+3beYkzSV1J77BLcNnKSZXNpsea0YLCltaHydDxb&#10;Bf7tlNnpwbx++Um3LzY/1XOxfVdqNOyLFxCR+vgf/mvvtILHGdy+p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0bWxQAAANsAAAAPAAAAAAAAAAAAAAAAAJgCAABkcnMv&#10;ZG93bnJldi54bWxQSwUGAAAAAAQABAD1AAAAigMAAAAA&#10;" strokeweight=".26mm">
                  <v:stroke joinstyle="miter" endcap="square"/>
                </v:oval>
                <v:shape id="Text Box 75" o:spid="_x0000_s1454" type="#_x0000_t202" style="position:absolute;left:1714;top:476;width:7715;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0850F8" w:rsidRDefault="000850F8" w:rsidP="00FD7C91">
                        <w:pPr>
                          <w:jc w:val="center"/>
                        </w:pPr>
                        <w:r>
                          <w:t>Update Food Stock</w:t>
                        </w:r>
                      </w:p>
                      <w:p w:rsidR="000850F8" w:rsidRDefault="000850F8" w:rsidP="00FD7C91"/>
                    </w:txbxContent>
                  </v:textbox>
                </v:shape>
              </v:group>
              <v:shape id="Straight Arrow Connector 76" o:spid="_x0000_s1455" type="#_x0000_t32" style="position:absolute;left:29337;top:18954;width:14573;height:7335;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DLI8cAAADbAAAADwAAAGRycy9kb3ducmV2LnhtbESPQWvCQBSE70L/w/IKvUjdtJZYUlcp&#10;rYJQFGrsobdH9jWJZt+G3dWk/fWuIPQ4zMw3zHTem0acyPnasoKHUQKCuLC65lLBLl/eP4PwAVlj&#10;Y5kU/JKH+exmMMVM244/6bQNpYgQ9hkqqEJoMyl9UZFBP7ItcfR+rDMYonSl1A67CDeNfEySVBqs&#10;OS5U2NJbRcVhezQKaL34ep/kf/vdZvM0HtrUfefdh1J3t/3rC4hAffgPX9srrWCSwuVL/AFyd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IMsjxwAAANsAAAAPAAAAAAAA&#10;AAAAAAAAAKECAABkcnMvZG93bnJldi54bWxQSwUGAAAAAAQABAD5AAAAlQMAAAAA&#10;">
                <v:stroke endarrow="open"/>
              </v:shape>
              <v:group id="Group 77" o:spid="_x0000_s1456" style="position:absolute;left:42100;top:23050;width:15145;height:6566" coordorigin="-1816" coordsize="15144,65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oval id="Oval 17" o:spid="_x0000_s1457"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5M08IA&#10;AADbAAAADwAAAGRycy9kb3ducmV2LnhtbERPy2oCMRTdC/2HcAvdaaYK1Y5GGQSxthsfBbeXye1k&#10;cHIzJNEZ+/XNouDycN6LVW8bcSMfascKXkcZCOLS6ZorBd+nzXAGIkRkjY1jUnCnAKvl02CBuXYd&#10;H+h2jJVIIRxyVGBibHMpQ2nIYhi5ljhxP85bjAn6SmqPXQq3jRxn2Zu0WHNqMNjS2lB5OV6tAv95&#10;yezkYHZnP+6+is1v9V5s90q9PPfFHESkPj7E/+4PrWCaxqYv6Q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zkzTwgAAANsAAAAPAAAAAAAAAAAAAAAAAJgCAABkcnMvZG93&#10;bnJldi54bWxQSwUGAAAAAAQABAD1AAAAhwMAAAAA&#10;" strokeweight=".26mm">
                  <v:stroke joinstyle="miter" endcap="square"/>
                </v:oval>
                <v:shape id="Text Box 79" o:spid="_x0000_s1458" type="#_x0000_t202" style="position:absolute;left:-1816;top:476;width:15144;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rsidR="000850F8" w:rsidRDefault="000850F8" w:rsidP="00FD7C91">
                        <w:pPr>
                          <w:jc w:val="center"/>
                        </w:pPr>
                        <w:r>
                          <w:t>View Shifts</w:t>
                        </w:r>
                      </w:p>
                      <w:p w:rsidR="000850F8" w:rsidRDefault="000850F8" w:rsidP="00FD7C91"/>
                    </w:txbxContent>
                  </v:textbox>
                </v:shape>
              </v:group>
              <v:shape id="Straight Arrow Connector 80" o:spid="_x0000_s1459" type="#_x0000_t32" style="position:absolute;left:28003;top:19812;width:8757;height:12858;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CG68QAAADbAAAADwAAAGRycy9kb3ducmV2LnhtbERPz2vCMBS+D/Y/hDfYZWjqFJXOKLIp&#10;DERhVg/eHs1b2615KUm01b9+OQg7fny/Z4vO1OJCzleWFQz6CQji3OqKCwWHbN2bgvABWWNtmRRc&#10;ycNi/vgww1Tblr/osg+FiCHsU1RQhtCkUvq8JIO+bxviyH1bZzBE6AqpHbYx3NTyNUnG0mDFsaHE&#10;ht5Lyn/3Z6OAtqvjxyS7/Rx2u9HwxY7dKWs3Sj0/dcs3EIG68C++uz+1gmlcH7/EHy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UIbrxAAAANsAAAAPAAAAAAAAAAAA&#10;AAAAAKECAABkcnMvZG93bnJldi54bWxQSwUGAAAAAAQABAD5AAAAkgMAAAAA&#10;">
                <v:stroke endarrow="open"/>
              </v:shape>
              <v:group id="Group 81" o:spid="_x0000_s1460" style="position:absolute;left:33813;top:32004;width:11614;height:6946" coordsize="11614,69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oval id="Oval 17" o:spid="_x0000_s1461" style="position:absolute;width:11614;height:637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LHsQA&#10;AADbAAAADwAAAGRycy9kb3ducmV2LnhtbESPQWsCMRSE74L/ITyhN812C0W3RlkEsbUXtYVeH5vX&#10;zeLmZUlSd+uvbwqCx2FmvmGW68G24kI+NI4VPM4yEMSV0w3XCj4/ttM5iBCRNbaOScEvBVivxqMl&#10;Ftr1fKTLKdYiQTgUqMDE2BVShsqQxTBzHXHyvp23GJP0tdQe+wS3rcyz7FlabDgtGOxoY6g6n36s&#10;Ar8/Z/bpaN6+fN6/l9trvSh3B6UeJkP5AiLSEO/hW/tVK5jn8P8l/Q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zCx7EAAAA2wAAAA8AAAAAAAAAAAAAAAAAmAIAAGRycy9k&#10;b3ducmV2LnhtbFBLBQYAAAAABAAEAPUAAACJAwAAAAA=&#10;" strokeweight=".26mm">
                  <v:stroke joinstyle="miter" endcap="square"/>
                </v:oval>
                <v:shape id="Text Box 83" o:spid="_x0000_s1462" type="#_x0000_t202" style="position:absolute;left:2286;top:857;width:6953;height:6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0850F8" w:rsidRDefault="000850F8" w:rsidP="00FD7C91">
                        <w:pPr>
                          <w:jc w:val="center"/>
                        </w:pPr>
                        <w:r>
                          <w:t>Apply for leave</w:t>
                        </w:r>
                      </w:p>
                      <w:p w:rsidR="000850F8" w:rsidRDefault="000850F8" w:rsidP="00FD7C91"/>
                    </w:txbxContent>
                  </v:textbox>
                </v:shape>
              </v:group>
            </v:group>
            <v:shape id="Text Box 61" o:spid="_x0000_s1463" type="#_x0000_t202" style="position:absolute;left:21050;top:15049;width:6953;height:60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rsidR="000850F8" w:rsidRDefault="000850F8" w:rsidP="00FD7C91">
                    <w:pPr>
                      <w:jc w:val="center"/>
                    </w:pPr>
                    <w:r>
                      <w:t>Crew</w:t>
                    </w:r>
                  </w:p>
                  <w:p w:rsidR="000850F8" w:rsidRDefault="000850F8" w:rsidP="00FD7C91">
                    <w:pPr>
                      <w:jc w:val="center"/>
                    </w:pPr>
                    <w:r>
                      <w:t>Login</w:t>
                    </w:r>
                  </w:p>
                  <w:p w:rsidR="000850F8" w:rsidRDefault="000850F8" w:rsidP="00FD7C91"/>
                </w:txbxContent>
              </v:textbox>
            </v:shape>
          </v:group>
        </w:pict>
      </w: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rPr>
          <w:sz w:val="32"/>
          <w:szCs w:val="32"/>
        </w:rPr>
      </w:pPr>
    </w:p>
    <w:p w:rsidR="00FD7C91" w:rsidRPr="004512E1" w:rsidRDefault="00FD7C91" w:rsidP="001A0DFB">
      <w:pPr>
        <w:tabs>
          <w:tab w:val="left" w:pos="1095"/>
        </w:tabs>
        <w:rPr>
          <w:sz w:val="32"/>
          <w:szCs w:val="32"/>
        </w:rPr>
      </w:pPr>
      <w:r w:rsidRPr="004512E1">
        <w:rPr>
          <w:sz w:val="32"/>
          <w:szCs w:val="32"/>
        </w:rPr>
        <w:tab/>
      </w: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Pr="004512E1" w:rsidRDefault="00FD7C91" w:rsidP="001A0DFB">
      <w:pPr>
        <w:tabs>
          <w:tab w:val="left" w:pos="1095"/>
        </w:tabs>
        <w:rPr>
          <w:sz w:val="32"/>
          <w:szCs w:val="32"/>
        </w:rPr>
      </w:pPr>
    </w:p>
    <w:p w:rsidR="00FD7C91" w:rsidRDefault="00920BF0" w:rsidP="00920BF0">
      <w:pPr>
        <w:tabs>
          <w:tab w:val="left" w:pos="3030"/>
        </w:tabs>
        <w:rPr>
          <w:sz w:val="32"/>
          <w:szCs w:val="32"/>
        </w:rPr>
      </w:pPr>
      <w:r>
        <w:rPr>
          <w:sz w:val="32"/>
          <w:szCs w:val="32"/>
        </w:rPr>
        <w:tab/>
      </w:r>
    </w:p>
    <w:p w:rsidR="00920BF0" w:rsidRDefault="00920BF0" w:rsidP="00920BF0">
      <w:pPr>
        <w:tabs>
          <w:tab w:val="left" w:pos="3030"/>
        </w:tabs>
        <w:rPr>
          <w:sz w:val="32"/>
          <w:szCs w:val="32"/>
        </w:rPr>
      </w:pPr>
    </w:p>
    <w:p w:rsidR="00920BF0" w:rsidRDefault="00920BF0" w:rsidP="00920BF0">
      <w:pPr>
        <w:tabs>
          <w:tab w:val="left" w:pos="3030"/>
        </w:tabs>
        <w:rPr>
          <w:sz w:val="32"/>
          <w:szCs w:val="32"/>
        </w:rPr>
      </w:pPr>
    </w:p>
    <w:p w:rsidR="00920BF0" w:rsidRPr="004512E1" w:rsidRDefault="00920BF0" w:rsidP="00920BF0">
      <w:pPr>
        <w:tabs>
          <w:tab w:val="left" w:pos="3030"/>
        </w:tabs>
        <w:rPr>
          <w:sz w:val="32"/>
          <w:szCs w:val="32"/>
        </w:rPr>
      </w:pPr>
    </w:p>
    <w:p w:rsidR="00FD7C91" w:rsidRPr="005C20C1" w:rsidRDefault="00FD7C91" w:rsidP="005C20C1">
      <w:pPr>
        <w:pStyle w:val="Heading4"/>
        <w:rPr>
          <w:sz w:val="24"/>
        </w:rPr>
      </w:pPr>
      <w:r w:rsidRPr="005C20C1">
        <w:rPr>
          <w:sz w:val="24"/>
        </w:rPr>
        <w:t>Use case:  Crew Login</w:t>
      </w:r>
    </w:p>
    <w:p w:rsidR="00FD7C91" w:rsidRPr="004512E1" w:rsidRDefault="000850F8" w:rsidP="001A0DFB">
      <w:pPr>
        <w:rPr>
          <w:b/>
          <w:sz w:val="24"/>
        </w:rPr>
      </w:pPr>
      <w:r>
        <w:rPr>
          <w:sz w:val="22"/>
        </w:rPr>
        <w:pict>
          <v:group id="_x0000_s1464" style="position:absolute;margin-left:6.75pt;margin-top:35.4pt;width:267pt;height:92.2pt;z-index:9;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">
            <v:group id="Group 31" o:spid="_x0000_s1465"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oval id="Oval 32" o:spid="_x0000_s1466"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eZb8QA&#10;AADbAAAADwAAAGRycy9kb3ducmV2LnhtbESPT2sCMRTE7wW/Q3iCt5qtQtGtURZB1PZS/0Cvj83r&#10;ZnHzsiTRXfvpm0LB4zAzv2EWq9424kY+1I4VvIwzEMSl0zVXCs6nzfMMRIjIGhvHpOBOAVbLwdMC&#10;c+06PtDtGCuRIBxyVGBibHMpQ2nIYhi7ljh5385bjEn6SmqPXYLbRk6y7FVarDktGGxpbai8HK9W&#10;gX+/ZHZ6MPsvP+k+is1PNS+2n0qNhn3xBiJSHx/h//ZOK5jN4e9L+gF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XmW/EAAAA2wAAAA8AAAAAAAAAAAAAAAAAmAIAAGRycy9k&#10;b3ducmV2LnhtbFBLBQYAAAAABAAEAPUAAACJAwAAAAA=&#10;" strokeweight=".26mm">
                <v:stroke joinstyle="miter" endcap="square"/>
              </v:oval>
              <v:line id="Line 33" o:spid="_x0000_s1467"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Ku8EAAADbAAAADwAAAGRycy9kb3ducmV2LnhtbERPTWsCMRC9C/6HMIK3mm0FW1ejiCAo&#10;iLQqiLdxM92s3UyWJOr23zeHgsfH+57OW1uLO/lQOVbwOshAEBdOV1wqOB5WLx8gQkTWWDsmBb8U&#10;YD7rdqaYa/fgL7rvYylSCIccFZgYm1zKUBiyGAauIU7ct/MWY4K+lNrjI4XbWr5l2UharDg1GGxo&#10;aaj42d+sAlpcUO6Gn85sd0u/Ob3r6/k6VqrfaxcTEJHa+BT/u9dawTitT1/SD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5M0q7wQAAANsAAAAPAAAAAAAAAAAAAAAA&#10;AKECAABkcnMvZG93bnJldi54bWxQSwUGAAAAAAQABAD5AAAAjwMAAAAA&#10;" strokeweight=".26mm">
                <v:stroke joinstyle="miter" endcap="square"/>
              </v:line>
              <v:line id="Line 34" o:spid="_x0000_s1468"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IMQAAADbAAAADwAAAGRycy9kb3ducmV2LnhtbESPQWsCMRSE74X+h/AK3rpZFWpdjSKC&#10;oFDE2kLp7XXz3KxuXpYk6vbfN4LQ4zAz3zDTeWcbcSEfascK+lkOgrh0uuZKwefH6vkVRIjIGhvH&#10;pOCXAsxnjw9TLLS78jtd9rESCcKhQAUmxraQMpSGLIbMtcTJOzhvMSbpK6k9XhPcNnKQ5y/SYs1p&#10;wWBLS0PlaX+2Cmjxg3I73Dnztl36zddIH7+PY6V6T91iAiJSF//D9/ZaKxj34fYl/QA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f+8gxAAAANsAAAAPAAAAAAAAAAAA&#10;AAAAAKECAABkcnMvZG93bnJldi54bWxQSwUGAAAAAAQABAD5AAAAkgMAAAAA&#10;" strokeweight=".26mm">
                <v:stroke joinstyle="miter" endcap="square"/>
              </v:line>
              <v:line id="Line 35" o:spid="_x0000_s1469"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dcWcQAAADbAAAADwAAAGRycy9kb3ducmV2LnhtbESPQWvCQBSE74X+h+UVvNVNLRQbs5G2&#10;WPRUaQx4fWaf2WD2bciumvrr3YLgcZiZb5hsPthWnKj3jWMFL+MEBHHldMO1gnLz/TwF4QOyxtYx&#10;KfgjD/P88SHDVLsz/9KpCLWIEPYpKjAhdKmUvjJk0Y9dRxy9vesthij7WuoezxFuWzlJkjdpseG4&#10;YLCjL0PVoThaBUWyW6/0dvpZ/pjNRZqq3C5fF0qNnoaPGYhAQ7iHb+2VVvA+gf8v8QfI/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d1xZxAAAANsAAAAPAAAAAAAAAAAA&#10;AAAAAKECAABkcnMvZG93bnJldi54bWxQSwUGAAAAAAQABAD5AAAAkgMAAAAA&#10;" strokeweight=".26mm">
                <v:stroke joinstyle="miter" endcap="square"/>
              </v:line>
              <v:line id="Line 36" o:spid="_x0000_s1470"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HUzMQAAADbAAAADwAAAGRycy9kb3ducmV2LnhtbESPQWsCMRSE74L/ITzBm2at0OpqFBEK&#10;CkWsFkpvr5vnZnXzsiRRt/++EQo9DjPzDTNftrYWN/KhcqxgNMxAEBdOV1wq+Di+DiYgQkTWWDsm&#10;BT8UYLnoduaYa3fnd7odYikShEOOCkyMTS5lKAxZDEPXECfv5LzFmKQvpfZ4T3Bby6cse5YWK04L&#10;BhtaGyouh6tVQKtvlLvx3pm33dpvP1/0+es8Varfa1czEJHa+B/+a2+0gukYHl/SD5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4dTMxAAAANsAAAAPAAAAAAAAAAAA&#10;AAAAAKECAABkcnMvZG93bnJldi54bWxQSwUGAAAAAAQABAD5AAAAkgMAAAAA&#10;" strokeweight=".26mm">
                <v:stroke joinstyle="miter" endcap="square"/>
              </v:line>
            </v:group>
            <v:oval id="Oval 37" o:spid="_x0000_s1471" style="position:absolute;left:3031;top:1208;width:2444;height:11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gLMUA&#10;AADbAAAADwAAAGRycy9kb3ducmV2LnhtbESPT2sCMRTE70K/Q3gFbzVbFdGtUZaCWOvFP4VeH5vX&#10;zeLmZUmiu+2nbwoFj8PM/IZZrnvbiBv5UDtW8DzKQBCXTtdcKfg4b57mIEJE1tg4JgXfFGC9ehgs&#10;Mdeu4yPdTrESCcIhRwUmxjaXMpSGLIaRa4mT9+W8xZikr6T22CW4beQ4y2bSYs1pwWBLr4bKy+lq&#10;Ffj3S2YnR7P79ONuX2x+qkWxPSg1fOyLFxCR+ngP/7fftILF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6AsxQAAANsAAAAPAAAAAAAAAAAAAAAAAJgCAABkcnMv&#10;ZG93bnJldi54bWxQSwUGAAAAAAQABAD1AAAAigMAAAAA&#10;" strokeweight=".26mm">
              <v:stroke joinstyle="miter" endcap="square"/>
            </v:oval>
            <v:shape id="Text Box 38" o:spid="_x0000_s1472"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36aMMA&#10;AADbAAAADwAAAGRycy9kb3ducmV2LnhtbESPUUvDMBSF3wf+h3AFX8aaKmy4umyIMPDJuSr4emlu&#10;22BzU5Ksjf9+EQQfD+ec73B2h2QHMZEPxrGC+6IEQdw4bbhT8PlxXD2CCBFZ4+CYFPxQgMP+ZrHD&#10;SruZzzTVsRMZwqFCBX2MYyVlaHqyGAo3Emevdd5izNJ3UnucM9wO8qEsN9Ki4bzQ40gvPTXf9cUq&#10;wLfjcu1TbU/mq5zSpX03rZmVurtNz08gIqX4H/5rv2oF2zX8fsk/QO6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636aMMAAADbAAAADwAAAAAAAAAAAAAAAACYAgAAZHJzL2Rv&#10;d25yZXYueG1sUEsFBgAAAAAEAAQA9QAAAIgDAAAAAA==&#10;" stroked="f" strokecolor="#3465a4">
              <v:stroke joinstyle="round"/>
              <v:textbox>
                <w:txbxContent>
                  <w:p w:rsidR="000850F8" w:rsidRDefault="000850F8" w:rsidP="00FD7C91">
                    <w:pPr>
                      <w:jc w:val="center"/>
                    </w:pPr>
                    <w:r>
                      <w:t>Mess Crew</w:t>
                    </w:r>
                  </w:p>
                </w:txbxContent>
              </v:textbox>
            </v:shape>
            <v:shape id="Text Box 39" o:spid="_x0000_s1473" type="#_x0000_t202" style="position:absolute;left:3480;top:1418;width:1604;height:80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nUksUA&#10;AADbAAAADwAAAGRycy9kb3ducmV2LnhtbESPQWvCQBSE74X+h+UVegl1E6Fio6tItLTgyURyfmSf&#10;Sdrs25BdY/rvuwWhx2FmvmHW28l0YqTBtZYVJLMYBHFldcu1gnPx/rIE4Tyyxs4yKfghB9vN48Ma&#10;U21vfKIx97UIEHYpKmi871MpXdWQQTezPXHwLnYw6IMcaqkHvAW46eQ8jhfSYMthocGesoaq7/xq&#10;FBz28rW8HhM/fhTaHMp9FH1lkVLPT9NuBcLT5P/D9/anVvC2gL8v4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dSSxQAAANsAAAAPAAAAAAAAAAAAAAAAAJgCAABkcnMv&#10;ZG93bnJldi54bWxQSwUGAAAAAAQABAD1AAAAigMAAAAA&#10;" filled="f" stroked="f" strokecolor="#3465a4">
              <v:stroke joinstyle="round"/>
              <v:textbox>
                <w:txbxContent>
                  <w:p w:rsidR="000850F8" w:rsidRDefault="000850F8" w:rsidP="00FD7C91">
                    <w:pPr>
                      <w:jc w:val="center"/>
                    </w:pPr>
                    <w:r>
                      <w:t>Crew Login</w:t>
                    </w:r>
                  </w:p>
                </w:txbxContent>
              </v:textbox>
            </v:shape>
            <v:line id="Line 40" o:spid="_x0000_s1474"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trSz8QAAADbAAAADwAAAGRycy9kb3ducmV2LnhtbESP3WoCMRSE7wu+QziCdzVrC/6sRhGh&#10;0EIRq4XSu9PNcbO6OVmSqOvbG0Ho5TAz3zCzRWtrcSYfKscKBv0MBHHhdMWlgu/d2/MYRIjIGmvH&#10;pOBKARbzztMMc+0u/EXnbSxFgnDIUYGJscmlDIUhi6HvGuLk7Z23GJP0pdQeLwlua/mSZUNpseK0&#10;YLChlaHiuD1ZBbT8Q7l+3TjzuV75j5+RPvweJkr1uu1yCiJSG//Dj/a7VjAZwf1L+gFyf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2tLPxAAAANsAAAAPAAAAAAAAAAAA&#10;AAAAAKECAABkcnMvZG93bnJldi54bWxQSwUGAAAAAAQABAD5AAAAkgM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BE46A9" w:rsidRPr="004512E1" w:rsidRDefault="00BE46A9" w:rsidP="001A0DFB">
      <w:pPr>
        <w:rPr>
          <w:b/>
          <w:sz w:val="24"/>
        </w:rPr>
      </w:pPr>
    </w:p>
    <w:p w:rsidR="00BE46A9" w:rsidRPr="004512E1" w:rsidRDefault="00BE46A9"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Crew logs in to the Mess</w:t>
      </w:r>
      <w:r w:rsidR="00382FFA">
        <w:rPr>
          <w:sz w:val="24"/>
        </w:rPr>
        <w:t xml:space="preserve"> Management System using their username </w:t>
      </w:r>
      <w:r w:rsidRPr="004512E1">
        <w:rPr>
          <w:sz w:val="24"/>
        </w:rPr>
        <w:t>and password.</w:t>
      </w:r>
    </w:p>
    <w:p w:rsidR="00382FFA" w:rsidRDefault="00382FFA" w:rsidP="001A0DFB">
      <w:pPr>
        <w:rPr>
          <w:b/>
          <w:sz w:val="24"/>
        </w:rPr>
      </w:pPr>
    </w:p>
    <w:p w:rsidR="00382FFA" w:rsidRDefault="00382FFA" w:rsidP="001A0DFB">
      <w:pPr>
        <w:rPr>
          <w:b/>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pacing w:val="-3"/>
          <w:sz w:val="24"/>
        </w:rPr>
      </w:pPr>
      <w:r w:rsidRPr="004512E1">
        <w:rPr>
          <w:spacing w:val="-3"/>
          <w:sz w:val="24"/>
        </w:rPr>
        <w:t>1.</w:t>
      </w:r>
      <w:r w:rsidR="004512E1">
        <w:rPr>
          <w:spacing w:val="-3"/>
          <w:sz w:val="24"/>
        </w:rPr>
        <w:t xml:space="preserve"> </w:t>
      </w:r>
      <w:r w:rsidRPr="004512E1">
        <w:rPr>
          <w:spacing w:val="-3"/>
          <w:sz w:val="24"/>
        </w:rPr>
        <w:t xml:space="preserve">The Mess Crew </w:t>
      </w:r>
      <w:r w:rsidR="00382FFA">
        <w:rPr>
          <w:spacing w:val="-3"/>
          <w:sz w:val="24"/>
        </w:rPr>
        <w:t xml:space="preserve">member </w:t>
      </w:r>
      <w:r w:rsidRPr="004512E1">
        <w:rPr>
          <w:spacing w:val="-3"/>
          <w:sz w:val="24"/>
        </w:rPr>
        <w:t xml:space="preserve">fills in their </w:t>
      </w:r>
      <w:r w:rsidR="00382FFA">
        <w:rPr>
          <w:spacing w:val="-3"/>
          <w:sz w:val="24"/>
        </w:rPr>
        <w:t>username</w:t>
      </w:r>
      <w:r w:rsidRPr="004512E1">
        <w:rPr>
          <w:spacing w:val="-3"/>
          <w:sz w:val="24"/>
        </w:rPr>
        <w:t xml:space="preserve">. </w:t>
      </w:r>
    </w:p>
    <w:p w:rsidR="00FD7C91" w:rsidRPr="004512E1" w:rsidRDefault="00FD7C91" w:rsidP="001A0DFB">
      <w:pPr>
        <w:spacing w:line="360" w:lineRule="auto"/>
        <w:rPr>
          <w:spacing w:val="-3"/>
          <w:sz w:val="24"/>
        </w:rPr>
      </w:pPr>
      <w:r w:rsidRPr="004512E1">
        <w:rPr>
          <w:spacing w:val="-3"/>
          <w:sz w:val="24"/>
        </w:rPr>
        <w:t>2.</w:t>
      </w:r>
      <w:r w:rsidR="004512E1">
        <w:rPr>
          <w:spacing w:val="-3"/>
          <w:sz w:val="24"/>
        </w:rPr>
        <w:t xml:space="preserve"> </w:t>
      </w:r>
      <w:r w:rsidR="00382FFA">
        <w:rPr>
          <w:spacing w:val="-3"/>
          <w:sz w:val="24"/>
        </w:rPr>
        <w:t>The member</w:t>
      </w:r>
      <w:r w:rsidRPr="004512E1">
        <w:rPr>
          <w:spacing w:val="-3"/>
          <w:sz w:val="24"/>
        </w:rPr>
        <w:t xml:space="preserve"> enters their unique password.</w:t>
      </w:r>
    </w:p>
    <w:p w:rsidR="00FD7C91" w:rsidRPr="004512E1" w:rsidRDefault="00FD7C91" w:rsidP="001A0DFB">
      <w:pPr>
        <w:spacing w:line="360" w:lineRule="auto"/>
        <w:rPr>
          <w:spacing w:val="-3"/>
          <w:sz w:val="24"/>
        </w:rPr>
      </w:pPr>
      <w:r w:rsidRPr="004512E1">
        <w:rPr>
          <w:spacing w:val="-3"/>
          <w:sz w:val="24"/>
        </w:rPr>
        <w:t>3.</w:t>
      </w:r>
      <w:r w:rsidR="004512E1">
        <w:rPr>
          <w:spacing w:val="-3"/>
          <w:sz w:val="24"/>
        </w:rPr>
        <w:t xml:space="preserve"> </w:t>
      </w:r>
      <w:r w:rsidRPr="004512E1">
        <w:rPr>
          <w:spacing w:val="-3"/>
          <w:sz w:val="24"/>
        </w:rPr>
        <w:t>The System validates their login.</w:t>
      </w:r>
    </w:p>
    <w:p w:rsidR="00FD7C91" w:rsidRPr="004512E1" w:rsidRDefault="00FD7C91" w:rsidP="001A0DFB">
      <w:pPr>
        <w:spacing w:line="360" w:lineRule="auto"/>
        <w:rPr>
          <w:spacing w:val="-3"/>
          <w:sz w:val="24"/>
        </w:rPr>
      </w:pPr>
      <w:r w:rsidRPr="004512E1">
        <w:rPr>
          <w:spacing w:val="-3"/>
          <w:sz w:val="24"/>
        </w:rPr>
        <w:t>4.</w:t>
      </w:r>
      <w:r w:rsidR="004512E1">
        <w:rPr>
          <w:spacing w:val="-3"/>
          <w:sz w:val="24"/>
        </w:rPr>
        <w:t xml:space="preserve"> </w:t>
      </w:r>
      <w:r w:rsidRPr="004512E1">
        <w:rPr>
          <w:spacing w:val="-3"/>
          <w:sz w:val="24"/>
        </w:rPr>
        <w:t>If login is valid, the system takes the person to their homepage</w:t>
      </w: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Apply for leave</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_x0000_s1475" style="position:absolute;margin-left:6.75pt;margin-top:36.05pt;width:267pt;height:92.2pt;z-index:10;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">
            <v:group id="Group 42" o:spid="_x0000_s1476"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oval id="Oval 43" o:spid="_x0000_s1477"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BKxsUA&#10;AADcAAAADwAAAGRycy9kb3ducmV2LnhtbESPT0sDMRDF70K/QxjBm02sILo2LUuh+O9ia6HXYTNu&#10;lm4mSxK7q5/eOQjeZnhv3vvNcj2FXp0p5S6yhZu5AUXcRNdxa+Hwsb2+B5ULssM+Mln4pgzr1exi&#10;iZWLI+/ovC+tkhDOFVrwpQyV1rnxFDDP40As2mdMAYusqdUu4SjhodcLY+50wI6lweNAG0/Naf8V&#10;LKTXkwm3O/9yTIvxrd7+tA/107u1V5dT/Qiq0FT+zX/Xz07wjeDL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EErGxQAAANwAAAAPAAAAAAAAAAAAAAAAAJgCAABkcnMv&#10;ZG93bnJldi54bWxQSwUGAAAAAAQABAD1AAAAigMAAAAA&#10;" strokeweight=".26mm">
                <v:stroke joinstyle="miter" endcap="square"/>
              </v:oval>
              <v:line id="Line 44" o:spid="_x0000_s1478"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od7sIAAADcAAAADwAAAGRycy9kb3ducmV2LnhtbERP22oCMRB9F/yHMELfNKuFtq5GEaFQ&#10;oUi9gPg2bsbN6mayJFG3f98UCn2bw7nOdN7aWtzJh8qxguEgA0FcOF1xqWC/e++/gQgRWWPtmBR8&#10;U4D5rNuZYq7dgzd038ZSpBAOOSowMTa5lKEwZDEMXEOcuLPzFmOCvpTa4yOF21qOsuxFWqw4NRhs&#10;aGmouG5vVgEtTijXz1/OfK6XfnV41ZfjZazUU69dTEBEauO/+M/9odP8bAi/z6QL5O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cod7sIAAADcAAAADwAAAAAAAAAAAAAA&#10;AAChAgAAZHJzL2Rvd25yZXYueG1sUEsFBgAAAAAEAAQA+QAAAJADAAAAAA==&#10;" strokeweight=".26mm">
                <v:stroke joinstyle="miter" endcap="square"/>
              </v:line>
              <v:line id="Line 45" o:spid="_x0000_s1479"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iDmcIAAADcAAAADwAAAGRycy9kb3ducmV2LnhtbERP22oCMRB9F/yHMELfNKuF1q5GEaHQ&#10;QhFvUPo23Yyb1c1kSVJd/94IBd/mcK4znbe2FmfyoXKsYDjIQBAXTldcKtjv3vtjECEia6wdk4Ir&#10;BZjPup0p5tpdeEPnbSxFCuGQowITY5NLGQpDFsPANcSJOzhvMSboS6k9XlK4reUoy16kxYpTg8GG&#10;loaK0/bPKqDFL8rV89qZr9XSf36/6uPP8U2pp167mICI1MaH+N/9odP8bAT3Z9IFcnY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iDmcIAAADcAAAADwAAAAAAAAAAAAAA&#10;AAChAgAAZHJzL2Rvd25yZXYueG1sUEsFBgAAAAAEAAQA+QAAAJADAAAAAA==&#10;" strokeweight=".26mm">
                <v:stroke joinstyle="miter" endcap="square"/>
              </v:line>
              <v:line id="Line 46" o:spid="_x0000_s1480"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f2WcIAAADcAAAADwAAAGRycy9kb3ducmV2LnhtbERPTWsCMRC9F/wPYQRvNbFCka1RVCz1&#10;ZOm64HXcjJvFzWTZpLr665tCobd5vM+ZL3vXiCt1ofasYTJWIIhLb2quNBSH9+cZiBCRDTaeScOd&#10;AiwXg6c5Zsbf+IuueaxECuGQoQYbY5tJGUpLDsPYt8SJO/vOYUywq6Tp8JbCXSNflHqVDmtODRZb&#10;2lgqL/m305Cr0+fOHGfrYm8PD2nL4vgx3Wo9GvarNxCR+vgv/nPvTJqvpvD7TLpALn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df2WcIAAADcAAAADwAAAAAAAAAAAAAA&#10;AAChAgAAZHJzL2Rvd25yZXYueG1sUEsFBgAAAAAEAAQA+QAAAJADAAAAAA==&#10;" strokeweight=".26mm">
                <v:stroke joinstyle="miter" endcap="square"/>
              </v:line>
              <v:line id="Line 47" o:spid="_x0000_s1481"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2+dsMAAADcAAAADwAAAGRycy9kb3ducmV2LnhtbERPTWsCMRC9C/0PYQq9abZVrN0aRQSh&#10;BRGrgvQ23Uw3azeTJUl1/fdGELzN433OeNraWhzJh8qxgudeBoK4cLriUsFuu+iOQISIrLF2TArO&#10;FGA6eeiMMdfuxF903MRSpBAOOSowMTa5lKEwZDH0XEOcuF/nLcYEfSm1x1MKt7V8ybKhtFhxajDY&#10;0NxQ8bf5twpo9oNy1V87s1zN/ef+VR++D29KPT22s3cQkdp4F9/cHzrNzwZwfSZdICc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9vnbDAAAA3AAAAA8AAAAAAAAAAAAA&#10;AAAAoQIAAGRycy9kb3ducmV2LnhtbFBLBQYAAAAABAAEAPkAAACRAwAAAAA=&#10;" strokeweight=".26mm">
                <v:stroke joinstyle="miter" endcap="square"/>
              </v:line>
            </v:group>
            <v:oval id="Oval 48" o:spid="_x0000_s1482"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fpXsMA&#10;AADcAAAADwAAAGRycy9kb3ducmV2LnhtbERPTUsDMRC9F/wPYQRvNrGi6Nq0LEJprRdbC70Om3Gz&#10;dDNZkrS79debgtDbPN7nTOeDa8WJQmw8a3gYKxDElTcN1xp234v7FxAxIRtsPZOGM0WYz25GUyyM&#10;73lDp22qRQ7hWKAGm1JXSBkrSw7j2HfEmfvxwWHKMNTSBOxzuGvlRKln6bDh3GCxo3dL1WF7dBrC&#10;+qDc48Z+7MOk/ywXv/VrufzS+u52KN9AJBrSVfzvXpk8Xz3B5Zl8gZ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fpXsMAAADcAAAADwAAAAAAAAAAAAAAAACYAgAAZHJzL2Rv&#10;d25yZXYueG1sUEsFBgAAAAAEAAQA9QAAAIgDAAAAAA==&#10;" strokeweight=".26mm">
              <v:stroke joinstyle="miter" endcap="square"/>
            </v:oval>
            <v:shape id="Text Box 49" o:spid="_x0000_s1483"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J4mcEA&#10;AADcAAAADwAAAGRycy9kb3ducmV2LnhtbERPS0sDMRC+C/0PYQQvYhMFS9k2LVIoePKxLXgdNrO7&#10;oZvJkqS78d8bQfA2H99ztvvsBjFRiNazhselAkHceGO503A+HR/WIGJCNjh4Jg3fFGG/W9xssTJ+&#10;5k+a6tSJEsKxQg19SmMlZWx6chiXfiQuXOuDw1Rg6KQJOJdwN8gnpVbSoeXS0ONIh56aS311GvDt&#10;eP8ccu3e7Zea8rX9sK2dtb67zS8bEIly+hf/uV9Nma9W8PtMuUDu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SeJnBAAAA3AAAAA8AAAAAAAAAAAAAAAAAmAIAAGRycy9kb3du&#10;cmV2LnhtbFBLBQYAAAAABAAEAPUAAACGAwAAAAA=&#10;" stroked="f" strokecolor="#3465a4">
              <v:stroke joinstyle="round"/>
              <v:textbox>
                <w:txbxContent>
                  <w:p w:rsidR="000850F8" w:rsidRDefault="000850F8" w:rsidP="00FD7C91">
                    <w:pPr>
                      <w:jc w:val="center"/>
                    </w:pPr>
                    <w:r>
                      <w:t>Mess Crew</w:t>
                    </w:r>
                  </w:p>
                </w:txbxContent>
              </v:textbox>
            </v:shape>
            <v:shape id="Text Box 50" o:spid="_x0000_s1484"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3vmMIA&#10;AADcAAAADwAAAGRycy9kb3ducmV2LnhtbERPS4vCMBC+L/gfwgheypoquErXKOIDhT1ZxfPQzLZd&#10;m0lpYq3/3gjC3ubje8582ZlKtNS40rKC0TAGQZxZXXKu4Hzafc5AOI+ssbJMCh7kYLnofcwx0fbO&#10;R2pTn4sQwi5BBYX3dSKlywoy6Ia2Jg7cr20M+gCbXOoG7yHcVHIcx1/SYMmhocCa1gVl1/RmFGw3&#10;cnK5/Yx8uz9ps71souhvHSk16HerbxCeOv8vfrsPOsyPp/B6JlwgF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ne+YwgAAANwAAAAPAAAAAAAAAAAAAAAAAJgCAABkcnMvZG93&#10;bnJldi54bWxQSwUGAAAAAAQABAD1AAAAhwMAAAAA&#10;" filled="f" stroked="f" strokecolor="#3465a4">
              <v:stroke joinstyle="round"/>
              <v:textbox>
                <w:txbxContent>
                  <w:p w:rsidR="000850F8" w:rsidRDefault="000850F8" w:rsidP="00FD7C91">
                    <w:pPr>
                      <w:jc w:val="center"/>
                    </w:pPr>
                    <w:r>
                      <w:t>Apply for leave</w:t>
                    </w:r>
                  </w:p>
                  <w:p w:rsidR="000850F8" w:rsidRDefault="000850F8" w:rsidP="00FD7C91">
                    <w:pPr>
                      <w:jc w:val="center"/>
                    </w:pPr>
                  </w:p>
                </w:txbxContent>
              </v:textbox>
            </v:shape>
            <v:line id="Line 51" o:spid="_x0000_s1485"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C0c8YAAADcAAAADwAAAGRycy9kb3ducmV2LnhtbESPQWsCMRCF74X+hzAFbzXbCm1djSKC&#10;YKFItYJ4GzfTzdrNZElS3f77zqHQ2wzvzXvfTOe9b9WFYmoCG3gYFqCIq2Abrg3sP1b3L6BSRrbY&#10;BiYDP5RgPru9mWJpw5W3dNnlWkkIpxINuJy7UutUOfKYhqEjFu0zRI9Z1lhrG/Eq4b7Vj0XxpD02&#10;LA0OO1o6qr52394ALU6oN6P34N42y/h6eLbn43lszOCuX0xAZerzv/nvem0FvxBaeUYm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DwtHP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 xml:space="preserve">The </w:t>
      </w:r>
      <w:r w:rsidR="00382FFA">
        <w:rPr>
          <w:sz w:val="24"/>
        </w:rPr>
        <w:t>Crew member requests the admin for</w:t>
      </w:r>
      <w:r w:rsidRPr="004512E1">
        <w:rPr>
          <w:sz w:val="24"/>
        </w:rPr>
        <w:t xml:space="preserve"> leave.</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382FFA" w:rsidRPr="004512E1" w:rsidRDefault="00FD7C91" w:rsidP="001A0DFB">
      <w:pPr>
        <w:spacing w:line="360" w:lineRule="auto"/>
        <w:rPr>
          <w:sz w:val="24"/>
        </w:rPr>
      </w:pPr>
      <w:r w:rsidRPr="004512E1">
        <w:rPr>
          <w:sz w:val="24"/>
        </w:rPr>
        <w:t xml:space="preserve">Before this use case can be initiated, the Crew </w:t>
      </w:r>
      <w:r w:rsidR="00382FFA">
        <w:rPr>
          <w:sz w:val="24"/>
        </w:rPr>
        <w:t>member has already logged in.</w:t>
      </w:r>
    </w:p>
    <w:p w:rsidR="00FD7C91" w:rsidRPr="004512E1" w:rsidRDefault="00FD7C91" w:rsidP="001A0DFB">
      <w:pPr>
        <w:spacing w:line="360" w:lineRule="auto"/>
        <w:rPr>
          <w:spacing w:val="-3"/>
          <w:sz w:val="24"/>
        </w:rPr>
      </w:pPr>
      <w:r w:rsidRPr="004512E1">
        <w:rPr>
          <w:spacing w:val="-3"/>
          <w:sz w:val="24"/>
        </w:rPr>
        <w:t>1.</w:t>
      </w:r>
      <w:r w:rsidR="00382FFA">
        <w:rPr>
          <w:spacing w:val="-3"/>
          <w:sz w:val="24"/>
        </w:rPr>
        <w:t xml:space="preserve"> </w:t>
      </w:r>
      <w:r w:rsidRPr="004512E1">
        <w:rPr>
          <w:spacing w:val="-3"/>
          <w:sz w:val="24"/>
        </w:rPr>
        <w:t xml:space="preserve">The Crew </w:t>
      </w:r>
      <w:r w:rsidR="00382FFA">
        <w:rPr>
          <w:spacing w:val="-3"/>
          <w:sz w:val="24"/>
        </w:rPr>
        <w:t xml:space="preserve">member </w:t>
      </w:r>
      <w:r w:rsidRPr="004512E1">
        <w:rPr>
          <w:spacing w:val="-3"/>
          <w:sz w:val="24"/>
        </w:rPr>
        <w:t>logs in and selects the Report Leave option.</w:t>
      </w:r>
    </w:p>
    <w:p w:rsidR="00FD7C91" w:rsidRPr="004512E1" w:rsidRDefault="00FD7C91" w:rsidP="001A0DFB">
      <w:pPr>
        <w:spacing w:line="360" w:lineRule="auto"/>
        <w:rPr>
          <w:spacing w:val="-3"/>
          <w:sz w:val="24"/>
        </w:rPr>
      </w:pPr>
      <w:r w:rsidRPr="004512E1">
        <w:rPr>
          <w:spacing w:val="-3"/>
          <w:sz w:val="24"/>
        </w:rPr>
        <w:t>2.</w:t>
      </w:r>
      <w:r w:rsidR="00382FFA">
        <w:rPr>
          <w:spacing w:val="-3"/>
          <w:sz w:val="24"/>
        </w:rPr>
        <w:t xml:space="preserve"> </w:t>
      </w:r>
      <w:r w:rsidRPr="004512E1">
        <w:rPr>
          <w:spacing w:val="-3"/>
          <w:sz w:val="24"/>
        </w:rPr>
        <w:t>He</w:t>
      </w:r>
      <w:r w:rsidR="00382FFA">
        <w:rPr>
          <w:spacing w:val="-3"/>
          <w:sz w:val="24"/>
        </w:rPr>
        <w:t>/she</w:t>
      </w:r>
      <w:r w:rsidRPr="004512E1">
        <w:rPr>
          <w:spacing w:val="-3"/>
          <w:sz w:val="24"/>
        </w:rPr>
        <w:t xml:space="preserve"> specifies the date and time of arrival and departure.</w:t>
      </w:r>
    </w:p>
    <w:p w:rsidR="00FD7C91" w:rsidRDefault="00FD7C91" w:rsidP="001A0DFB">
      <w:pPr>
        <w:spacing w:line="360" w:lineRule="auto"/>
        <w:rPr>
          <w:spacing w:val="-3"/>
          <w:sz w:val="24"/>
        </w:rPr>
      </w:pPr>
      <w:r w:rsidRPr="004512E1">
        <w:rPr>
          <w:spacing w:val="-3"/>
          <w:sz w:val="24"/>
        </w:rPr>
        <w:t>3.</w:t>
      </w:r>
      <w:r w:rsidR="00382FFA">
        <w:rPr>
          <w:spacing w:val="-3"/>
          <w:sz w:val="24"/>
        </w:rPr>
        <w:t xml:space="preserve"> </w:t>
      </w:r>
      <w:r w:rsidRPr="004512E1">
        <w:rPr>
          <w:spacing w:val="-3"/>
          <w:sz w:val="24"/>
        </w:rPr>
        <w:t>T</w:t>
      </w:r>
      <w:r w:rsidR="00382FFA">
        <w:rPr>
          <w:spacing w:val="-3"/>
          <w:sz w:val="24"/>
        </w:rPr>
        <w:t>he System forwards the application to the mess admin and updates the database</w:t>
      </w:r>
      <w:r w:rsidRPr="004512E1">
        <w:rPr>
          <w:spacing w:val="-3"/>
          <w:sz w:val="24"/>
        </w:rPr>
        <w:t>.</w:t>
      </w:r>
    </w:p>
    <w:p w:rsidR="00382FFA" w:rsidRDefault="00382FFA" w:rsidP="001A0DFB">
      <w:pPr>
        <w:spacing w:line="360" w:lineRule="auto"/>
        <w:rPr>
          <w:spacing w:val="-3"/>
          <w:sz w:val="24"/>
        </w:rPr>
      </w:pPr>
      <w:r>
        <w:rPr>
          <w:spacing w:val="-3"/>
          <w:sz w:val="24"/>
        </w:rPr>
        <w:t>4. The Mess Admin has the ability to approve or disapprove the leave request and thus manage crew shifts.</w:t>
      </w:r>
    </w:p>
    <w:p w:rsidR="00382FFA" w:rsidRPr="004512E1" w:rsidRDefault="00382FFA" w:rsidP="001A0DFB">
      <w:pPr>
        <w:spacing w:line="360" w:lineRule="auto"/>
        <w:rPr>
          <w:spacing w:val="-3"/>
          <w:sz w:val="24"/>
        </w:rPr>
      </w:pPr>
      <w:r>
        <w:rPr>
          <w:spacing w:val="-3"/>
          <w:sz w:val="24"/>
        </w:rPr>
        <w:t>5. The shift database is updated according to the mess admin’s decision.</w:t>
      </w:r>
    </w:p>
    <w:p w:rsidR="00FD7C91" w:rsidRPr="004512E1" w:rsidRDefault="00FD7C91" w:rsidP="001A0DFB">
      <w:pPr>
        <w:rPr>
          <w:sz w:val="24"/>
        </w:rPr>
      </w:pP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View Menu</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_x0000_s1486" style="position:absolute;margin-left:6.75pt;margin-top:36.05pt;width:267pt;height:92.2pt;z-index:11;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">
            <v:group id="Group 42" o:spid="_x0000_s1487"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0MgcYAAADcAAAADwAAAGRycy9kb3ducmV2LnhtbESPT2vCQBDF70K/wzKF&#10;3nQTS0tJ3YhIlR6kUC2ItyE7+YPZ2ZBdk/jtO4dCbzO8N+/9ZrWeXKsG6kPj2UC6SEARF942XBn4&#10;Oe3mb6BCRLbYeiYDdwqwzh9mK8ysH/mbhmOslIRwyNBAHWOXaR2KmhyGhe+IRSt97zDK2lfa9jhK&#10;uGv1MkletcOGpaHGjrY1FdfjzRnYjzhuntOP4XAtt/fL6eXrfEjJmKfHafMOKtIU/81/159W8F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OHQyBxgAAANwA&#10;AAAPAAAAAAAAAAAAAAAAAKoCAABkcnMvZG93bnJldi54bWxQSwUGAAAAAAQABAD6AAAAnQMAAAAA&#10;">
              <v:oval id="Oval 43" o:spid="_x0000_s1488"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V5gMMA&#10;AADcAAAADwAAAGRycy9kb3ducmV2LnhtbERP32vCMBB+H+x/CCfsbaZVGLMapQxEt71MN/D1aM6m&#10;2FxKEm23v34RBN/u4/t5i9VgW3EhHxrHCvJxBoK4crrhWsHP9/r5FUSIyBpbx6TglwKslo8PCyy0&#10;63lHl32sRQrhUKACE2NXSBkqQxbD2HXEiTs6bzEm6GupPfYp3LZykmUv0mLDqcFgR2+GqtP+bBX4&#10;j1NmpzvzfvCT/rNc/9WzcvOl1NNoKOcgIg3xLr65tzrNz3O4PpMukM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V5gMMAAADcAAAADwAAAAAAAAAAAAAAAACYAgAAZHJzL2Rv&#10;d25yZXYueG1sUEsFBgAAAAAEAAQA9QAAAIgDAAAAAA==&#10;" strokeweight=".26mm">
                <v:stroke joinstyle="miter" endcap="square"/>
              </v:oval>
              <v:line id="Line 44" o:spid="_x0000_s1489"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MEVRMMAAADcAAAADwAAAGRycy9kb3ducmV2LnhtbERPTWsCMRC9F/wPYQRv3awK2m6NIoJg&#10;QcTaQultuhk3q5vJkqS6/feNIPQ2j/c5s0VnG3EhH2rHCoZZDoK4dLrmSsHH+/rxCUSIyBobx6Tg&#10;lwIs5r2HGRbaXfmNLodYiRTCoUAFJsa2kDKUhiyGzLXEiTs6bzEm6CupPV5TuG3kKM8n0mLNqcFg&#10;SytD5fnwYxXQ8hvlbrx3Zrtb+dfPqT59nZ6VGvS75QuISF38F9/dG53mD0dweyZdIO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TBFUTDAAAA3AAAAA8AAAAAAAAAAAAA&#10;AAAAoQIAAGRycy9kb3ducmV2LnhtbFBLBQYAAAAABAAEAPkAAACRAwAAAAA=&#10;" strokeweight=".26mm">
                <v:stroke joinstyle="miter" endcap="square"/>
              </v:line>
              <v:line id="Line 45" o:spid="_x0000_s1490"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42w38MAAADcAAAADwAAAGRycy9kb3ducmV2LnhtbERP22oCMRB9L/QfwhT6VrNW8LIaRYRC&#10;BRGrgvg2bqabtZvJkkTd/n0jCH2bw7nOZNbaWlzJh8qxgm4nA0FcOF1xqWC/+3gbgggRWWPtmBT8&#10;UoDZ9Plpgrl2N/6i6zaWIoVwyFGBibHJpQyFIYuh4xrixH07bzEm6EupPd5SuK3le5b1pcWKU4PB&#10;hhaGip/txSqg+QnlurdxZrVe+OVhoM/H80ip15d2PgYRqY3/4of7U6f53R7cn0kXyOk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uNsN/DAAAA3AAAAA8AAAAAAAAAAAAA&#10;AAAAoQIAAGRycy9kb3ducmV2LnhtbFBLBQYAAAAABAAEAPkAAACRAwAAAAA=&#10;" strokeweight=".26mm">
                <v:stroke joinstyle="miter" endcap="square"/>
              </v:line>
              <v:line id="Line 46" o:spid="_x0000_s1491"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48MMAAADcAAAADwAAAGRycy9kb3ducmV2LnhtbERPTWvCQBC9F/oflil4qxtbEYnZSFss&#10;eqo0BryO2TEbzM6G7Kqxv75bEHqbx/ucbDnYVlyo941jBZNxAoK4crrhWkG5+3yeg/ABWWPrmBTc&#10;yMMyf3zIMNXuyt90KUItYgj7FBWYELpUSl8ZsujHriOO3NH1FkOEfS11j9cYblv5kiQzabHh2GCw&#10;ow9D1ak4WwVFcthu9H7+Xn6Z3Y80Vblfv66UGj0NbwsQgYbwL767NzrOn0zh75l4gcx/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Pn+PDDAAAA3AAAAA8AAAAAAAAAAAAA&#10;AAAAoQIAAGRycy9kb3ducmV2LnhtbFBLBQYAAAAABAAEAPkAAACRAwAAAAA=&#10;" strokeweight=".26mm">
                <v:stroke joinstyle="miter" endcap="square"/>
              </v:line>
              <v:line id="Line 47" o:spid="_x0000_s1492"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iNMMMAAADcAAAADwAAAGRycy9kb3ducmV2LnhtbERP22oCMRB9L/gPYYS+adaWarsaRYRC&#10;C0W8FIpv42bcrN1MliTV9e+NIPRtDuc6k1lra3EiHyrHCgb9DARx4XTFpYLv7XvvFUSIyBprx6Tg&#10;QgFm087DBHPtzrym0yaWIoVwyFGBibHJpQyFIYuh7xrixB2ctxgT9KXUHs8p3NbyKcuG0mLFqcFg&#10;QwtDxe/mzyqg+R7l8nnlzNdy4T9/Rvq4O74p9dht52MQkdr4L767P3SaP3iB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jTDDAAAA3AAAAA8AAAAAAAAAAAAA&#10;AAAAoQIAAGRycy9kb3ducmV2LnhtbFBLBQYAAAAABAAEAPkAAACRAwAAAAA=&#10;" strokeweight=".26mm">
                <v:stroke joinstyle="miter" endcap="square"/>
              </v:line>
            </v:group>
            <v:oval id="Oval 48" o:spid="_x0000_s1493"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zh9MMA&#10;AADcAAAADwAAAGRycy9kb3ducmV2LnhtbERPS2sCMRC+F/ofwhR6q1ktSF2NshSktV7qA7wOm3Gz&#10;uJksSequ/fVGELzNx/ec2aK3jTiTD7VjBcNBBoK4dLrmSsF+t3z7ABEissbGMSm4UIDF/Plphrl2&#10;HW/ovI2VSCEcclRgYmxzKUNpyGIYuJY4cUfnLcYEfSW1xy6F20aOsmwsLdacGgy29GmoPG3/rAL/&#10;c8rs+8asDn7UrYvlfzUpvn6Ven3piymISH18iO/ub53mD8dweyZdIO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zh9MMAAADcAAAADwAAAAAAAAAAAAAAAACYAgAAZHJzL2Rv&#10;d25yZXYueG1sUEsFBgAAAAAEAAQA9QAAAIgDAAAAAA==&#10;" strokeweight=".26mm">
              <v:stroke joinstyle="miter" endcap="square"/>
            </v:oval>
            <v:shape id="Text Box 49" o:spid="_x0000_s1494"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dL38EA&#10;AADcAAAADwAAAGRycy9kb3ducmV2LnhtbERP30vDMBB+H/g/hBN8GWu6gTrqsiHCYE9Tq+Dr0Vzb&#10;YHMpSdbG/34RBN/u4/t5u0Oyg5jIB+NYwbooQRA3ThvuFHx+HFdbECEiaxwck4IfCnDY3yx2WGk3&#10;8ztNdexEDuFQoYI+xrGSMjQ9WQyFG4kz1zpvMWboO6k9zjncDnJTlg/SouHc0ONILz013/XFKsDz&#10;cXnvU21fzVc5pUv7ZlozK3V3m56fQERK8V/85z7pPH/9CL/P5Avk/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FHS9/BAAAA3AAAAA8AAAAAAAAAAAAAAAAAmAIAAGRycy9kb3du&#10;cmV2LnhtbFBLBQYAAAAABAAEAPUAAACGAwAAAAA=&#10;" stroked="f" strokecolor="#3465a4">
              <v:stroke joinstyle="round"/>
              <v:textbox>
                <w:txbxContent>
                  <w:p w:rsidR="000850F8" w:rsidRDefault="000850F8" w:rsidP="00FD7C91">
                    <w:pPr>
                      <w:jc w:val="center"/>
                    </w:pPr>
                    <w:r>
                      <w:t>Mess Crew</w:t>
                    </w:r>
                  </w:p>
                </w:txbxContent>
              </v:textbox>
            </v:shape>
            <v:shape id="Text Box 50" o:spid="_x0000_s1495"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vtN8UA&#10;AADcAAAADwAAAGRycy9kb3ducmV2LnhtbESPT2vCQBDF7wW/wzKCl6CbCC0luor4Bws9VYvnITsm&#10;0exsyK4x/fadQ6G3Gd6b936zXA+uUT11ofZsIJuloIgLb2suDXyfD9N3UCEiW2w8k4EfCrBejV6W&#10;mFv/5C/qT7FUEsIhRwNVjG2udSgqchhmviUW7eo7h1HWrtS2w6eEu0bP0/RNO6xZGipsaVtRcT89&#10;nIH9Tr9eHp9Z7I9n6/aXXZLctokxk/GwWYCKNMR/89/1hxX8TGjlGZlAr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2+03xQAAANwAAAAPAAAAAAAAAAAAAAAAAJgCAABkcnMv&#10;ZG93bnJldi54bWxQSwUGAAAAAAQABAD1AAAAigMAAAAA&#10;" filled="f" stroked="f" strokecolor="#3465a4">
              <v:stroke joinstyle="round"/>
              <v:textbox>
                <w:txbxContent>
                  <w:p w:rsidR="000850F8" w:rsidRDefault="000850F8" w:rsidP="00FD7C91">
                    <w:pPr>
                      <w:jc w:val="center"/>
                    </w:pPr>
                    <w:r>
                      <w:t xml:space="preserve">View </w:t>
                    </w:r>
                  </w:p>
                  <w:p w:rsidR="000850F8" w:rsidRDefault="000850F8" w:rsidP="00FD7C91">
                    <w:pPr>
                      <w:jc w:val="center"/>
                    </w:pPr>
                    <w:r>
                      <w:t>Menu</w:t>
                    </w:r>
                  </w:p>
                </w:txbxContent>
              </v:textbox>
            </v:shape>
            <v:line id="Line 51" o:spid="_x0000_s1496"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WHNcMAAADcAAAADwAAAGRycy9kb3ducmV2LnhtbERPTWsCMRC9F/ofwhS8dbMq1LoaRQRB&#10;oYi1hdLbdDNuVjeTJYm6/feNIPQ2j/c503lnG3EhH2rHCvpZDoK4dLrmSsHnx+r5FUSIyBobx6Tg&#10;lwLMZ48PUyy0u/I7XfaxEimEQ4EKTIxtIWUoDVkMmWuJE3dw3mJM0FdSe7ymcNvIQZ6/SIs1pwaD&#10;LS0Nlaf92SqgxQ/K7XDnzNt26TdfI338Po6V6j11iwmISF38F9/da53m98dweyZd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lhzX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sz w:val="24"/>
        </w:rPr>
      </w:pPr>
      <w:r w:rsidRPr="004512E1">
        <w:rPr>
          <w:b/>
          <w:sz w:val="24"/>
        </w:rPr>
        <w:lastRenderedPageBreak/>
        <w:t>Brief Description</w:t>
      </w:r>
    </w:p>
    <w:p w:rsidR="00FD7C91" w:rsidRPr="004512E1" w:rsidRDefault="00FD7C91" w:rsidP="001A0DFB">
      <w:pPr>
        <w:rPr>
          <w:sz w:val="24"/>
        </w:rPr>
      </w:pPr>
      <w:r w:rsidRPr="004512E1">
        <w:rPr>
          <w:sz w:val="24"/>
        </w:rPr>
        <w:t xml:space="preserve">The Mess Crew </w:t>
      </w:r>
      <w:r w:rsidR="00382FFA">
        <w:rPr>
          <w:sz w:val="24"/>
        </w:rPr>
        <w:t xml:space="preserve">member </w:t>
      </w:r>
      <w:r w:rsidRPr="004512E1">
        <w:rPr>
          <w:sz w:val="24"/>
        </w:rPr>
        <w:t>views the menu in mess for the next week.</w:t>
      </w:r>
    </w:p>
    <w:p w:rsidR="00FD7C91" w:rsidRPr="004512E1" w:rsidRDefault="00FD7C91" w:rsidP="001A0DFB">
      <w:pPr>
        <w:rPr>
          <w:sz w:val="24"/>
        </w:rPr>
      </w:pPr>
    </w:p>
    <w:p w:rsidR="00FD7C91" w:rsidRPr="004512E1" w:rsidRDefault="00FD7C91" w:rsidP="001A0DFB">
      <w:pPr>
        <w:rPr>
          <w:b/>
          <w:sz w:val="24"/>
        </w:rPr>
      </w:pPr>
      <w:r w:rsidRPr="004512E1">
        <w:rPr>
          <w:b/>
          <w:sz w:val="24"/>
        </w:rPr>
        <w:t>Initial Step-By-Step Description</w:t>
      </w:r>
    </w:p>
    <w:p w:rsidR="00BE46A9" w:rsidRPr="004512E1" w:rsidRDefault="00BE46A9" w:rsidP="001A0DFB">
      <w:pPr>
        <w:rPr>
          <w:sz w:val="24"/>
        </w:rPr>
      </w:pPr>
    </w:p>
    <w:p w:rsidR="00FD7C91" w:rsidRPr="004512E1" w:rsidRDefault="00FD7C91" w:rsidP="001A0DFB">
      <w:pPr>
        <w:rPr>
          <w:sz w:val="24"/>
        </w:rPr>
      </w:pPr>
      <w:r w:rsidRPr="004512E1">
        <w:rPr>
          <w:sz w:val="24"/>
        </w:rPr>
        <w:t xml:space="preserve">Before this use case can be initiated, the </w:t>
      </w:r>
      <w:r w:rsidR="00BE46A9" w:rsidRPr="004512E1">
        <w:rPr>
          <w:sz w:val="24"/>
        </w:rPr>
        <w:t>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w:t>
      </w:r>
      <w:r w:rsidR="00382FFA">
        <w:rPr>
          <w:rFonts w:ascii="Times New Roman" w:hAnsi="Times New Roman"/>
          <w:spacing w:val="-3"/>
          <w:sz w:val="24"/>
        </w:rPr>
        <w:t xml:space="preserve">member </w:t>
      </w:r>
      <w:r w:rsidRPr="004512E1">
        <w:rPr>
          <w:rFonts w:ascii="Times New Roman" w:hAnsi="Times New Roman"/>
          <w:spacing w:val="-3"/>
          <w:sz w:val="24"/>
        </w:rPr>
        <w:t>logs in and selects the View Menu option.</w:t>
      </w:r>
    </w:p>
    <w:p w:rsidR="00382FFA"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He</w:t>
      </w:r>
      <w:r w:rsidR="00382FFA">
        <w:rPr>
          <w:rFonts w:ascii="Times New Roman" w:hAnsi="Times New Roman"/>
          <w:spacing w:val="-3"/>
          <w:sz w:val="24"/>
        </w:rPr>
        <w:t>/she</w:t>
      </w:r>
      <w:r w:rsidRPr="004512E1">
        <w:rPr>
          <w:rFonts w:ascii="Times New Roman" w:hAnsi="Times New Roman"/>
          <w:spacing w:val="-3"/>
          <w:sz w:val="24"/>
        </w:rPr>
        <w:t xml:space="preserve"> selects the day of the week and the </w:t>
      </w:r>
      <w:proofErr w:type="gramStart"/>
      <w:r w:rsidRPr="004512E1">
        <w:rPr>
          <w:rFonts w:ascii="Times New Roman" w:hAnsi="Times New Roman"/>
          <w:spacing w:val="-3"/>
          <w:sz w:val="24"/>
        </w:rPr>
        <w:t>meal(</w:t>
      </w:r>
      <w:proofErr w:type="gramEnd"/>
      <w:r w:rsidRPr="004512E1">
        <w:rPr>
          <w:rFonts w:ascii="Times New Roman" w:hAnsi="Times New Roman"/>
          <w:spacing w:val="-3"/>
          <w:sz w:val="24"/>
        </w:rPr>
        <w:t>i.e. Breakfast, Lunch, Evening Snacks, or   Dinner)for which to view the menu</w:t>
      </w:r>
      <w:r w:rsidR="00382FFA">
        <w:rPr>
          <w:rFonts w:ascii="Times New Roman" w:hAnsi="Times New Roman"/>
          <w:spacing w:val="-3"/>
          <w:sz w:val="24"/>
        </w:rPr>
        <w:t>.</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The menu for the requested day and time is displayed.</w:t>
      </w:r>
    </w:p>
    <w:p w:rsidR="00FD7C91" w:rsidRPr="004512E1" w:rsidRDefault="00FD7C91" w:rsidP="001A0DFB">
      <w:pPr>
        <w:rPr>
          <w:spacing w:val="-3"/>
          <w:sz w:val="24"/>
        </w:rPr>
      </w:pPr>
    </w:p>
    <w:p w:rsidR="00FD7C91" w:rsidRPr="005C20C1" w:rsidRDefault="00FD7C91" w:rsidP="005C20C1">
      <w:pPr>
        <w:pStyle w:val="Heading4"/>
        <w:rPr>
          <w:sz w:val="24"/>
        </w:rPr>
      </w:pPr>
      <w:r w:rsidRPr="005C20C1">
        <w:rPr>
          <w:sz w:val="24"/>
        </w:rPr>
        <w:t>Use case:  Update Food Stock</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_x0000_s1497" style="position:absolute;margin-left:6.75pt;margin-top:36.05pt;width:267pt;height:92.2pt;z-index:12;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">
            <v:group id="Group 42" o:spid="_x0000_s1498"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z1jp8QAAADcAAAA&#10;DwAAAAAAAAAAAAAAAACqAgAAZHJzL2Rvd25yZXYueG1sUEsFBgAAAAAEAAQA+gAAAJsDAAAAAA==&#10;">
              <v:oval id="Oval 43" o:spid="_x0000_s1499"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stSsMA&#10;AADcAAAADwAAAGRycy9kb3ducmV2LnhtbERPS2sCMRC+F/wPYYTeatYVSl2NsghS217qA7wOm3Gz&#10;uJksSepu++ubQsHbfHzPWa4H24ob+dA4VjCdZCCIK6cbrhWcjtunFxAhImtsHZOCbwqwXo0ellho&#10;1/OebodYixTCoUAFJsaukDJUhiyGieuIE3dx3mJM0NdSe+xTuG1lnmXP0mLDqcFgRxtD1fXwZRX4&#10;92tmZ3vzdvZ5/1Fuf+p5+fqp1ON4KBcgIg3xLv5373San+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zstSsMAAADcAAAADwAAAAAAAAAAAAAAAACYAgAAZHJzL2Rv&#10;d25yZXYueG1sUEsFBgAAAAAEAAQA9QAAAIgDAAAAAA==&#10;" strokeweight=".26mm">
                <v:stroke joinstyle="miter" endcap="square"/>
              </v:oval>
              <v:line id="Line 44" o:spid="_x0000_s1500"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6YsIAAADcAAAADwAAAGRycy9kb3ducmV2LnhtbERPTWsCMRC9C/6HMII3zarQ2tUoIggK&#10;RVotlN7GzbhZ3UyWJOr23zeFQm/zeJ8zX7a2FnfyoXKsYDTMQBAXTldcKvg4bgZTECEia6wdk4Jv&#10;CrBcdDtzzLV78DvdD7EUKYRDjgpMjE0uZSgMWQxD1xAn7uy8xZigL6X2+EjhtpbjLHuSFitODQYb&#10;WhsqroebVUCrE8r95M2Z1/3a7z6f9eXr8qJUv9euZiAitfFf/Ofe6jR/PIHfZ9IFcv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F6YsIAAADcAAAADwAAAAAAAAAAAAAA&#10;AAChAgAAZHJzL2Rvd25yZXYueG1sUEsFBgAAAAAEAAQA+QAAAJADAAAAAA==&#10;" strokeweight=".26mm">
                <v:stroke joinstyle="miter" endcap="square"/>
              </v:line>
              <v:line id="Line 45" o:spid="_x0000_s1501"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iFsMAAADcAAAADwAAAGRycy9kb3ducmV2LnhtbERPTWsCMRC9C/6HMIXearZWqq5GEaHQ&#10;gkirgvQ23Yyb1c1kSVJd/70pFLzN433OdN7aWpzJh8qxgudeBoK4cLriUsFu+/Y0AhEissbaMSm4&#10;UoD5rNuZYq7dhb/ovImlSCEcclRgYmxyKUNhyGLouYY4cQfnLcYEfSm1x0sKt7XsZ9mrtFhxajDY&#10;0NJQcdr8WgW0+EG5fvl0ZrVe+o/9UB+/j2OlHh/axQREpDbexf/ud53m9wf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oI4hbDAAAA3AAAAA8AAAAAAAAAAAAA&#10;AAAAoQIAAGRycy9kb3ducmV2LnhtbFBLBQYAAAAABAAEAPkAAACRAwAAAAA=&#10;" strokeweight=".26mm">
                <v:stroke joinstyle="miter" endcap="square"/>
              </v:line>
              <v:line id="Line 46" o:spid="_x0000_s1502"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eX1sMAAADcAAAADwAAAGRycy9kb3ducmV2LnhtbERPTWvCQBC9F/oflil4q5sqFUmzkbYo&#10;elKMAa/T7DQbmp0N2VXT/vquIHibx/ucbDHYVpyp941jBS/jBARx5XTDtYLysHqeg/ABWWPrmBT8&#10;kodF/viQYardhfd0LkItYgj7FBWYELpUSl8ZsujHriOO3LfrLYYI+1rqHi8x3LZykiQzabHh2GCw&#10;o09D1U9xsgqK5Gu30cf5R7k1hz9pqvK4ni6VGj0N728gAg3hLr65NzrOn7zC9Zl4gc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LHl9bDAAAA3AAAAA8AAAAAAAAAAAAA&#10;AAAAoQIAAGRycy9kb3ducmV2LnhtbFBLBQYAAAAABAAEAPkAAACRAwAAAAA=&#10;" strokeweight=".26mm">
                <v:stroke joinstyle="miter" endcap="square"/>
              </v:line>
              <v:line id="Line 47" o:spid="_x0000_s1503"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bZ+sIAAADcAAAADwAAAGRycy9kb3ducmV2LnhtbERPTWsCMRC9F/wPYYTealYFW7dGEUGw&#10;UEStIN6mm3GzupksSarbf98IBW/zeJ8zmbW2FlfyoXKsoN/LQBAXTldcKth/LV/eQISIrLF2TAp+&#10;KcBs2nmaYK7djbd03cVSpBAOOSowMTa5lKEwZDH0XEOcuJPzFmOCvpTa4y2F21oOsmwkLVacGgw2&#10;tDBUXHY/VgHNv1GuhxtnPtcL/3F41efjeazUc7edv4OI1MaH+N+90mn+YAT3Z9IFcv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bZ+sIAAADcAAAADwAAAAAAAAAAAAAA&#10;AAChAgAAZHJzL2Rvd25yZXYueG1sUEsFBgAAAAAEAAQA+QAAAJADAAAAAA==&#10;" strokeweight=".26mm">
                <v:stroke joinstyle="miter" endcap="square"/>
              </v:line>
            </v:group>
            <v:oval id="Oval 48" o:spid="_x0000_s1504"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yO0sMA&#10;AADcAAAADwAAAGRycy9kb3ducmV2LnhtbERP32vCMBB+H/g/hBv4pukqONcZpQiyub2oG+z1aG5N&#10;sbmUJLOdf70ZCHu7j+/nLdeDbcWZfGgcK3iYZiCIK6cbrhV8fmwnCxAhImtsHZOCXwqwXo3ullho&#10;1/OBzsdYixTCoUAFJsaukDJUhiyGqeuIE/ftvMWYoK+l9tincNvKPMvm0mLDqcFgRxtD1en4YxX4&#10;t1NmZwez+/J5/15uL/VT+bJXanw/lM8gIg3xX3xzv+o0P3+Ev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0yO0sMAAADcAAAADwAAAAAAAAAAAAAAAACYAgAAZHJzL2Rv&#10;d25yZXYueG1sUEsFBgAAAAAEAAQA9QAAAIgDAAAAAA==&#10;" strokeweight=".26mm">
              <v:stroke joinstyle="miter" endcap="square"/>
            </v:oval>
            <v:shape id="Text Box 49" o:spid="_x0000_s1505"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VEMQA&#10;AADcAAAADwAAAGRycy9kb3ducmV2LnhtbESPT2vDMAzF74N+B6NCL2N1VtgYWd0yBoWd9icb7Cpi&#10;JTGL5WC7ifvtp8NgN4n39N5P+2Pxo5opJhfYwO22AkXcBuu4N/D1ebp5AJUyssUxMBm4UILjYXW1&#10;x9qGhT9obnKvJIRTjQaGnKda69QO5DFtw0QsWheixyxr7LWNuEi4H/Wuqu61R8fSMOBEzwO1P83Z&#10;G8DX0/VdLI1/c9/VXM7du+vcYsxmXZ4eQWUq+d/8d/1iBX8ntPKMTKA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0FRDEAAAA3AAAAA8AAAAAAAAAAAAAAAAAmAIAAGRycy9k&#10;b3ducmV2LnhtbFBLBQYAAAAABAAEAPUAAACJAwAAAAA=&#10;" stroked="f" strokecolor="#3465a4">
              <v:stroke joinstyle="round"/>
              <v:textbox>
                <w:txbxContent>
                  <w:p w:rsidR="000850F8" w:rsidRDefault="000850F8" w:rsidP="00FD7C91">
                    <w:pPr>
                      <w:jc w:val="center"/>
                    </w:pPr>
                    <w:r>
                      <w:t>Mess Crew</w:t>
                    </w:r>
                  </w:p>
                </w:txbxContent>
              </v:textbox>
            </v:shape>
            <v:shape id="Text Box 50" o:spid="_x0000_s1506"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uCEcMA&#10;AADcAAAADwAAAGRycy9kb3ducmV2LnhtbERPTWvCQBC9F/wPywi9BN1EaKnRVUq0VOhJU3IesmOS&#10;NjsbsmtM/70rCL3N433OejuaVgzUu8aygmQegyAurW64UvCdf8zeQDiPrLG1TAr+yMF2M3laY6rt&#10;lY80nHwlQgi7FBXU3neplK6syaCb2444cGfbG/QB9pXUPV5DuGnlIo5fpcGGQ0ONHWU1lb+ni1Gw&#10;38mX4vKV+OEz12Zf7KLoJ4uUep6O7ysQnkb/L364DzrMXyzh/ky4QG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uCEcMAAADcAAAADwAAAAAAAAAAAAAAAACYAgAAZHJzL2Rv&#10;d25yZXYueG1sUEsFBgAAAAAEAAQA9QAAAIgDAAAAAA==&#10;" filled="f" stroked="f" strokecolor="#3465a4">
              <v:stroke joinstyle="round"/>
              <v:textbox>
                <w:txbxContent>
                  <w:p w:rsidR="000850F8" w:rsidRDefault="000850F8" w:rsidP="00FD7C91">
                    <w:pPr>
                      <w:jc w:val="center"/>
                    </w:pPr>
                    <w:r>
                      <w:t>Update Food Stock</w:t>
                    </w:r>
                  </w:p>
                </w:txbxContent>
              </v:textbox>
            </v:shape>
            <v:line id="Line 51" o:spid="_x0000_s1507"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pyyMYAAADcAAAADwAAAGRycy9kb3ducmV2LnhtbESPQWsCMRCF74X+hzCF3mq2Cm3dGkUE&#10;oYUirQribdxMN2s3kyVJdf33zqHQ2wzvzXvfTGa9b9WJYmoCG3gcFKCIq2Abrg1sN8uHF1ApI1ts&#10;A5OBCyWYTW9vJljacOYvOq1zrSSEU4kGXM5dqXWqHHlMg9ARi/Ydoscsa6y1jXiWcN/qYVE8aY8N&#10;S4PDjhaOqp/1rzdA8wPq1egzuI/VIr7vnu1xfxwbc3/Xz19BZerzv/nv+s0K/kjw5RmZQE+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qcsjGAAAA3AAAAA8AAAAAAAAA&#10;AAAAAAAAoQIAAGRycy9kb3ducmV2LnhtbFBLBQYAAAAABAAEAPkAAACU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p>
    <w:p w:rsidR="00FD7C91" w:rsidRPr="004512E1" w:rsidRDefault="00FD7C91" w:rsidP="001A0DFB">
      <w:pPr>
        <w:rPr>
          <w:sz w:val="24"/>
        </w:rPr>
      </w:pPr>
      <w:r w:rsidRPr="004512E1">
        <w:rPr>
          <w:b/>
          <w:sz w:val="24"/>
        </w:rPr>
        <w:t>Brief Description</w:t>
      </w:r>
    </w:p>
    <w:p w:rsidR="00FD7C91" w:rsidRPr="004512E1" w:rsidRDefault="00FD7C91" w:rsidP="001A0DFB">
      <w:pPr>
        <w:rPr>
          <w:sz w:val="24"/>
        </w:rPr>
      </w:pPr>
      <w:r w:rsidRPr="004512E1">
        <w:rPr>
          <w:sz w:val="24"/>
        </w:rPr>
        <w:t>The Mess Crew can update the information regarding the Food Stock.</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spacing w:line="360" w:lineRule="auto"/>
        <w:rPr>
          <w:sz w:val="24"/>
        </w:rPr>
      </w:pPr>
      <w:r w:rsidRPr="004512E1">
        <w:rPr>
          <w:sz w:val="24"/>
        </w:rPr>
        <w:t xml:space="preserve">Before this use case can be initiated, the </w:t>
      </w:r>
      <w:r w:rsidR="00382FFA">
        <w:rPr>
          <w:sz w:val="24"/>
        </w:rPr>
        <w:t>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The Mess Crew logs in and selects the Update Food Stock option.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The Mess Crew updates the current stock info.</w:t>
      </w:r>
    </w:p>
    <w:p w:rsidR="00FD7C91" w:rsidRPr="00382FFA"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The system stores the</w:t>
      </w:r>
      <w:r w:rsidR="00382FFA">
        <w:rPr>
          <w:rFonts w:ascii="Times New Roman" w:hAnsi="Times New Roman"/>
          <w:spacing w:val="-3"/>
          <w:sz w:val="24"/>
        </w:rPr>
        <w:t xml:space="preserve"> updated info to the database and the server.</w:t>
      </w:r>
    </w:p>
    <w:p w:rsidR="00FD7C91" w:rsidRPr="004512E1" w:rsidRDefault="00FD7C91" w:rsidP="001A0DFB">
      <w:pPr>
        <w:rPr>
          <w:sz w:val="24"/>
        </w:rPr>
      </w:pPr>
    </w:p>
    <w:p w:rsidR="00FD7C91" w:rsidRPr="005C20C1" w:rsidRDefault="00FD7C91" w:rsidP="005C20C1">
      <w:pPr>
        <w:pStyle w:val="Heading4"/>
        <w:rPr>
          <w:sz w:val="24"/>
        </w:rPr>
      </w:pPr>
      <w:r w:rsidRPr="005C20C1">
        <w:rPr>
          <w:sz w:val="24"/>
        </w:rPr>
        <w:t>Use case:  View Payments</w:t>
      </w:r>
      <w:r w:rsidRPr="005C20C1">
        <w:rPr>
          <w:sz w:val="24"/>
        </w:rPr>
        <w:fldChar w:fldCharType="begin"/>
      </w:r>
      <w:r w:rsidRPr="005C20C1">
        <w:rPr>
          <w:sz w:val="24"/>
        </w:rPr>
        <w:instrText xml:space="preserve"> XE "Author" </w:instrText>
      </w:r>
      <w:r w:rsidRPr="005C20C1">
        <w:rPr>
          <w:sz w:val="24"/>
        </w:rPr>
        <w:fldChar w:fldCharType="end"/>
      </w:r>
    </w:p>
    <w:p w:rsidR="00FD7C91" w:rsidRPr="004512E1" w:rsidRDefault="000850F8" w:rsidP="001A0DFB">
      <w:pPr>
        <w:rPr>
          <w:b/>
          <w:sz w:val="24"/>
        </w:rPr>
      </w:pPr>
      <w:r>
        <w:rPr>
          <w:sz w:val="22"/>
        </w:rPr>
        <w:pict>
          <v:group id="_x0000_s1508" style="position:absolute;margin-left:6.75pt;margin-top:36.05pt;width:267pt;height:92.2pt;z-index:13;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">
            <v:group id="Group 42" o:spid="_x0000_s1509"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oval id="Oval 43" o:spid="_x0000_s1510"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4eDMMA&#10;AADcAAAADwAAAGRycy9kb3ducmV2LnhtbERP32vCMBB+H/g/hBN8m+ksjNkZpQiizpfpBns9mltT&#10;bC4libbbX28GA9/u4/t5i9VgW3ElHxrHCp6mGQjiyumGawWfH5vHFxAhImtsHZOCHwqwWo4eFlho&#10;1/ORrqdYixTCoUAFJsaukDJUhiyGqeuIE/ftvMWYoK+l9tincNvKWZY9S4sNpwaDHa0NVefTxSrw&#10;b+fM5kez//Kz/lBufut5uX1XajIeylcQkYZ4F/+7dzrNz3P4eyZd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a4eDMMAAADcAAAADwAAAAAAAAAAAAAAAACYAgAAZHJzL2Rv&#10;d25yZXYueG1sUEsFBgAAAAAEAAQA9QAAAIgDAAAAAA==&#10;" strokeweight=".26mm">
                <v:stroke joinstyle="miter" endcap="square"/>
              </v:oval>
              <v:line id="Line 44" o:spid="_x0000_s1511"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9F0y8MAAADcAAAADwAAAGRycy9kb3ducmV2LnhtbERPTWsCMRC9F/ofwgjeNKsW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dMvDAAAA3AAAAA8AAAAAAAAAAAAA&#10;AAAAoQIAAGRycy9kb3ducmV2LnhtbFBLBQYAAAAABAAEAPkAAACRAwAAAAA=&#10;" strokeweight=".26mm">
                <v:stroke joinstyle="miter" endcap="square"/>
              </v:line>
              <v:line id="Line 45" o:spid="_x0000_s1512"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3RUMMAAADcAAAADwAAAGRycy9kb3ducmV2LnhtbERPTWsCMRC9F/ofwgjeNKtS226NIoKg&#10;UERtoXgbN9PN2s1kSaJu/30jCL3N433OZNbaWlzIh8qxgkE/A0FcOF1xqeDzY9l7AREissbaMSn4&#10;pQCz6ePDBHPtrryjyz6WIoVwyFGBibHJpQyFIYuh7xrixH07bzEm6EupPV5TuK3lMMvG0mLFqcFg&#10;QwtDxc/+bBXQ/IhyM9o6875Z+PXXsz4dTq9KdTvt/A1EpDb+i+/ulU7zR09weyZd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d0VDDAAAA3AAAAA8AAAAAAAAAAAAA&#10;AAAAoQIAAGRycy9kb3ducmV2LnhtbFBLBQYAAAAABAAEAPkAAACRAwAAAAA=&#10;" strokeweight=".26mm">
                <v:stroke joinstyle="miter" endcap="square"/>
              </v:line>
              <v:line id="Line 46" o:spid="_x0000_s1513"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8yffMMAAADcAAAADwAAAGRycy9kb3ducmV2LnhtbERPTWvCQBC9F/oflin0VjetIJJmI1pa&#10;6klpEvA6zY7ZYHY2ZLca/fWuUPA2j/c52WK0nTjS4FvHCl4nCQji2umWGwVV+fUyB+EDssbOMSk4&#10;k4dF/viQYardiX/oWIRGxBD2KSowIfSplL42ZNFPXE8cub0bLIYIh0bqAU8x3HbyLUlm0mLLscFg&#10;Tx+G6kPxZxUUye92rXfzVbUx5UWautp9Tz+Ven4al+8gAo3hLv53r3WcP53B7Zl4gcy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fMn3zDAAAA3AAAAA8AAAAAAAAAAAAA&#10;AAAAoQIAAGRycy9kb3ducmV2LnhtbFBLBQYAAAAABAAEAPkAAACRAwAAAAA=&#10;" strokeweight=".26mm">
                <v:stroke joinstyle="miter" endcap="square"/>
              </v:line>
              <v:line id="Line 47" o:spid="_x0000_s1514"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qvMMAAADcAAAADwAAAGRycy9kb3ducmV2LnhtbERPTWsCMRC9F/wPYYTeulkVtG6NIkKh&#10;hSLVCuJtuhk3q5vJkqS6/vumUPA2j/c5s0VnG3EhH2rHCgZZDoK4dLrmSsHu6/XpGUSIyBobx6Tg&#10;RgEW897DDAvtrryhyzZWIoVwKFCBibEtpAylIYshcy1x4o7OW4wJ+kpqj9cUbhs5zPOxtFhzajDY&#10;0spQed7+WAW0/Ea5Hn0687Fe+ff9RJ8Op6lSj/1u+QIiUhfv4n/3m07zRxP4eyZdIO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8D6rzDAAAA3AAAAA8AAAAAAAAAAAAA&#10;AAAAoQIAAGRycy9kb3ducmV2LnhtbFBLBQYAAAAABAAEAPkAAACRAwAAAAA=&#10;" strokeweight=".26mm">
                <v:stroke joinstyle="miter" endcap="square"/>
              </v:line>
            </v:group>
            <v:oval id="Oval 48" o:spid="_x0000_s1515"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qMfcYA&#10;AADcAAAADwAAAGRycy9kb3ducmV2LnhtbESPT2vDMAzF74N+B6PCbqvTFsaa1S2hULo/l7Ub7Cpi&#10;NQ6N5WB7TbZPPx0Gu0m8p/d+Wm9H36krxdQGNjCfFaCI62Bbbgx8vO/vHkCljGyxC0wGvinBdjO5&#10;WWNpw8BHup5yoySEU4kGXM59qXWqHXlMs9ATi3YO0WOWNTbaRhwk3Hd6URT32mPL0uCwp52j+nL6&#10;8gbiy6Xwy6N7/oyL4bXa/zSr6vBmzO10rB5BZRrzv/nv+skK/lJo5RmZ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wqMfcYAAADcAAAADwAAAAAAAAAAAAAAAACYAgAAZHJz&#10;L2Rvd25yZXYueG1sUEsFBgAAAAAEAAQA9QAAAIsDAAAAAA==&#10;" strokeweight=".26mm">
              <v:stroke joinstyle="miter" endcap="square"/>
            </v:oval>
            <v:shape id="Text Box 49" o:spid="_x0000_s1516"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EmVsIA&#10;AADcAAAADwAAAGRycy9kb3ducmV2LnhtbERPyWrDMBC9F/oPYgq9lERuSkviRAklEOipi1vIdbDG&#10;tog1MpJiq39fFQK5zeOts9kl24uRfDCOFTzOCxDEtdOGWwU/34fZEkSIyBp7x6TglwLstrc3Gyy1&#10;m/iLxiq2IodwKFFBF+NQShnqjiyGuRuIM9c4bzFm6FupPU453PZyURQv0qLh3NDhQPuO6lN1tgrw&#10;/fDw7FNlP8yxGNO5+TSNmZS6v0uvaxCRUryKL+43nec/reD/mXyB3P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ISZWwgAAANwAAAAPAAAAAAAAAAAAAAAAAJgCAABkcnMvZG93&#10;bnJldi54bWxQSwUGAAAAAAQABAD1AAAAhwMAAAAA&#10;" stroked="f" strokecolor="#3465a4">
              <v:stroke joinstyle="round"/>
              <v:textbox>
                <w:txbxContent>
                  <w:p w:rsidR="000850F8" w:rsidRDefault="000850F8" w:rsidP="00FD7C91">
                    <w:pPr>
                      <w:jc w:val="center"/>
                    </w:pPr>
                    <w:r>
                      <w:t>Mess Crew</w:t>
                    </w:r>
                  </w:p>
                </w:txbxContent>
              </v:textbox>
            </v:shape>
            <v:shape id="Text Box 50" o:spid="_x0000_s1517"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7OLMUA&#10;AADcAAAADwAAAGRycy9kb3ducmV2LnhtbESPQWvCQBCF70L/wzKFXkLdKFpK6iqiFgVPavE8ZKdJ&#10;2uxsyK4x/nvnIHib4b1575vZone16qgNlWcDo2EKijj3tuLCwM/p+/0TVIjIFmvPZOBGARbzl8EM&#10;M+uvfKDuGAslIRwyNFDG2GRah7wkh2HoG2LRfn3rMMraFtq2eJVwV+txmn5ohxVLQ4kNrUrK/48X&#10;Z2Cz1tPzZT+K3fZk3ea8TpK/VWLM22u//AIVqY9P8+N6ZwV/IvjyjEyg5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Hs4sxQAAANwAAAAPAAAAAAAAAAAAAAAAAJgCAABkcnMv&#10;ZG93bnJldi54bWxQSwUGAAAAAAQABAD1AAAAigMAAAAA&#10;" filled="f" stroked="f" strokecolor="#3465a4">
              <v:stroke joinstyle="round"/>
              <v:textbox>
                <w:txbxContent>
                  <w:p w:rsidR="000850F8" w:rsidRDefault="000850F8" w:rsidP="00FD7C91">
                    <w:pPr>
                      <w:jc w:val="center"/>
                    </w:pPr>
                    <w:r>
                      <w:t>View Payments</w:t>
                    </w:r>
                  </w:p>
                </w:txbxContent>
              </v:textbox>
            </v:shape>
            <v:line id="Line 51" o:spid="_x0000_s1518"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CkLsMAAADcAAAADwAAAGRycy9kb3ducmV2LnhtbERP22oCMRB9L/gPYYS+ada2aLsaRYRC&#10;C0W8FIpv42bcrN1MliTV9e+NIPRtDuc6k1lra3EiHyrHCgb9DARx4XTFpYLv7XvvFUSIyBprx6Tg&#10;QgFm087DBHPtzrym0yaWIoVwyFGBibHJpQyFIYuh7xrixB2ctxgT9KXUHs8p3NbyKcuG0mLFqcFg&#10;QwtDxe/mzyqg+R7l8nnlzNdy4T9/Rvq4O74p9dht52MQkdr4L767P3Sa/zKA2zPpAjm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gpC7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5C20C1" w:rsidRDefault="005C20C1" w:rsidP="001A0DFB">
      <w:pPr>
        <w:rPr>
          <w:b/>
          <w:sz w:val="24"/>
        </w:rPr>
      </w:pPr>
    </w:p>
    <w:p w:rsidR="00FD7C91" w:rsidRPr="004512E1" w:rsidRDefault="00FD7C91" w:rsidP="001A0DFB">
      <w:pPr>
        <w:rPr>
          <w:sz w:val="24"/>
        </w:rPr>
      </w:pPr>
      <w:r w:rsidRPr="004512E1">
        <w:rPr>
          <w:b/>
          <w:sz w:val="24"/>
        </w:rPr>
        <w:lastRenderedPageBreak/>
        <w:t>Brief Description</w:t>
      </w:r>
    </w:p>
    <w:p w:rsidR="00FD7C91" w:rsidRPr="004512E1" w:rsidRDefault="00FD7C91" w:rsidP="001A0DFB">
      <w:pPr>
        <w:rPr>
          <w:sz w:val="24"/>
        </w:rPr>
      </w:pPr>
      <w:r w:rsidRPr="004512E1">
        <w:rPr>
          <w:sz w:val="24"/>
        </w:rPr>
        <w:t>The Mess Crew views the details of their pending payments.</w:t>
      </w:r>
    </w:p>
    <w:p w:rsidR="00FD7C91" w:rsidRPr="004512E1" w:rsidRDefault="00FD7C91" w:rsidP="001A0DFB">
      <w:pPr>
        <w:rPr>
          <w:sz w:val="24"/>
        </w:rPr>
      </w:pPr>
    </w:p>
    <w:p w:rsidR="00FD7C91" w:rsidRPr="004512E1" w:rsidRDefault="00FD7C91" w:rsidP="001A0DFB">
      <w:pPr>
        <w:rPr>
          <w:sz w:val="24"/>
        </w:rPr>
      </w:pPr>
      <w:r w:rsidRPr="004512E1">
        <w:rPr>
          <w:b/>
          <w:sz w:val="24"/>
        </w:rPr>
        <w:t>Initial Step-By-Step Description</w:t>
      </w:r>
    </w:p>
    <w:p w:rsidR="00FD7C91" w:rsidRPr="004512E1" w:rsidRDefault="00FD7C91" w:rsidP="001A0DFB">
      <w:pPr>
        <w:rPr>
          <w:sz w:val="24"/>
        </w:rPr>
      </w:pPr>
      <w:r w:rsidRPr="004512E1">
        <w:rPr>
          <w:sz w:val="24"/>
        </w:rPr>
        <w:t>Before this use case can be initiated, the Mess Crew has already logged in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w:t>
      </w:r>
      <w:r w:rsidR="00382FFA">
        <w:rPr>
          <w:rFonts w:ascii="Times New Roman" w:hAnsi="Times New Roman"/>
          <w:spacing w:val="-3"/>
          <w:sz w:val="24"/>
        </w:rPr>
        <w:t xml:space="preserve">member </w:t>
      </w:r>
      <w:r w:rsidRPr="004512E1">
        <w:rPr>
          <w:rFonts w:ascii="Times New Roman" w:hAnsi="Times New Roman"/>
          <w:spacing w:val="-3"/>
          <w:sz w:val="24"/>
        </w:rPr>
        <w:t>logs in and selects the View Payments option.</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He</w:t>
      </w:r>
      <w:r w:rsidR="00382FFA">
        <w:rPr>
          <w:rFonts w:ascii="Times New Roman" w:hAnsi="Times New Roman"/>
          <w:spacing w:val="-3"/>
          <w:sz w:val="24"/>
        </w:rPr>
        <w:t>/she</w:t>
      </w:r>
      <w:r w:rsidRPr="004512E1">
        <w:rPr>
          <w:rFonts w:ascii="Times New Roman" w:hAnsi="Times New Roman"/>
          <w:spacing w:val="-3"/>
          <w:sz w:val="24"/>
        </w:rPr>
        <w:t xml:space="preserve"> selects the month for which to view Payments.</w:t>
      </w:r>
    </w:p>
    <w:p w:rsidR="00FD7C91" w:rsidRPr="004512E1" w:rsidRDefault="00FD7C91" w:rsidP="001A0DFB">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 xml:space="preserve">The System retrieves the requested information from the </w:t>
      </w:r>
      <w:r w:rsidR="00382FFA">
        <w:rPr>
          <w:rFonts w:ascii="Times New Roman" w:hAnsi="Times New Roman"/>
          <w:spacing w:val="-3"/>
          <w:sz w:val="24"/>
        </w:rPr>
        <w:t xml:space="preserve">server’s </w:t>
      </w:r>
      <w:r w:rsidRPr="004512E1">
        <w:rPr>
          <w:rFonts w:ascii="Times New Roman" w:hAnsi="Times New Roman"/>
          <w:spacing w:val="-3"/>
          <w:sz w:val="24"/>
        </w:rPr>
        <w:t>database and makes it available to him</w:t>
      </w:r>
      <w:r w:rsidR="00382FFA">
        <w:rPr>
          <w:rFonts w:ascii="Times New Roman" w:hAnsi="Times New Roman"/>
          <w:spacing w:val="-3"/>
          <w:sz w:val="24"/>
        </w:rPr>
        <w:t>/her</w:t>
      </w:r>
      <w:r w:rsidRPr="004512E1">
        <w:rPr>
          <w:rFonts w:ascii="Times New Roman" w:hAnsi="Times New Roman"/>
          <w:spacing w:val="-3"/>
          <w:sz w:val="24"/>
        </w:rPr>
        <w:t>.</w:t>
      </w:r>
    </w:p>
    <w:p w:rsidR="00FD7C91" w:rsidRPr="004512E1" w:rsidRDefault="00FD7C91" w:rsidP="001A0DFB">
      <w:pPr>
        <w:rPr>
          <w:sz w:val="24"/>
        </w:rPr>
      </w:pPr>
    </w:p>
    <w:p w:rsidR="00FD7C91" w:rsidRPr="00E378B6" w:rsidRDefault="00FD7C91" w:rsidP="00E378B6">
      <w:pPr>
        <w:pStyle w:val="Heading4"/>
        <w:rPr>
          <w:sz w:val="24"/>
        </w:rPr>
      </w:pPr>
      <w:r w:rsidRPr="00E378B6">
        <w:rPr>
          <w:sz w:val="24"/>
        </w:rPr>
        <w:t>Use case:  View Shifts</w:t>
      </w:r>
      <w:r w:rsidRPr="00E378B6">
        <w:rPr>
          <w:sz w:val="24"/>
        </w:rPr>
        <w:fldChar w:fldCharType="begin"/>
      </w:r>
      <w:r w:rsidRPr="00E378B6">
        <w:rPr>
          <w:sz w:val="24"/>
        </w:rPr>
        <w:instrText xml:space="preserve"> XE "Author" </w:instrText>
      </w:r>
      <w:r w:rsidRPr="00E378B6">
        <w:rPr>
          <w:sz w:val="24"/>
        </w:rPr>
        <w:fldChar w:fldCharType="end"/>
      </w:r>
    </w:p>
    <w:p w:rsidR="00FD7C91" w:rsidRPr="004512E1" w:rsidRDefault="000850F8" w:rsidP="001A0DFB">
      <w:pPr>
        <w:rPr>
          <w:b/>
          <w:sz w:val="24"/>
        </w:rPr>
      </w:pPr>
      <w:r>
        <w:rPr>
          <w:sz w:val="22"/>
        </w:rPr>
        <w:pict>
          <v:group id="_x0000_s1519" style="position:absolute;margin-left:6.75pt;margin-top:36.05pt;width:267pt;height:92.2pt;z-index:14;mso-wrap-distance-left:0;mso-wrap-distance-right:0" coordorigin="135,983" coordsize="5340,1844" o:gfxdata="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">
            <v:group id="Group 42" o:spid="_x0000_s1520" style="position:absolute;left:616;top:983;width:480;height:1243" coordorigin="616,983" coordsize="480,12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oval id="Oval 43" o:spid="_x0000_s1521" style="position:absolute;left:736;top:983;width:239;height:310;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1BcMA&#10;AADcAAAADwAAAGRycy9kb3ducmV2LnhtbERPS2sCMRC+F/ofwhR602xVit0aZRHE1l58FHodNtPN&#10;4mayJNHd+uuNIPQ2H99zZoveNuJMPtSOFbwMMxDEpdM1Vwq+D6vBFESIyBobx6TgjwIs5o8PM8y1&#10;63hH532sRArhkKMCE2ObSxlKQxbD0LXEift13mJM0FdSe+xSuG3kKMtepcWaU4PBlpaGyuP+ZBX4&#10;zTGz4535/PGj7qtYXaq3Yr1V6vmpL95BROrjv/ju/tBp/mQCt2fSBX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1BcMAAADcAAAADwAAAAAAAAAAAAAAAACYAgAAZHJzL2Rv&#10;d25yZXYueG1sUEsFBgAAAAAEAAQA9QAAAIgDAAAAAA==&#10;" strokeweight=".26mm">
                <v:stroke joinstyle="miter" endcap="square"/>
              </v:oval>
              <v:line id="Line 44" o:spid="_x0000_s1522" style="position:absolute;visibility:visible" from="856,1294" to="856,19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uiLcQAAADcAAAADwAAAGRycy9kb3ducmV2LnhtbERP30vDMBB+H/g/hBN829LpNmdtNsZA&#10;mCBDpzB8O5tb09pcShK3+t8bYbC3+/h+XrHsbSuO5EPtWMF4lIEgLp2uuVLw8f40nIMIEVlj65gU&#10;/FKA5eJqUGCu3Ynf6LiLlUghHHJUYGLscilDachiGLmOOHEH5y3GBH0ltcdTCretvM2ymbRYc2ow&#10;2NHaUPm9+7EKaPWFcnv36szLdu2f9/e6+WwelLq57lePICL18SI+uzc6zZ9M4f+ZdIFc/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m6ItxAAAANwAAAAPAAAAAAAAAAAA&#10;AAAAAKECAABkcnMvZG93bnJldi54bWxQSwUGAAAAAAQABAD5AAAAkgMAAAAA&#10;" strokeweight=".26mm">
                <v:stroke joinstyle="miter" endcap="square"/>
              </v:line>
              <v:line id="Line 45" o:spid="_x0000_s1523" style="position:absolute;visibility:visible" from="616,1449" to="1095,14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Ek8WsMAAADcAAAADwAAAGRycy9kb3ducmV2LnhtbERPTWsCMRC9F/ofwhR602ytWN0aRQRB&#10;oYhaQXqbbqabtZvJkkTd/nsjCL3N433OeNraWpzJh8qxgpduBoK4cLriUsH+c9EZgggRWWPtmBT8&#10;UYDp5PFhjLl2F97SeRdLkUI45KjAxNjkUobCkMXQdQ1x4n6ctxgT9KXUHi8p3Nayl2UDabHi1GCw&#10;obmh4nd3sgpo9o1y/bpx5mM996vDmz5+HUdKPT+1s3cQkdr4L767lzrN7w/g9ky6QE6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JPFrDAAAA3AAAAA8AAAAAAAAAAAAA&#10;AAAAoQIAAGRycy9kb3ducmV2LnhtbFBLBQYAAAAABAAEAPkAAACRAwAAAAA=&#10;" strokeweight=".26mm">
                <v:stroke joinstyle="miter" endcap="square"/>
              </v:line>
              <v:line id="Line 46" o:spid="_x0000_s1524" style="position:absolute;flip:x;visibility:visible" from="616,1916" to="85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ZJmsMAAADcAAAADwAAAGRycy9kb3ducmV2LnhtbERPTWvCQBC9C/0PyxS86aYqVlJXaUXR&#10;U8UY8DrNTrOh2dmQXTX213cLgrd5vM+ZLztbiwu1vnKs4GWYgCAunK64VJAfN4MZCB+QNdaOScGN&#10;PCwXT705ptpd+UCXLJQihrBPUYEJoUml9IUhi37oGuLIfbvWYoiwLaVu8RrDbS1HSTKVFiuODQYb&#10;WhkqfrKzVZAlX/udPs0+8k9z/JWmyE/b8Vqp/nP3/gYiUBce4rt7p+P8ySv8PxMvkI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CGSZrDAAAA3AAAAA8AAAAAAAAAAAAA&#10;AAAAoQIAAGRycy9kb3ducmV2LnhtbFBLBQYAAAAABAAEAPkAAACRAwAAAAA=&#10;" strokeweight=".26mm">
                <v:stroke joinstyle="miter" endcap="square"/>
              </v:line>
              <v:line id="Line 47" o:spid="_x0000_s1525" style="position:absolute;visibility:visible" from="856,1916" to="1095,2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oNs8YAAADcAAAADwAAAGRycy9kb3ducmV2LnhtbESPT2sCMRDF74V+hzCF3mq2f6i6GkWE&#10;QgtFWhXE27gZN2s3kyVJdfvtO4dCbzO8N+/9ZjrvfavOFFMT2MD9oABFXAXbcG1gu3m5G4FKGdli&#10;G5gM/FCC+ez6aoqlDRf+pPM610pCOJVowOXclVqnypHHNAgdsWjHED1mWWOtbcSLhPtWPxTFs/bY&#10;sDQ47GjpqPpaf3sDtDigXj1+BPe+Wsa33dCe9qexMbc3/WICKlOf/81/169W8J+EVp6RCfTs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aDbPGAAAA3AAAAA8AAAAAAAAA&#10;AAAAAAAAoQIAAGRycy9kb3ducmV2LnhtbFBLBQYAAAAABAAEAPkAAACUAwAAAAA=&#10;" strokeweight=".26mm">
                <v:stroke joinstyle="miter" endcap="square"/>
              </v:line>
            </v:group>
            <v:oval id="Oval 48" o:spid="_x0000_s1526" style="position:absolute;left:3031;top:1208;width:2444;height:959;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Bam8MA&#10;AADcAAAADwAAAGRycy9kb3ducmV2LnhtbERPS2sCMRC+F/wPYQRvNauWolujLILU2ouPQq/DZrpZ&#10;3EyWJHXX/vpGKPQ2H99zluveNuJKPtSOFUzGGQji0umaKwUf5+3jHESIyBobx6TgRgHWq8HDEnPt&#10;Oj7S9RQrkUI45KjAxNjmUobSkMUwdi1x4r6ctxgT9JXUHrsUbhs5zbJnabHm1GCwpY2h8nL6tgr8&#10;/pLZ2dG8ffpp915sf6pF8XpQajTsixcQkfr4L/5z73Sa/7SA+zPpAr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Bam8MAAADcAAAADwAAAAAAAAAAAAAAAACYAgAAZHJzL2Rv&#10;d25yZXYueG1sUEsFBgAAAAAEAAQA9QAAAIgDAAAAAA==&#10;" strokeweight=".26mm">
              <v:stroke joinstyle="miter" endcap="square"/>
            </v:oval>
            <v:shape id="Text Box 49" o:spid="_x0000_s1527" type="#_x0000_t202" style="position:absolute;left:135;top:2408;width:1424;height:4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qa8QA&#10;AADcAAAADwAAAGRycy9kb3ducmV2LnhtbESPT2vDMAzF74N+B6NCL2N1VugYWd0yBoWd9icb7Cpi&#10;JTGL5WC7ifftp8NgN4n39N5Ph1Pxo5opJhfYwO22AkXcBuu4N/D5cb65B5UyssUxMBn4oQSn4+rq&#10;gLUNC7/T3OReSQinGg0MOU+11qkdyGPaholYtC5Ej1nW2GsbcZFwP+pdVd1pj46lYcCJngZqv5uL&#10;N4Av5+t9LI1/dV/VXC7dm+vcYsxmXR4fQGUq+d/8d/1sBX8v+PKMTKCP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EamvEAAAA3AAAAA8AAAAAAAAAAAAAAAAAmAIAAGRycy9k&#10;b3ducmV2LnhtbFBLBQYAAAAABAAEAPUAAACJAwAAAAA=&#10;" stroked="f" strokecolor="#3465a4">
              <v:stroke joinstyle="round"/>
              <v:textbox>
                <w:txbxContent>
                  <w:p w:rsidR="000850F8" w:rsidRDefault="000850F8" w:rsidP="00FD7C91">
                    <w:pPr>
                      <w:jc w:val="center"/>
                    </w:pPr>
                    <w:r>
                      <w:t>Mess Crew</w:t>
                    </w:r>
                  </w:p>
                </w:txbxContent>
              </v:textbox>
            </v:shape>
            <v:shape id="Text Box 50" o:spid="_x0000_s1528" type="#_x0000_t202" style="position:absolute;left:3480;top:1275;width:1604;height:9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v9asMA&#10;AADcAAAADwAAAGRycy9kb3ducmV2LnhtbERPS2uDQBC+F/Iflgn0IslqwFJMNiHkQQs9NRbPgztR&#10;E3dW3I3af98tFHqbj+85m91kWjFQ7xrLCpJlDIK4tLrhSsFXfl68gnAeWWNrmRR8k4Pddva0wUzb&#10;kT9puPhKhBB2GSqove8yKV1Zk0G3tB1x4K62N+gD7CupexxDuGnlKo5fpMGGQ0ONHR1qKu+Xh1Fw&#10;Osq0eHwkfnjLtTkVxyi6HSKlnufTfg3C0+T/xX/udx3mpwn8PhMu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4v9asMAAADcAAAADwAAAAAAAAAAAAAAAACYAgAAZHJzL2Rv&#10;d25yZXYueG1sUEsFBgAAAAAEAAQA9QAAAIgDAAAAAA==&#10;" filled="f" stroked="f" strokecolor="#3465a4">
              <v:stroke joinstyle="round"/>
              <v:textbox>
                <w:txbxContent>
                  <w:p w:rsidR="000850F8" w:rsidRDefault="000850F8" w:rsidP="00FD7C91">
                    <w:pPr>
                      <w:jc w:val="center"/>
                    </w:pPr>
                    <w:r>
                      <w:t>View Shifts</w:t>
                    </w:r>
                  </w:p>
                </w:txbxContent>
              </v:textbox>
            </v:shape>
            <v:line id="Line 51" o:spid="_x0000_s1529" style="position:absolute;visibility:visible" from="1291,1718" to="3045,1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ushMMAAADcAAAADwAAAGRycy9kb3ducmV2LnhtbERPTWsCMRC9C/6HMIXearYWq65GEaHQ&#10;gkirgvQ23Yyb1c1kSVJd/70pFLzN433OdN7aWpzJh8qxgudeBoK4cLriUsFu+/Y0AhEissbaMSm4&#10;UoD5rNuZYq7dhb/ovImlSCEcclRgYmxyKUNhyGLouYY4cQfnLcYEfSm1x0sKt7XsZ9mrtFhxajDY&#10;0NJQcdr8WgW0+EG5fvl0ZrVe+o/9UB+/j2OlHh/axQREpDbexf/ud53mD/rw90y6QM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KrrITDAAAA3AAAAA8AAAAAAAAAAAAA&#10;AAAAoQIAAGRycy9kb3ducmV2LnhtbFBLBQYAAAAABAAEAPkAAACRAwAAAAA=&#10;" strokeweight=".26mm">
              <v:stroke joinstyle="miter" endcap="square"/>
            </v:line>
            <w10:wrap type="topAndBottom"/>
          </v:group>
        </w:pict>
      </w:r>
      <w:r w:rsidR="00FD7C91" w:rsidRPr="004512E1">
        <w:rPr>
          <w:b/>
          <w:sz w:val="24"/>
        </w:rPr>
        <w:t>Diagram:</w:t>
      </w:r>
    </w:p>
    <w:p w:rsidR="00FD7C91" w:rsidRPr="004512E1" w:rsidRDefault="00FD7C91" w:rsidP="001A0DFB">
      <w:pPr>
        <w:rPr>
          <w:b/>
          <w:sz w:val="24"/>
        </w:rPr>
      </w:pPr>
    </w:p>
    <w:p w:rsidR="00FD7C91" w:rsidRPr="004512E1" w:rsidRDefault="00FD7C91" w:rsidP="001A0DFB">
      <w:pPr>
        <w:rPr>
          <w:b/>
          <w:sz w:val="24"/>
        </w:rPr>
      </w:pPr>
      <w:r w:rsidRPr="004512E1">
        <w:rPr>
          <w:b/>
          <w:sz w:val="24"/>
        </w:rPr>
        <w:t>Brief Description</w:t>
      </w:r>
    </w:p>
    <w:p w:rsidR="00BE46A9" w:rsidRPr="004512E1" w:rsidRDefault="00BE46A9" w:rsidP="001A0DFB">
      <w:pPr>
        <w:rPr>
          <w:sz w:val="24"/>
        </w:rPr>
      </w:pPr>
    </w:p>
    <w:p w:rsidR="00FD7C91" w:rsidRPr="004512E1" w:rsidRDefault="00FD7C91" w:rsidP="001A0DFB">
      <w:pPr>
        <w:rPr>
          <w:sz w:val="24"/>
        </w:rPr>
      </w:pPr>
      <w:r w:rsidRPr="004512E1">
        <w:rPr>
          <w:sz w:val="24"/>
        </w:rPr>
        <w:t>The Mess Crew views the information regarding shifts of work.</w:t>
      </w:r>
    </w:p>
    <w:p w:rsidR="00FD7C91" w:rsidRPr="004512E1" w:rsidRDefault="00FD7C91" w:rsidP="001A0DFB">
      <w:pPr>
        <w:rPr>
          <w:sz w:val="24"/>
        </w:rPr>
      </w:pPr>
    </w:p>
    <w:p w:rsidR="00FD7C91" w:rsidRPr="004512E1" w:rsidRDefault="00FD7C91" w:rsidP="001A0DFB">
      <w:pPr>
        <w:rPr>
          <w:b/>
          <w:sz w:val="24"/>
        </w:rPr>
      </w:pPr>
      <w:r w:rsidRPr="004512E1">
        <w:rPr>
          <w:b/>
          <w:sz w:val="24"/>
        </w:rPr>
        <w:t>Initial Step-By-Step Description</w:t>
      </w:r>
    </w:p>
    <w:p w:rsidR="00BE46A9" w:rsidRPr="004512E1" w:rsidRDefault="00BE46A9" w:rsidP="001A0DFB">
      <w:pPr>
        <w:rPr>
          <w:sz w:val="24"/>
        </w:rPr>
      </w:pPr>
    </w:p>
    <w:p w:rsidR="00FD7C91" w:rsidRPr="004512E1" w:rsidRDefault="00FD7C91" w:rsidP="00E378B6">
      <w:pPr>
        <w:spacing w:line="360" w:lineRule="auto"/>
        <w:rPr>
          <w:sz w:val="24"/>
        </w:rPr>
      </w:pPr>
      <w:r w:rsidRPr="004512E1">
        <w:rPr>
          <w:sz w:val="24"/>
        </w:rPr>
        <w:t>Before this use case can be initiated, the Mess Crew has already logged in</w:t>
      </w:r>
    </w:p>
    <w:p w:rsidR="00FD7C91" w:rsidRPr="004512E1" w:rsidRDefault="00FD7C91" w:rsidP="00E378B6">
      <w:pPr>
        <w:spacing w:line="360" w:lineRule="auto"/>
        <w:rPr>
          <w:sz w:val="24"/>
        </w:rPr>
      </w:pPr>
    </w:p>
    <w:p w:rsidR="00FD7C91" w:rsidRPr="004512E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1.</w:t>
      </w:r>
      <w:r w:rsidR="00382FFA">
        <w:rPr>
          <w:rFonts w:ascii="Times New Roman" w:hAnsi="Times New Roman"/>
          <w:spacing w:val="-3"/>
          <w:sz w:val="24"/>
        </w:rPr>
        <w:t xml:space="preserve"> </w:t>
      </w:r>
      <w:r w:rsidRPr="004512E1">
        <w:rPr>
          <w:rFonts w:ascii="Times New Roman" w:hAnsi="Times New Roman"/>
          <w:spacing w:val="-3"/>
          <w:sz w:val="24"/>
        </w:rPr>
        <w:t xml:space="preserve">The </w:t>
      </w:r>
      <w:r w:rsidRPr="004512E1">
        <w:rPr>
          <w:rFonts w:ascii="Times New Roman" w:hAnsi="Times New Roman"/>
          <w:sz w:val="24"/>
        </w:rPr>
        <w:t>Mess Crew</w:t>
      </w:r>
      <w:r w:rsidRPr="004512E1">
        <w:rPr>
          <w:rFonts w:ascii="Times New Roman" w:hAnsi="Times New Roman"/>
          <w:spacing w:val="-3"/>
          <w:sz w:val="24"/>
        </w:rPr>
        <w:t xml:space="preserve"> logs in and selects the View Shifts option.</w:t>
      </w:r>
    </w:p>
    <w:p w:rsidR="00FD7C91" w:rsidRPr="004512E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2.</w:t>
      </w:r>
      <w:r w:rsidR="00382FFA">
        <w:rPr>
          <w:rFonts w:ascii="Times New Roman" w:hAnsi="Times New Roman"/>
          <w:spacing w:val="-3"/>
          <w:sz w:val="24"/>
        </w:rPr>
        <w:t xml:space="preserve"> </w:t>
      </w:r>
      <w:r w:rsidRPr="004512E1">
        <w:rPr>
          <w:rFonts w:ascii="Times New Roman" w:hAnsi="Times New Roman"/>
          <w:spacing w:val="-3"/>
          <w:sz w:val="24"/>
        </w:rPr>
        <w:t xml:space="preserve">The System provides the </w:t>
      </w:r>
      <w:r w:rsidRPr="004512E1">
        <w:rPr>
          <w:rFonts w:ascii="Times New Roman" w:hAnsi="Times New Roman"/>
          <w:sz w:val="24"/>
        </w:rPr>
        <w:t xml:space="preserve">Mess Crew with an option of </w:t>
      </w:r>
      <w:r w:rsidR="00382FFA">
        <w:rPr>
          <w:rFonts w:ascii="Times New Roman" w:hAnsi="Times New Roman"/>
          <w:sz w:val="24"/>
        </w:rPr>
        <w:t>the day for which he has to view his</w:t>
      </w:r>
      <w:r w:rsidRPr="004512E1">
        <w:rPr>
          <w:rFonts w:ascii="Times New Roman" w:hAnsi="Times New Roman"/>
          <w:sz w:val="24"/>
        </w:rPr>
        <w:t xml:space="preserve"> shifts</w:t>
      </w:r>
      <w:r w:rsidRPr="004512E1">
        <w:rPr>
          <w:rFonts w:ascii="Times New Roman" w:hAnsi="Times New Roman"/>
          <w:spacing w:val="-3"/>
          <w:sz w:val="24"/>
        </w:rPr>
        <w:t>.</w:t>
      </w:r>
    </w:p>
    <w:p w:rsidR="00FD7C91" w:rsidRDefault="00FD7C91" w:rsidP="00E378B6">
      <w:pPr>
        <w:pStyle w:val="ListParagraph"/>
        <w:suppressAutoHyphens/>
        <w:spacing w:after="0" w:line="360" w:lineRule="auto"/>
        <w:ind w:left="0"/>
        <w:rPr>
          <w:rFonts w:ascii="Times New Roman" w:hAnsi="Times New Roman"/>
          <w:spacing w:val="-3"/>
          <w:sz w:val="24"/>
        </w:rPr>
      </w:pPr>
      <w:r w:rsidRPr="004512E1">
        <w:rPr>
          <w:rFonts w:ascii="Times New Roman" w:hAnsi="Times New Roman"/>
          <w:spacing w:val="-3"/>
          <w:sz w:val="24"/>
        </w:rPr>
        <w:t>3.</w:t>
      </w:r>
      <w:r w:rsidR="00382FFA">
        <w:rPr>
          <w:rFonts w:ascii="Times New Roman" w:hAnsi="Times New Roman"/>
          <w:spacing w:val="-3"/>
          <w:sz w:val="24"/>
        </w:rPr>
        <w:t xml:space="preserve"> </w:t>
      </w:r>
      <w:r w:rsidRPr="004512E1">
        <w:rPr>
          <w:rFonts w:ascii="Times New Roman" w:hAnsi="Times New Roman"/>
          <w:spacing w:val="-3"/>
          <w:sz w:val="24"/>
        </w:rPr>
        <w:t xml:space="preserve">The System </w:t>
      </w:r>
      <w:r w:rsidR="00382FFA">
        <w:rPr>
          <w:rFonts w:ascii="Times New Roman" w:hAnsi="Times New Roman"/>
          <w:spacing w:val="-3"/>
          <w:sz w:val="24"/>
        </w:rPr>
        <w:t xml:space="preserve">fetches the details from the server and </w:t>
      </w:r>
      <w:r w:rsidRPr="004512E1">
        <w:rPr>
          <w:rFonts w:ascii="Times New Roman" w:hAnsi="Times New Roman"/>
          <w:spacing w:val="-3"/>
          <w:sz w:val="24"/>
        </w:rPr>
        <w:t>displays the</w:t>
      </w:r>
      <w:r w:rsidR="00382FFA">
        <w:rPr>
          <w:rFonts w:ascii="Times New Roman" w:hAnsi="Times New Roman"/>
          <w:spacing w:val="-3"/>
          <w:sz w:val="24"/>
        </w:rPr>
        <w:t>m</w:t>
      </w:r>
      <w:r w:rsidRPr="004512E1">
        <w:rPr>
          <w:rFonts w:ascii="Times New Roman" w:hAnsi="Times New Roman"/>
          <w:spacing w:val="-3"/>
          <w:sz w:val="24"/>
        </w:rPr>
        <w:t xml:space="preserve"> accordingly.</w:t>
      </w: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846365" w:rsidRDefault="00846365" w:rsidP="00E378B6">
      <w:pPr>
        <w:pStyle w:val="ListParagraph"/>
        <w:suppressAutoHyphens/>
        <w:spacing w:after="0" w:line="360" w:lineRule="auto"/>
        <w:ind w:left="0"/>
        <w:rPr>
          <w:rFonts w:ascii="Times New Roman" w:hAnsi="Times New Roman"/>
          <w:spacing w:val="-3"/>
          <w:sz w:val="24"/>
        </w:rPr>
      </w:pPr>
    </w:p>
    <w:p w:rsidR="00FD7C91" w:rsidRPr="00B250EC" w:rsidRDefault="00E378B6" w:rsidP="00B250EC">
      <w:pPr>
        <w:pStyle w:val="Heading3"/>
        <w:numPr>
          <w:ilvl w:val="0"/>
          <w:numId w:val="0"/>
        </w:numPr>
        <w:jc w:val="left"/>
        <w:rPr>
          <w:b/>
          <w:i/>
        </w:rPr>
      </w:pPr>
      <w:bookmarkStart w:id="44" w:name="_Toc402433532"/>
      <w:bookmarkStart w:id="45" w:name="_Toc402438079"/>
      <w:bookmarkStart w:id="46" w:name="_Toc402441377"/>
      <w:r w:rsidRPr="00B250EC">
        <w:rPr>
          <w:b/>
          <w:i/>
        </w:rPr>
        <w:lastRenderedPageBreak/>
        <w:t>2.2.3 Mess Administrator</w:t>
      </w:r>
      <w:bookmarkEnd w:id="44"/>
      <w:bookmarkEnd w:id="45"/>
      <w:bookmarkEnd w:id="46"/>
    </w:p>
    <w:p w:rsidR="006602A0" w:rsidRPr="004512E1" w:rsidRDefault="006602A0" w:rsidP="001A0DFB">
      <w:pPr>
        <w:rPr>
          <w:b/>
          <w:sz w:val="28"/>
        </w:rPr>
      </w:pPr>
      <w:r w:rsidRPr="004512E1">
        <w:rPr>
          <w:b/>
          <w:sz w:val="28"/>
        </w:rPr>
        <w:t>Mess Administrator Use Cases</w:t>
      </w:r>
    </w:p>
    <w:p w:rsidR="006602A0" w:rsidRPr="004512E1" w:rsidRDefault="006602A0" w:rsidP="001A0DFB">
      <w:pPr>
        <w:rPr>
          <w:b/>
          <w:sz w:val="28"/>
        </w:rPr>
      </w:pPr>
    </w:p>
    <w:p w:rsidR="006602A0" w:rsidRPr="009D4035" w:rsidRDefault="006602A0" w:rsidP="001A0DFB">
      <w:pPr>
        <w:rPr>
          <w:bCs/>
          <w:sz w:val="24"/>
        </w:rPr>
      </w:pPr>
      <w:r w:rsidRPr="004512E1">
        <w:tab/>
      </w:r>
      <w:r w:rsidRPr="009D4035">
        <w:rPr>
          <w:sz w:val="24"/>
        </w:rPr>
        <w:t xml:space="preserve">The Mess Admin has the following </w:t>
      </w:r>
      <w:r w:rsidRPr="009D4035">
        <w:rPr>
          <w:bCs/>
          <w:sz w:val="24"/>
        </w:rPr>
        <w:t>sets of use cases:</w:t>
      </w:r>
    </w:p>
    <w:p w:rsidR="006602A0" w:rsidRPr="009D4035" w:rsidRDefault="006602A0" w:rsidP="001A0DFB">
      <w:pPr>
        <w:rPr>
          <w:bCs/>
          <w:sz w:val="28"/>
        </w:rPr>
      </w:pPr>
    </w:p>
    <w:p w:rsidR="006602A0" w:rsidRPr="004512E1" w:rsidRDefault="000850F8" w:rsidP="001A0DFB">
      <w:pPr>
        <w:jc w:val="center"/>
        <w:rPr>
          <w:lang w:val="en-IN"/>
        </w:rPr>
      </w:pPr>
      <w:r>
        <w:rPr>
          <w:noProof/>
          <w:sz w:val="24"/>
          <w:lang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51.5pt;height:470.25pt;visibility:visible">
            <v:imagedata r:id="rId8" o:title=""/>
          </v:shape>
        </w:pict>
      </w:r>
    </w:p>
    <w:p w:rsidR="006602A0" w:rsidRPr="004512E1" w:rsidRDefault="006602A0" w:rsidP="001A0DFB"/>
    <w:p w:rsidR="006602A0" w:rsidRPr="004512E1" w:rsidRDefault="006602A0" w:rsidP="001A0DFB">
      <w:pPr>
        <w:rPr>
          <w:b/>
          <w:sz w:val="24"/>
          <w:u w:val="single"/>
        </w:rPr>
      </w:pPr>
    </w:p>
    <w:p w:rsidR="006602A0" w:rsidRPr="004512E1" w:rsidRDefault="006602A0" w:rsidP="001A0DFB">
      <w:pPr>
        <w:rPr>
          <w:b/>
          <w:sz w:val="24"/>
          <w:u w:val="single"/>
        </w:rPr>
      </w:pPr>
    </w:p>
    <w:p w:rsidR="006602A0" w:rsidRPr="004512E1" w:rsidRDefault="006602A0" w:rsidP="001A0DFB">
      <w:pPr>
        <w:rPr>
          <w:b/>
          <w:sz w:val="24"/>
          <w:u w:val="single"/>
        </w:rPr>
      </w:pPr>
    </w:p>
    <w:p w:rsidR="006602A0" w:rsidRPr="00E378B6" w:rsidRDefault="00B250EC" w:rsidP="00B250EC">
      <w:pPr>
        <w:pStyle w:val="Heading4"/>
        <w:numPr>
          <w:ilvl w:val="0"/>
          <w:numId w:val="0"/>
        </w:numPr>
        <w:rPr>
          <w:sz w:val="24"/>
        </w:rPr>
      </w:pPr>
      <w:r>
        <w:rPr>
          <w:sz w:val="24"/>
        </w:rPr>
        <w:br w:type="page"/>
      </w:r>
      <w:r w:rsidR="00E378B6" w:rsidRPr="00E378B6">
        <w:rPr>
          <w:sz w:val="24"/>
        </w:rPr>
        <w:lastRenderedPageBreak/>
        <w:t>Use Case: Mess Admin Login</w:t>
      </w:r>
    </w:p>
    <w:p w:rsidR="006602A0" w:rsidRPr="00E378B6" w:rsidRDefault="006602A0" w:rsidP="001A0DFB">
      <w:pPr>
        <w:rPr>
          <w:b/>
          <w:sz w:val="24"/>
        </w:rPr>
      </w:pPr>
      <w:r w:rsidRPr="00E378B6">
        <w:rPr>
          <w:b/>
          <w:sz w:val="24"/>
        </w:rPr>
        <w:t>Diagram:</w:t>
      </w:r>
    </w:p>
    <w:p w:rsidR="006602A0" w:rsidRPr="004512E1" w:rsidRDefault="000850F8" w:rsidP="001A0DFB">
      <w:pPr>
        <w:rPr>
          <w:noProof/>
          <w:lang w:eastAsia="en-IN"/>
        </w:rPr>
      </w:pPr>
      <w:r>
        <w:rPr>
          <w:noProof/>
          <w:lang w:eastAsia="en-IN"/>
        </w:rPr>
        <w:pict>
          <v:shape id="Picture 2" o:spid="_x0000_i1026" type="#_x0000_t75" style="width:330.75pt;height:149.25pt;visibility:visible">
            <v:imagedata r:id="rId9" o:title="Login"/>
          </v:shape>
        </w:pict>
      </w:r>
    </w:p>
    <w:p w:rsidR="006602A0" w:rsidRPr="004512E1" w:rsidRDefault="006602A0" w:rsidP="001A0DFB">
      <w:pPr>
        <w:rPr>
          <w:sz w:val="22"/>
        </w:rPr>
      </w:pPr>
    </w:p>
    <w:p w:rsidR="006602A0" w:rsidRPr="00E378B6" w:rsidRDefault="006602A0" w:rsidP="001A0DFB">
      <w:pPr>
        <w:rPr>
          <w:b/>
          <w:sz w:val="24"/>
        </w:rPr>
      </w:pPr>
      <w:r w:rsidRPr="00E378B6">
        <w:rPr>
          <w:b/>
          <w:sz w:val="24"/>
        </w:rPr>
        <w:t>Brief Description</w:t>
      </w:r>
    </w:p>
    <w:p w:rsidR="006602A0" w:rsidRPr="004512E1" w:rsidRDefault="006602A0" w:rsidP="001A0DFB">
      <w:pPr>
        <w:rPr>
          <w:b/>
          <w:sz w:val="24"/>
        </w:rPr>
      </w:pPr>
    </w:p>
    <w:p w:rsidR="006602A0" w:rsidRPr="004512E1" w:rsidRDefault="006602A0" w:rsidP="001A0DFB">
      <w:pPr>
        <w:rPr>
          <w:sz w:val="24"/>
          <w:szCs w:val="24"/>
        </w:rPr>
      </w:pPr>
      <w:r w:rsidRPr="004512E1">
        <w:rPr>
          <w:sz w:val="24"/>
          <w:szCs w:val="24"/>
        </w:rPr>
        <w:t xml:space="preserve">Mess Admin is a person who controls various </w:t>
      </w:r>
      <w:proofErr w:type="gramStart"/>
      <w:r w:rsidRPr="004512E1">
        <w:rPr>
          <w:sz w:val="24"/>
          <w:szCs w:val="24"/>
        </w:rPr>
        <w:t>activities(</w:t>
      </w:r>
      <w:proofErr w:type="gramEnd"/>
      <w:r w:rsidRPr="004512E1">
        <w:rPr>
          <w:sz w:val="24"/>
          <w:szCs w:val="24"/>
        </w:rPr>
        <w:t>as mentioned in the use cases diagram) of the mess. The Mess Admin attempts to login and identify himself from the mess terminal in order to access options available to him.</w:t>
      </w:r>
    </w:p>
    <w:p w:rsidR="006602A0" w:rsidRPr="004512E1" w:rsidRDefault="006602A0" w:rsidP="001A0DFB">
      <w:pPr>
        <w:rPr>
          <w:sz w:val="22"/>
        </w:rPr>
      </w:pPr>
    </w:p>
    <w:p w:rsidR="006602A0" w:rsidRPr="00E378B6" w:rsidRDefault="006602A0" w:rsidP="001A0DFB">
      <w:pPr>
        <w:rPr>
          <w:b/>
          <w:sz w:val="24"/>
        </w:rPr>
      </w:pPr>
      <w:r w:rsidRPr="00E378B6">
        <w:rPr>
          <w:b/>
          <w:sz w:val="24"/>
        </w:rPr>
        <w:t>Initial Step-by-Step Description</w:t>
      </w:r>
    </w:p>
    <w:p w:rsidR="006602A0" w:rsidRPr="004512E1" w:rsidRDefault="006602A0" w:rsidP="001A0DFB">
      <w:pPr>
        <w:rPr>
          <w:b/>
          <w:sz w:val="24"/>
        </w:rPr>
      </w:pPr>
    </w:p>
    <w:p w:rsidR="006602A0" w:rsidRPr="009D4035" w:rsidRDefault="006602A0" w:rsidP="00E378B6">
      <w:pPr>
        <w:spacing w:line="276" w:lineRule="auto"/>
        <w:ind w:left="720"/>
        <w:rPr>
          <w:sz w:val="24"/>
          <w:szCs w:val="24"/>
        </w:rPr>
      </w:pPr>
      <w:r w:rsidRPr="009D4035">
        <w:rPr>
          <w:sz w:val="24"/>
          <w:szCs w:val="24"/>
        </w:rPr>
        <w:t>This use case can be initiated from a dedicated ‘Mess Admin’ portal which is implemented in the software interface by a ‘Mess Admin’ button.</w:t>
      </w:r>
    </w:p>
    <w:p w:rsidR="006602A0" w:rsidRPr="009D4035" w:rsidRDefault="006602A0"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Mess Admin clicks on the ‘Mess Admin’ button</w:t>
      </w:r>
    </w:p>
    <w:p w:rsidR="006602A0" w:rsidRPr="009D4035" w:rsidRDefault="006602A0"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system requests for a username and password to authenticate.</w:t>
      </w:r>
    </w:p>
    <w:p w:rsidR="00802724" w:rsidRPr="009D4035" w:rsidRDefault="00802724" w:rsidP="00E378B6">
      <w:pPr>
        <w:pStyle w:val="ListParagraph"/>
        <w:numPr>
          <w:ilvl w:val="0"/>
          <w:numId w:val="8"/>
        </w:numPr>
        <w:spacing w:after="160"/>
        <w:rPr>
          <w:rFonts w:ascii="Times New Roman" w:hAnsi="Times New Roman"/>
          <w:sz w:val="24"/>
          <w:szCs w:val="24"/>
        </w:rPr>
      </w:pPr>
      <w:r w:rsidRPr="009D4035">
        <w:rPr>
          <w:rFonts w:ascii="Times New Roman" w:hAnsi="Times New Roman"/>
          <w:sz w:val="24"/>
          <w:szCs w:val="24"/>
        </w:rPr>
        <w:t>The authentication details entered by the Mess Admin are processed by the server.</w:t>
      </w:r>
    </w:p>
    <w:p w:rsidR="006602A0" w:rsidRPr="004512E1" w:rsidRDefault="00802724" w:rsidP="00E378B6">
      <w:pPr>
        <w:pStyle w:val="ListParagraph"/>
        <w:numPr>
          <w:ilvl w:val="0"/>
          <w:numId w:val="8"/>
        </w:numPr>
        <w:spacing w:after="160"/>
        <w:rPr>
          <w:rFonts w:ascii="Times New Roman" w:hAnsi="Times New Roman"/>
        </w:rPr>
      </w:pPr>
      <w:r w:rsidRPr="009D4035">
        <w:rPr>
          <w:rFonts w:ascii="Times New Roman" w:hAnsi="Times New Roman"/>
          <w:sz w:val="24"/>
          <w:szCs w:val="24"/>
        </w:rPr>
        <w:t xml:space="preserve">If successful, </w:t>
      </w:r>
      <w:r w:rsidR="009D4035">
        <w:rPr>
          <w:rFonts w:ascii="Times New Roman" w:hAnsi="Times New Roman"/>
          <w:sz w:val="24"/>
          <w:szCs w:val="24"/>
        </w:rPr>
        <w:t>a</w:t>
      </w:r>
      <w:r w:rsidR="006602A0" w:rsidRPr="009D4035">
        <w:rPr>
          <w:rFonts w:ascii="Times New Roman" w:hAnsi="Times New Roman"/>
          <w:sz w:val="24"/>
          <w:szCs w:val="24"/>
        </w:rPr>
        <w:t xml:space="preserve"> menu with options available to admin is displayed</w:t>
      </w:r>
      <w:r w:rsidR="006602A0" w:rsidRPr="004512E1">
        <w:rPr>
          <w:rFonts w:ascii="Times New Roman" w:hAnsi="Times New Roman"/>
        </w:rPr>
        <w:t>.</w:t>
      </w:r>
    </w:p>
    <w:p w:rsidR="006602A0" w:rsidRPr="00CB0666" w:rsidRDefault="00B250EC" w:rsidP="00CB0666">
      <w:pPr>
        <w:pStyle w:val="Heading4"/>
        <w:rPr>
          <w:sz w:val="24"/>
        </w:rPr>
      </w:pPr>
      <w:r>
        <w:rPr>
          <w:sz w:val="24"/>
        </w:rPr>
        <w:br w:type="page"/>
      </w:r>
      <w:r w:rsidR="006602A0" w:rsidRPr="00CB0666">
        <w:rPr>
          <w:sz w:val="24"/>
        </w:rPr>
        <w:lastRenderedPageBreak/>
        <w:t>U</w:t>
      </w:r>
      <w:r w:rsidR="00CB0666" w:rsidRPr="00CB0666">
        <w:rPr>
          <w:sz w:val="24"/>
        </w:rPr>
        <w:t>se Case: Menu&amp; Stock Management</w:t>
      </w:r>
    </w:p>
    <w:p w:rsidR="006602A0" w:rsidRPr="004512E1" w:rsidRDefault="006602A0" w:rsidP="001A0DFB">
      <w:pPr>
        <w:rPr>
          <w:sz w:val="24"/>
        </w:rPr>
      </w:pPr>
      <w:r w:rsidRPr="004512E1">
        <w:rPr>
          <w:b/>
          <w:sz w:val="24"/>
        </w:rPr>
        <w:t>Diagram:</w:t>
      </w:r>
    </w:p>
    <w:p w:rsidR="006602A0" w:rsidRPr="004512E1" w:rsidRDefault="000850F8" w:rsidP="001A0DFB">
      <w:pPr>
        <w:rPr>
          <w:sz w:val="24"/>
        </w:rPr>
      </w:pPr>
      <w:r>
        <w:rPr>
          <w:noProof/>
          <w:sz w:val="24"/>
          <w:lang w:eastAsia="en-IN"/>
        </w:rPr>
        <w:pict>
          <v:shape id="Picture 9" o:spid="_x0000_i1027" type="#_x0000_t75" style="width:385.5pt;height:186pt;visibility:visible">
            <v:imagedata r:id="rId10" o:title="Menu Management"/>
          </v:shape>
        </w:pict>
      </w:r>
    </w:p>
    <w:p w:rsidR="006602A0" w:rsidRPr="004512E1" w:rsidRDefault="006602A0" w:rsidP="001A0DFB">
      <w:pPr>
        <w:rPr>
          <w:b/>
          <w:sz w:val="24"/>
        </w:rPr>
      </w:pPr>
    </w:p>
    <w:p w:rsidR="006602A0" w:rsidRPr="00CB0666" w:rsidRDefault="006602A0" w:rsidP="001A0DFB">
      <w:pPr>
        <w:rPr>
          <w:b/>
          <w:sz w:val="24"/>
        </w:rPr>
      </w:pPr>
      <w:r w:rsidRPr="00CB0666">
        <w:rPr>
          <w:b/>
          <w:sz w:val="24"/>
        </w:rPr>
        <w:t>Brief Description</w:t>
      </w:r>
    </w:p>
    <w:p w:rsidR="00BE46A9" w:rsidRPr="004512E1" w:rsidRDefault="00BE46A9" w:rsidP="001A0DFB">
      <w:pPr>
        <w:rPr>
          <w:b/>
          <w:sz w:val="24"/>
        </w:rPr>
      </w:pPr>
    </w:p>
    <w:p w:rsidR="006602A0" w:rsidRPr="004512E1" w:rsidRDefault="006602A0" w:rsidP="001A0DFB">
      <w:pPr>
        <w:rPr>
          <w:sz w:val="24"/>
        </w:rPr>
      </w:pPr>
      <w:r w:rsidRPr="004512E1">
        <w:rPr>
          <w:sz w:val="24"/>
        </w:rPr>
        <w:t>After logging in, the Mess Admin has three options to adjust his menu according to stock available and manage the stock</w:t>
      </w:r>
    </w:p>
    <w:p w:rsidR="00BE46A9" w:rsidRPr="004512E1" w:rsidRDefault="00BE46A9" w:rsidP="001A0DFB">
      <w:pPr>
        <w:rPr>
          <w:sz w:val="22"/>
        </w:rPr>
      </w:pPr>
    </w:p>
    <w:p w:rsidR="006602A0" w:rsidRPr="00CB0666" w:rsidRDefault="006602A0" w:rsidP="001A0DFB">
      <w:pPr>
        <w:rPr>
          <w:b/>
          <w:sz w:val="24"/>
        </w:rPr>
      </w:pPr>
      <w:r w:rsidRPr="00CB0666">
        <w:rPr>
          <w:b/>
          <w:sz w:val="24"/>
        </w:rPr>
        <w:t>Initial Description</w:t>
      </w:r>
    </w:p>
    <w:p w:rsidR="006602A0" w:rsidRPr="009D4035" w:rsidRDefault="006602A0" w:rsidP="001A0DFB">
      <w:pPr>
        <w:spacing w:line="360" w:lineRule="auto"/>
        <w:rPr>
          <w:sz w:val="28"/>
        </w:rPr>
      </w:pPr>
      <w:r w:rsidRPr="009D4035">
        <w:rPr>
          <w:sz w:val="24"/>
        </w:rPr>
        <w:t>Initiating this use case requires the Mess Admin to authenticate himself by logging in.</w:t>
      </w:r>
    </w:p>
    <w:p w:rsidR="006602A0" w:rsidRPr="0048184A" w:rsidRDefault="006602A0" w:rsidP="001743E1">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The Mess Admin clicks on ‘Order Items’ to place order for the amount of stock that he needs. For that he needs to check the available stock at “Check food Stock” which the system displays.</w:t>
      </w:r>
    </w:p>
    <w:p w:rsidR="006602A0" w:rsidRPr="0048184A" w:rsidRDefault="006602A0" w:rsidP="001743E1">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He can also choose ‘Check food Stock’ to check stock at his convenience</w:t>
      </w:r>
      <w:r w:rsidR="004512E1" w:rsidRPr="0048184A">
        <w:rPr>
          <w:rFonts w:ascii="Times New Roman" w:hAnsi="Times New Roman"/>
          <w:sz w:val="24"/>
        </w:rPr>
        <w:t xml:space="preserve">, </w:t>
      </w:r>
      <w:r w:rsidRPr="0048184A">
        <w:rPr>
          <w:rFonts w:ascii="Times New Roman" w:hAnsi="Times New Roman"/>
          <w:sz w:val="24"/>
        </w:rPr>
        <w:t>which the system displays.</w:t>
      </w:r>
    </w:p>
    <w:p w:rsidR="00BE46A9" w:rsidRPr="00CB0666" w:rsidRDefault="006602A0" w:rsidP="001A0DFB">
      <w:pPr>
        <w:pStyle w:val="ListParagraph"/>
        <w:numPr>
          <w:ilvl w:val="0"/>
          <w:numId w:val="9"/>
        </w:numPr>
        <w:spacing w:after="160" w:line="360" w:lineRule="auto"/>
        <w:rPr>
          <w:rFonts w:ascii="Times New Roman" w:hAnsi="Times New Roman"/>
          <w:sz w:val="24"/>
        </w:rPr>
      </w:pPr>
      <w:r w:rsidRPr="0048184A">
        <w:rPr>
          <w:rFonts w:ascii="Times New Roman" w:hAnsi="Times New Roman"/>
          <w:sz w:val="24"/>
        </w:rPr>
        <w:t>The Mess Admin can select ‘Manage Menu’ to change the menu for certain day according food stock available.</w:t>
      </w:r>
    </w:p>
    <w:p w:rsidR="00BE46A9" w:rsidRPr="004512E1" w:rsidRDefault="00BE46A9" w:rsidP="001A0DFB"/>
    <w:p w:rsidR="006602A0" w:rsidRPr="00CB0666" w:rsidRDefault="00096EB1" w:rsidP="00CB0666">
      <w:pPr>
        <w:pStyle w:val="Heading4"/>
        <w:rPr>
          <w:sz w:val="24"/>
        </w:rPr>
      </w:pPr>
      <w:r>
        <w:rPr>
          <w:sz w:val="24"/>
        </w:rPr>
        <w:br w:type="page"/>
      </w:r>
      <w:r w:rsidR="00CB0666" w:rsidRPr="00CB0666">
        <w:rPr>
          <w:sz w:val="24"/>
        </w:rPr>
        <w:lastRenderedPageBreak/>
        <w:t>Use Case: Check Feedback</w:t>
      </w:r>
    </w:p>
    <w:p w:rsidR="006602A0" w:rsidRPr="004512E1" w:rsidRDefault="006602A0" w:rsidP="001A0DFB">
      <w:pPr>
        <w:rPr>
          <w:b/>
          <w:sz w:val="24"/>
        </w:rPr>
      </w:pPr>
      <w:r w:rsidRPr="004512E1">
        <w:rPr>
          <w:b/>
          <w:sz w:val="24"/>
        </w:rPr>
        <w:t>Diagram:</w:t>
      </w:r>
    </w:p>
    <w:p w:rsidR="006602A0" w:rsidRPr="004512E1" w:rsidRDefault="000850F8" w:rsidP="001A0DFB">
      <w:pPr>
        <w:rPr>
          <w:b/>
          <w:sz w:val="24"/>
        </w:rPr>
      </w:pPr>
      <w:r>
        <w:rPr>
          <w:b/>
          <w:noProof/>
          <w:sz w:val="24"/>
          <w:lang w:eastAsia="en-IN"/>
        </w:rPr>
        <w:pict>
          <v:shape id="Picture 10" o:spid="_x0000_i1028" type="#_x0000_t75" style="width:354pt;height:165.75pt;visibility:visible">
            <v:imagedata r:id="rId11" o:title="Feedback"/>
          </v:shape>
        </w:pict>
      </w:r>
    </w:p>
    <w:p w:rsidR="006602A0" w:rsidRPr="004512E1" w:rsidRDefault="006602A0" w:rsidP="001A0DFB">
      <w:pPr>
        <w:rPr>
          <w:b/>
          <w:sz w:val="24"/>
        </w:rPr>
      </w:pPr>
    </w:p>
    <w:p w:rsidR="006602A0" w:rsidRPr="004512E1" w:rsidRDefault="006602A0" w:rsidP="001A0DFB">
      <w:pPr>
        <w:rPr>
          <w:b/>
          <w:sz w:val="24"/>
        </w:rPr>
      </w:pPr>
      <w:r w:rsidRPr="004512E1">
        <w:rPr>
          <w:b/>
          <w:sz w:val="24"/>
        </w:rPr>
        <w:t>Brief Description</w:t>
      </w:r>
    </w:p>
    <w:p w:rsidR="0051042E" w:rsidRPr="004512E1" w:rsidRDefault="0051042E" w:rsidP="001A0DFB">
      <w:pPr>
        <w:rPr>
          <w:b/>
          <w:sz w:val="24"/>
        </w:rPr>
      </w:pPr>
    </w:p>
    <w:p w:rsidR="006602A0" w:rsidRPr="004512E1" w:rsidRDefault="006602A0" w:rsidP="001A0DFB">
      <w:pPr>
        <w:rPr>
          <w:sz w:val="24"/>
          <w:szCs w:val="24"/>
        </w:rPr>
      </w:pPr>
      <w:r w:rsidRPr="004512E1">
        <w:rPr>
          <w:sz w:val="24"/>
          <w:szCs w:val="24"/>
        </w:rPr>
        <w:t xml:space="preserve">The Mess Admin can check feedbacks from guests and students and </w:t>
      </w:r>
      <w:proofErr w:type="gramStart"/>
      <w:r w:rsidRPr="004512E1">
        <w:rPr>
          <w:sz w:val="24"/>
          <w:szCs w:val="24"/>
        </w:rPr>
        <w:t>manage(</w:t>
      </w:r>
      <w:proofErr w:type="gramEnd"/>
      <w:r w:rsidRPr="004512E1">
        <w:rPr>
          <w:sz w:val="24"/>
          <w:szCs w:val="24"/>
        </w:rPr>
        <w:t>add) entries to feedback database manually.</w:t>
      </w:r>
    </w:p>
    <w:p w:rsidR="0051042E" w:rsidRPr="004512E1" w:rsidRDefault="0051042E" w:rsidP="001A0DFB">
      <w:pPr>
        <w:rPr>
          <w:sz w:val="22"/>
        </w:rPr>
      </w:pPr>
    </w:p>
    <w:p w:rsidR="006602A0" w:rsidRPr="004512E1" w:rsidRDefault="006602A0" w:rsidP="001A0DFB">
      <w:pPr>
        <w:rPr>
          <w:b/>
          <w:sz w:val="24"/>
        </w:rPr>
      </w:pPr>
      <w:r w:rsidRPr="004512E1">
        <w:rPr>
          <w:b/>
          <w:sz w:val="24"/>
        </w:rPr>
        <w:t>Initial Description</w:t>
      </w:r>
    </w:p>
    <w:p w:rsidR="006602A0" w:rsidRPr="004512E1" w:rsidRDefault="006602A0" w:rsidP="001A0DFB">
      <w:pPr>
        <w:spacing w:line="360" w:lineRule="auto"/>
        <w:ind w:left="720"/>
        <w:rPr>
          <w:sz w:val="24"/>
          <w:szCs w:val="24"/>
        </w:rPr>
      </w:pPr>
      <w:r w:rsidRPr="004512E1">
        <w:rPr>
          <w:sz w:val="24"/>
          <w:szCs w:val="24"/>
        </w:rPr>
        <w:t>Initiating this use case requires the Mess Admin to authenticate himself by logging in.</w:t>
      </w:r>
    </w:p>
    <w:p w:rsidR="006602A0" w:rsidRPr="004512E1" w:rsidRDefault="006602A0" w:rsidP="001743E1">
      <w:pPr>
        <w:pStyle w:val="ListParagraph"/>
        <w:numPr>
          <w:ilvl w:val="0"/>
          <w:numId w:val="10"/>
        </w:numPr>
        <w:spacing w:after="160" w:line="360" w:lineRule="auto"/>
        <w:rPr>
          <w:rFonts w:ascii="Times New Roman" w:hAnsi="Times New Roman"/>
          <w:sz w:val="24"/>
        </w:rPr>
      </w:pPr>
      <w:r w:rsidRPr="004512E1">
        <w:rPr>
          <w:rFonts w:ascii="Times New Roman" w:hAnsi="Times New Roman"/>
        </w:rPr>
        <w:t xml:space="preserve">The Mess Admin clicks on ‘View </w:t>
      </w:r>
      <w:proofErr w:type="spellStart"/>
      <w:r w:rsidRPr="004512E1">
        <w:rPr>
          <w:rFonts w:ascii="Times New Roman" w:hAnsi="Times New Roman"/>
        </w:rPr>
        <w:t>Feedback’.</w:t>
      </w:r>
      <w:r w:rsidRPr="004512E1">
        <w:rPr>
          <w:rFonts w:ascii="Times New Roman" w:hAnsi="Times New Roman"/>
          <w:sz w:val="24"/>
        </w:rPr>
        <w:t>The</w:t>
      </w:r>
      <w:proofErr w:type="spellEnd"/>
      <w:r w:rsidRPr="004512E1">
        <w:rPr>
          <w:rFonts w:ascii="Times New Roman" w:hAnsi="Times New Roman"/>
          <w:sz w:val="24"/>
        </w:rPr>
        <w:t xml:space="preserve"> system presents the admin with all the feedback entries from the feedback database</w:t>
      </w:r>
      <w:r w:rsidR="00802724">
        <w:rPr>
          <w:rFonts w:ascii="Times New Roman" w:hAnsi="Times New Roman"/>
          <w:sz w:val="24"/>
        </w:rPr>
        <w:t>, stored at the server</w:t>
      </w:r>
      <w:r w:rsidRPr="004512E1">
        <w:rPr>
          <w:rFonts w:ascii="Times New Roman" w:hAnsi="Times New Roman"/>
          <w:sz w:val="24"/>
        </w:rPr>
        <w:t>.</w:t>
      </w:r>
    </w:p>
    <w:p w:rsidR="006602A0" w:rsidRPr="00CB0666" w:rsidRDefault="006602A0" w:rsidP="001A0DFB">
      <w:pPr>
        <w:pStyle w:val="ListParagraph"/>
        <w:numPr>
          <w:ilvl w:val="0"/>
          <w:numId w:val="10"/>
        </w:numPr>
        <w:spacing w:after="160" w:line="360" w:lineRule="auto"/>
        <w:rPr>
          <w:rFonts w:ascii="Times New Roman" w:hAnsi="Times New Roman"/>
          <w:sz w:val="24"/>
        </w:rPr>
      </w:pPr>
      <w:r w:rsidRPr="004512E1">
        <w:rPr>
          <w:rFonts w:ascii="Times New Roman" w:hAnsi="Times New Roman"/>
        </w:rPr>
        <w:t xml:space="preserve">The Mess Admin clicks on ‘Manage Feedback’. </w:t>
      </w:r>
      <w:r w:rsidRPr="004512E1">
        <w:rPr>
          <w:rFonts w:ascii="Times New Roman" w:hAnsi="Times New Roman"/>
          <w:sz w:val="24"/>
        </w:rPr>
        <w:t xml:space="preserve">He can directly access the database </w:t>
      </w:r>
      <w:r w:rsidR="00802724">
        <w:rPr>
          <w:rFonts w:ascii="Times New Roman" w:hAnsi="Times New Roman"/>
          <w:sz w:val="24"/>
        </w:rPr>
        <w:t xml:space="preserve">from the server </w:t>
      </w:r>
      <w:r w:rsidRPr="004512E1">
        <w:rPr>
          <w:rFonts w:ascii="Times New Roman" w:hAnsi="Times New Roman"/>
          <w:sz w:val="24"/>
        </w:rPr>
        <w:t>and add or delete entries.</w:t>
      </w:r>
    </w:p>
    <w:p w:rsidR="006602A0" w:rsidRPr="004512E1" w:rsidRDefault="006602A0" w:rsidP="00CB0666">
      <w:pPr>
        <w:pStyle w:val="Heading4"/>
      </w:pPr>
      <w:r w:rsidRPr="00CB0666">
        <w:rPr>
          <w:sz w:val="24"/>
        </w:rPr>
        <w:t xml:space="preserve">Use </w:t>
      </w:r>
      <w:r w:rsidR="00CB0666" w:rsidRPr="00CB0666">
        <w:rPr>
          <w:sz w:val="24"/>
        </w:rPr>
        <w:t>Case: Manage Bills and Payments</w:t>
      </w:r>
    </w:p>
    <w:p w:rsidR="006602A0" w:rsidRPr="004512E1" w:rsidRDefault="006602A0" w:rsidP="001A0DFB">
      <w:pPr>
        <w:rPr>
          <w:b/>
          <w:sz w:val="24"/>
        </w:rPr>
      </w:pPr>
      <w:r w:rsidRPr="004512E1">
        <w:rPr>
          <w:b/>
          <w:sz w:val="24"/>
        </w:rPr>
        <w:t>Diagram:</w:t>
      </w:r>
    </w:p>
    <w:p w:rsidR="006602A0" w:rsidRPr="004512E1" w:rsidRDefault="000850F8" w:rsidP="001A0DFB">
      <w:pPr>
        <w:rPr>
          <w:sz w:val="24"/>
        </w:rPr>
      </w:pPr>
      <w:r>
        <w:rPr>
          <w:noProof/>
          <w:sz w:val="24"/>
          <w:lang w:eastAsia="en-IN"/>
        </w:rPr>
        <w:pict>
          <v:shape id="Picture 12" o:spid="_x0000_i1029" type="#_x0000_t75" style="width:324.75pt;height:137.25pt;visibility:visible">
            <v:imagedata r:id="rId12" o:title="Bills and Payment"/>
          </v:shape>
        </w:pict>
      </w:r>
    </w:p>
    <w:p w:rsidR="006602A0" w:rsidRPr="004512E1" w:rsidRDefault="006602A0" w:rsidP="001A0DFB">
      <w:pPr>
        <w:rPr>
          <w:sz w:val="24"/>
        </w:rPr>
      </w:pPr>
    </w:p>
    <w:p w:rsidR="006602A0" w:rsidRPr="004512E1" w:rsidRDefault="006602A0" w:rsidP="001A0DFB">
      <w:pPr>
        <w:rPr>
          <w:sz w:val="24"/>
        </w:rPr>
      </w:pPr>
    </w:p>
    <w:p w:rsidR="00096EB1" w:rsidRDefault="00096EB1" w:rsidP="001A0DFB">
      <w:pPr>
        <w:rPr>
          <w:b/>
          <w:sz w:val="24"/>
        </w:rPr>
      </w:pPr>
    </w:p>
    <w:p w:rsidR="00096EB1" w:rsidRDefault="00096EB1" w:rsidP="001A0DFB">
      <w:pPr>
        <w:rPr>
          <w:b/>
          <w:sz w:val="24"/>
        </w:rPr>
      </w:pPr>
    </w:p>
    <w:p w:rsidR="006602A0" w:rsidRPr="004512E1" w:rsidRDefault="00096EB1" w:rsidP="001A0DFB">
      <w:pPr>
        <w:rPr>
          <w:b/>
          <w:sz w:val="24"/>
        </w:rPr>
      </w:pPr>
      <w:r>
        <w:rPr>
          <w:b/>
          <w:sz w:val="24"/>
        </w:rPr>
        <w:lastRenderedPageBreak/>
        <w:t>Brief Description</w:t>
      </w:r>
    </w:p>
    <w:p w:rsidR="006602A0" w:rsidRPr="004512E1" w:rsidRDefault="006602A0" w:rsidP="001A0DFB">
      <w:pPr>
        <w:rPr>
          <w:sz w:val="24"/>
          <w:szCs w:val="24"/>
        </w:rPr>
      </w:pPr>
      <w:r w:rsidRPr="004512E1">
        <w:rPr>
          <w:sz w:val="24"/>
          <w:szCs w:val="24"/>
        </w:rPr>
        <w:t>The Mess Admin updates the Payment &amp; Billing database for students, guests and Mess workers to view.</w:t>
      </w:r>
    </w:p>
    <w:p w:rsidR="006602A0" w:rsidRPr="004512E1" w:rsidRDefault="006602A0" w:rsidP="001A0DFB">
      <w:pPr>
        <w:rPr>
          <w:sz w:val="22"/>
        </w:rPr>
      </w:pPr>
    </w:p>
    <w:p w:rsidR="006602A0" w:rsidRPr="004512E1" w:rsidRDefault="006602A0" w:rsidP="001A0DFB">
      <w:pPr>
        <w:rPr>
          <w:b/>
          <w:sz w:val="24"/>
        </w:rPr>
      </w:pPr>
      <w:r w:rsidRPr="004512E1">
        <w:rPr>
          <w:b/>
          <w:sz w:val="24"/>
        </w:rPr>
        <w:t>Initial Description</w:t>
      </w:r>
    </w:p>
    <w:p w:rsidR="006602A0" w:rsidRPr="004512E1" w:rsidRDefault="006602A0" w:rsidP="001A0DFB">
      <w:pPr>
        <w:rPr>
          <w:b/>
          <w:sz w:val="24"/>
          <w:szCs w:val="24"/>
        </w:rPr>
      </w:pPr>
    </w:p>
    <w:p w:rsidR="006602A0" w:rsidRPr="004512E1" w:rsidRDefault="006602A0" w:rsidP="001A0DFB">
      <w:pPr>
        <w:spacing w:line="360" w:lineRule="auto"/>
        <w:ind w:left="720"/>
        <w:rPr>
          <w:sz w:val="24"/>
          <w:szCs w:val="24"/>
        </w:rPr>
      </w:pPr>
      <w:r w:rsidRPr="004512E1">
        <w:rPr>
          <w:sz w:val="24"/>
          <w:szCs w:val="24"/>
        </w:rPr>
        <w:t>Initiating this use case requires the Mess Admin to authenticate himself by logging in.</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The Guest clicks on ‘Manage Bills and Payments’.</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He searches the student or guests who has an outstanding payment or the worker who has to receive salary.</w:t>
      </w:r>
    </w:p>
    <w:p w:rsidR="006602A0" w:rsidRPr="004512E1" w:rsidRDefault="006602A0" w:rsidP="001743E1">
      <w:pPr>
        <w:pStyle w:val="ListParagraph"/>
        <w:numPr>
          <w:ilvl w:val="0"/>
          <w:numId w:val="12"/>
        </w:numPr>
        <w:spacing w:after="160" w:line="360" w:lineRule="auto"/>
        <w:rPr>
          <w:rFonts w:ascii="Times New Roman" w:hAnsi="Times New Roman"/>
        </w:rPr>
      </w:pPr>
      <w:r w:rsidRPr="004512E1">
        <w:rPr>
          <w:rFonts w:ascii="Times New Roman" w:hAnsi="Times New Roman"/>
        </w:rPr>
        <w:t>He updates their respective profiles (objects) with latest credit or debit to them.</w:t>
      </w:r>
    </w:p>
    <w:p w:rsidR="00CB0666" w:rsidRPr="00B250EC" w:rsidRDefault="006602A0" w:rsidP="00B250EC">
      <w:pPr>
        <w:pStyle w:val="ListParagraph"/>
        <w:numPr>
          <w:ilvl w:val="0"/>
          <w:numId w:val="12"/>
        </w:numPr>
        <w:spacing w:after="160" w:line="360" w:lineRule="auto"/>
        <w:rPr>
          <w:rFonts w:ascii="Times New Roman" w:hAnsi="Times New Roman"/>
        </w:rPr>
      </w:pPr>
      <w:r w:rsidRPr="004512E1">
        <w:rPr>
          <w:rFonts w:ascii="Times New Roman" w:hAnsi="Times New Roman"/>
        </w:rPr>
        <w:t xml:space="preserve"> The system records these updates and the worker, guests or student can view it when they log in.</w:t>
      </w:r>
    </w:p>
    <w:p w:rsidR="006602A0" w:rsidRPr="00CB0666" w:rsidRDefault="006602A0" w:rsidP="00CB0666">
      <w:pPr>
        <w:pStyle w:val="Heading4"/>
        <w:rPr>
          <w:sz w:val="24"/>
        </w:rPr>
      </w:pPr>
      <w:r w:rsidRPr="00CB0666">
        <w:rPr>
          <w:sz w:val="22"/>
        </w:rPr>
        <w:t>Us</w:t>
      </w:r>
      <w:r w:rsidRPr="00CB0666">
        <w:rPr>
          <w:sz w:val="24"/>
        </w:rPr>
        <w:t>e Case: Crew Management</w:t>
      </w:r>
    </w:p>
    <w:p w:rsidR="006602A0" w:rsidRPr="004512E1" w:rsidRDefault="006602A0" w:rsidP="001A0DFB">
      <w:pPr>
        <w:rPr>
          <w:b/>
          <w:sz w:val="24"/>
        </w:rPr>
      </w:pPr>
      <w:r w:rsidRPr="004512E1">
        <w:rPr>
          <w:b/>
          <w:sz w:val="24"/>
        </w:rPr>
        <w:t>Diagram:</w:t>
      </w:r>
    </w:p>
    <w:p w:rsidR="006602A0" w:rsidRPr="004512E1" w:rsidRDefault="000850F8" w:rsidP="001A0DFB">
      <w:pPr>
        <w:rPr>
          <w:noProof/>
          <w:sz w:val="24"/>
          <w:lang w:eastAsia="en-IN"/>
        </w:rPr>
      </w:pPr>
      <w:r>
        <w:rPr>
          <w:noProof/>
          <w:sz w:val="24"/>
          <w:lang w:eastAsia="en-IN"/>
        </w:rPr>
        <w:pict>
          <v:shape id="Picture 16" o:spid="_x0000_i1030" type="#_x0000_t75" style="width:397.5pt;height:166.5pt;visibility:visible">
            <v:imagedata r:id="rId13" o:title="Crew Management"/>
          </v:shape>
        </w:pict>
      </w:r>
    </w:p>
    <w:p w:rsidR="006602A0" w:rsidRPr="004512E1" w:rsidRDefault="006602A0" w:rsidP="001A0DFB">
      <w:pPr>
        <w:rPr>
          <w:sz w:val="24"/>
        </w:rPr>
      </w:pPr>
    </w:p>
    <w:p w:rsidR="00096EB1" w:rsidRDefault="00096EB1" w:rsidP="001A0DFB">
      <w:pPr>
        <w:rPr>
          <w:b/>
          <w:sz w:val="24"/>
        </w:rPr>
      </w:pPr>
    </w:p>
    <w:p w:rsidR="006602A0" w:rsidRPr="004512E1" w:rsidRDefault="006602A0" w:rsidP="001A0DFB">
      <w:pPr>
        <w:rPr>
          <w:b/>
          <w:sz w:val="24"/>
        </w:rPr>
      </w:pPr>
      <w:r w:rsidRPr="004512E1">
        <w:rPr>
          <w:b/>
          <w:sz w:val="24"/>
        </w:rPr>
        <w:t>Brief Description</w:t>
      </w:r>
    </w:p>
    <w:p w:rsidR="006602A0" w:rsidRPr="004512E1" w:rsidRDefault="006602A0" w:rsidP="001A0DFB">
      <w:pPr>
        <w:rPr>
          <w:b/>
          <w:sz w:val="24"/>
        </w:rPr>
      </w:pPr>
    </w:p>
    <w:p w:rsidR="006602A0" w:rsidRPr="004512E1" w:rsidRDefault="006602A0" w:rsidP="001A0DFB">
      <w:pPr>
        <w:rPr>
          <w:sz w:val="24"/>
          <w:szCs w:val="24"/>
        </w:rPr>
      </w:pPr>
      <w:r w:rsidRPr="004512E1">
        <w:rPr>
          <w:sz w:val="24"/>
          <w:szCs w:val="24"/>
        </w:rPr>
        <w:t>The Mess Admin can manage the shifts of the mess workers, add new employees and see there leave requests.</w:t>
      </w:r>
    </w:p>
    <w:p w:rsidR="0048184A" w:rsidRDefault="0048184A" w:rsidP="001A0DFB">
      <w:pPr>
        <w:rPr>
          <w:b/>
          <w:sz w:val="24"/>
        </w:rPr>
      </w:pPr>
    </w:p>
    <w:p w:rsidR="006602A0" w:rsidRPr="004512E1" w:rsidRDefault="006602A0" w:rsidP="001A0DFB">
      <w:pPr>
        <w:rPr>
          <w:b/>
          <w:sz w:val="24"/>
        </w:rPr>
      </w:pPr>
      <w:r w:rsidRPr="004512E1">
        <w:rPr>
          <w:b/>
          <w:sz w:val="24"/>
        </w:rPr>
        <w:t>Initial Description</w:t>
      </w:r>
    </w:p>
    <w:p w:rsidR="006602A0" w:rsidRPr="004512E1" w:rsidRDefault="006602A0" w:rsidP="001A0DFB">
      <w:pPr>
        <w:rPr>
          <w:b/>
          <w:sz w:val="24"/>
        </w:rPr>
      </w:pPr>
    </w:p>
    <w:p w:rsidR="006602A0" w:rsidRPr="00802724" w:rsidRDefault="006602A0" w:rsidP="001A0DFB">
      <w:pPr>
        <w:spacing w:line="360" w:lineRule="auto"/>
        <w:rPr>
          <w:sz w:val="24"/>
        </w:rPr>
      </w:pPr>
      <w:r w:rsidRPr="00802724">
        <w:rPr>
          <w:sz w:val="24"/>
        </w:rPr>
        <w:t>Initiating this use case requires the Mess Admin to authenticate himself by logging in.</w:t>
      </w:r>
    </w:p>
    <w:p w:rsidR="006602A0" w:rsidRPr="004512E1" w:rsidRDefault="006602A0" w:rsidP="001743E1">
      <w:pPr>
        <w:pStyle w:val="ListParagraph"/>
        <w:numPr>
          <w:ilvl w:val="0"/>
          <w:numId w:val="13"/>
        </w:numPr>
        <w:spacing w:after="160" w:line="360" w:lineRule="auto"/>
        <w:rPr>
          <w:rFonts w:ascii="Times New Roman" w:hAnsi="Times New Roman"/>
        </w:rPr>
      </w:pPr>
      <w:r w:rsidRPr="004512E1">
        <w:rPr>
          <w:rFonts w:ascii="Times New Roman" w:hAnsi="Times New Roman"/>
        </w:rPr>
        <w:t>The Guest clicks on ‘Crew Database’. He has the options to add a new employee and to see worker leave application.</w:t>
      </w:r>
    </w:p>
    <w:p w:rsidR="006602A0" w:rsidRPr="00CB0666" w:rsidRDefault="006602A0" w:rsidP="001A0DFB">
      <w:pPr>
        <w:pStyle w:val="ListParagraph"/>
        <w:numPr>
          <w:ilvl w:val="0"/>
          <w:numId w:val="13"/>
        </w:numPr>
        <w:spacing w:after="160" w:line="360" w:lineRule="auto"/>
        <w:rPr>
          <w:rFonts w:ascii="Times New Roman" w:hAnsi="Times New Roman"/>
        </w:rPr>
      </w:pPr>
      <w:r w:rsidRPr="004512E1">
        <w:rPr>
          <w:rFonts w:ascii="Times New Roman" w:hAnsi="Times New Roman"/>
        </w:rPr>
        <w:lastRenderedPageBreak/>
        <w:t>The Guest clicks on ‘Manage Shift’. He can change the worker’s shift which the worker can see when he choose ‘View Shift” option. He can determine how to manage these shifts by checking which workers are on leave and w</w:t>
      </w:r>
      <w:r w:rsidR="00CB0666">
        <w:rPr>
          <w:rFonts w:ascii="Times New Roman" w:hAnsi="Times New Roman"/>
        </w:rPr>
        <w:t>ho are not from ‘Crew Database’</w:t>
      </w:r>
    </w:p>
    <w:p w:rsidR="006602A0" w:rsidRPr="00CB0666" w:rsidRDefault="006602A0" w:rsidP="00CB0666">
      <w:pPr>
        <w:pStyle w:val="Heading4"/>
        <w:rPr>
          <w:sz w:val="24"/>
        </w:rPr>
      </w:pPr>
      <w:r w:rsidRPr="00CB0666">
        <w:rPr>
          <w:sz w:val="24"/>
        </w:rPr>
        <w:t>U</w:t>
      </w:r>
      <w:r w:rsidR="00CB0666" w:rsidRPr="00CB0666">
        <w:rPr>
          <w:sz w:val="24"/>
        </w:rPr>
        <w:t>se Case: Student Details</w:t>
      </w:r>
    </w:p>
    <w:p w:rsidR="006602A0" w:rsidRPr="004512E1" w:rsidRDefault="006602A0" w:rsidP="001A0DFB">
      <w:pPr>
        <w:rPr>
          <w:b/>
          <w:sz w:val="24"/>
        </w:rPr>
      </w:pPr>
      <w:r w:rsidRPr="004512E1">
        <w:rPr>
          <w:b/>
          <w:sz w:val="24"/>
        </w:rPr>
        <w:t>Diagram:</w:t>
      </w:r>
    </w:p>
    <w:p w:rsidR="006602A0" w:rsidRPr="004512E1" w:rsidRDefault="000850F8" w:rsidP="001A0DFB">
      <w:pPr>
        <w:rPr>
          <w:sz w:val="24"/>
        </w:rPr>
      </w:pPr>
      <w:r>
        <w:rPr>
          <w:noProof/>
          <w:sz w:val="24"/>
          <w:lang w:eastAsia="en-IN"/>
        </w:rPr>
        <w:pict>
          <v:shape id="Picture 18" o:spid="_x0000_i1031" type="#_x0000_t75" style="width:323.25pt;height:143.25pt;visibility:visible">
            <v:imagedata r:id="rId14" o:title="Student Information"/>
          </v:shape>
        </w:pict>
      </w:r>
    </w:p>
    <w:p w:rsidR="006602A0" w:rsidRPr="004512E1" w:rsidRDefault="006602A0" w:rsidP="001A0DFB">
      <w:pPr>
        <w:rPr>
          <w:sz w:val="24"/>
        </w:rPr>
      </w:pPr>
    </w:p>
    <w:p w:rsidR="00CB0666" w:rsidRDefault="00CB0666" w:rsidP="001A0DFB">
      <w:pPr>
        <w:rPr>
          <w:b/>
          <w:sz w:val="24"/>
        </w:rPr>
      </w:pPr>
    </w:p>
    <w:p w:rsidR="006602A0" w:rsidRPr="004512E1" w:rsidRDefault="006602A0" w:rsidP="001A0DFB">
      <w:pPr>
        <w:rPr>
          <w:b/>
          <w:sz w:val="24"/>
        </w:rPr>
      </w:pPr>
      <w:r w:rsidRPr="004512E1">
        <w:rPr>
          <w:b/>
          <w:sz w:val="24"/>
        </w:rPr>
        <w:t>Brief Description</w:t>
      </w:r>
    </w:p>
    <w:p w:rsidR="006602A0" w:rsidRPr="004512E1" w:rsidRDefault="006602A0" w:rsidP="001A0DFB">
      <w:pPr>
        <w:rPr>
          <w:b/>
          <w:sz w:val="24"/>
        </w:rPr>
      </w:pPr>
    </w:p>
    <w:p w:rsidR="006602A0" w:rsidRPr="004512E1" w:rsidRDefault="006602A0" w:rsidP="00CB0666">
      <w:pPr>
        <w:spacing w:line="360" w:lineRule="auto"/>
        <w:rPr>
          <w:sz w:val="24"/>
          <w:szCs w:val="24"/>
        </w:rPr>
      </w:pPr>
      <w:r w:rsidRPr="004512E1">
        <w:rPr>
          <w:sz w:val="24"/>
          <w:szCs w:val="24"/>
        </w:rPr>
        <w:t>The Mess Admin is able to view students enrolled in the mess for that month and view number of students on leave.</w:t>
      </w:r>
    </w:p>
    <w:p w:rsidR="006602A0" w:rsidRPr="004512E1" w:rsidRDefault="006602A0" w:rsidP="001A0DFB">
      <w:pPr>
        <w:rPr>
          <w:sz w:val="22"/>
        </w:rPr>
      </w:pPr>
    </w:p>
    <w:p w:rsidR="006602A0" w:rsidRPr="004512E1" w:rsidRDefault="006602A0" w:rsidP="001A0DFB">
      <w:pPr>
        <w:rPr>
          <w:b/>
          <w:sz w:val="24"/>
        </w:rPr>
      </w:pPr>
      <w:r w:rsidRPr="004512E1">
        <w:rPr>
          <w:b/>
          <w:sz w:val="24"/>
        </w:rPr>
        <w:t>Initial Description</w:t>
      </w:r>
    </w:p>
    <w:p w:rsidR="006602A0" w:rsidRPr="00802724" w:rsidRDefault="006602A0" w:rsidP="00CB0666">
      <w:pPr>
        <w:spacing w:line="360" w:lineRule="auto"/>
        <w:rPr>
          <w:sz w:val="28"/>
        </w:rPr>
      </w:pPr>
      <w:r w:rsidRPr="00802724">
        <w:rPr>
          <w:sz w:val="24"/>
        </w:rPr>
        <w:t>Initiating this use case requires the Mess Admin to authenticate himself by logging in.</w:t>
      </w:r>
    </w:p>
    <w:p w:rsidR="006602A0" w:rsidRPr="004512E1" w:rsidRDefault="006602A0" w:rsidP="00CB0666">
      <w:pPr>
        <w:pStyle w:val="ListParagraph"/>
        <w:numPr>
          <w:ilvl w:val="0"/>
          <w:numId w:val="14"/>
        </w:numPr>
        <w:spacing w:after="160" w:line="360" w:lineRule="auto"/>
        <w:rPr>
          <w:rFonts w:ascii="Times New Roman" w:hAnsi="Times New Roman"/>
        </w:rPr>
      </w:pPr>
      <w:r w:rsidRPr="004512E1">
        <w:rPr>
          <w:rFonts w:ascii="Times New Roman" w:hAnsi="Times New Roman"/>
        </w:rPr>
        <w:t xml:space="preserve">The Guest clicks on ‘Students’. </w:t>
      </w:r>
    </w:p>
    <w:p w:rsidR="00134D50" w:rsidRDefault="006602A0" w:rsidP="00920BF0">
      <w:pPr>
        <w:pStyle w:val="ListParagraph"/>
        <w:numPr>
          <w:ilvl w:val="0"/>
          <w:numId w:val="14"/>
        </w:numPr>
        <w:spacing w:after="160" w:line="360" w:lineRule="auto"/>
        <w:rPr>
          <w:rFonts w:ascii="Times New Roman" w:hAnsi="Times New Roman"/>
        </w:rPr>
      </w:pPr>
      <w:r w:rsidRPr="004512E1">
        <w:rPr>
          <w:rFonts w:ascii="Times New Roman" w:hAnsi="Times New Roman"/>
        </w:rPr>
        <w:t>The system displays all the students enrolled in the mess for that month and alongside displays whether they are on leave that day.</w:t>
      </w:r>
    </w:p>
    <w:p w:rsidR="00920BF0" w:rsidRPr="00920BF0" w:rsidRDefault="00920BF0" w:rsidP="00920BF0">
      <w:pPr>
        <w:pStyle w:val="ListParagraph"/>
        <w:spacing w:after="160" w:line="360" w:lineRule="auto"/>
        <w:rPr>
          <w:rFonts w:ascii="Times New Roman" w:hAnsi="Times New Roman"/>
        </w:rPr>
      </w:pPr>
    </w:p>
    <w:p w:rsidR="00FD7C91" w:rsidRPr="00B250EC" w:rsidRDefault="00B250EC" w:rsidP="00CB0666">
      <w:pPr>
        <w:pStyle w:val="Heading3"/>
        <w:jc w:val="left"/>
        <w:rPr>
          <w:b/>
          <w:i/>
        </w:rPr>
      </w:pPr>
      <w:bookmarkStart w:id="47" w:name="_Toc402433533"/>
      <w:bookmarkStart w:id="48" w:name="_Toc402438080"/>
      <w:r>
        <w:rPr>
          <w:b/>
          <w:i/>
        </w:rPr>
        <w:br w:type="page"/>
      </w:r>
      <w:bookmarkStart w:id="49" w:name="_Toc402441378"/>
      <w:r w:rsidR="00DE4106" w:rsidRPr="00B250EC">
        <w:rPr>
          <w:b/>
          <w:i/>
        </w:rPr>
        <w:lastRenderedPageBreak/>
        <w:t>2.2.4 Guest</w:t>
      </w:r>
      <w:bookmarkEnd w:id="47"/>
      <w:bookmarkEnd w:id="48"/>
      <w:bookmarkEnd w:id="49"/>
    </w:p>
    <w:p w:rsidR="00DE4106" w:rsidRPr="004512E1" w:rsidRDefault="00DE4106" w:rsidP="00DE4106">
      <w:pPr>
        <w:rPr>
          <w:b/>
          <w:sz w:val="28"/>
        </w:rPr>
      </w:pPr>
      <w:r w:rsidRPr="004512E1">
        <w:rPr>
          <w:b/>
          <w:sz w:val="28"/>
        </w:rPr>
        <w:t>Guest Use Cases</w:t>
      </w:r>
    </w:p>
    <w:p w:rsidR="00DE4106" w:rsidRPr="004512E1" w:rsidRDefault="00DE4106" w:rsidP="00DE4106">
      <w:pPr>
        <w:rPr>
          <w:bCs/>
          <w:sz w:val="22"/>
        </w:rPr>
      </w:pPr>
      <w:r w:rsidRPr="004512E1">
        <w:tab/>
      </w:r>
      <w:r w:rsidRPr="00802724">
        <w:rPr>
          <w:sz w:val="24"/>
        </w:rPr>
        <w:t xml:space="preserve">The Guest has the following </w:t>
      </w:r>
      <w:r w:rsidRPr="00802724">
        <w:rPr>
          <w:bCs/>
          <w:sz w:val="24"/>
        </w:rPr>
        <w:t>sets of use cases:</w:t>
      </w:r>
    </w:p>
    <w:p w:rsidR="00DE4106" w:rsidRPr="004512E1" w:rsidRDefault="000850F8" w:rsidP="00DE4106">
      <w:pPr>
        <w:jc w:val="center"/>
        <w:rPr>
          <w:lang w:val="en-IN"/>
        </w:rPr>
      </w:pPr>
      <w:r>
        <w:rPr>
          <w:noProof/>
        </w:rPr>
        <w:pict>
          <v:shape id="_x0000_i1032" type="#_x0000_t75" style="width:451.5pt;height:231.75pt;visibility:visible">
            <v:imagedata r:id="rId15" o:title=""/>
          </v:shape>
        </w:pict>
      </w:r>
    </w:p>
    <w:p w:rsidR="00DE4106" w:rsidRPr="004512E1" w:rsidRDefault="00DE4106" w:rsidP="00DE4106"/>
    <w:p w:rsidR="006602A0" w:rsidRPr="00134D50" w:rsidRDefault="006602A0" w:rsidP="00DE4106">
      <w:pPr>
        <w:rPr>
          <w:sz w:val="18"/>
        </w:rPr>
      </w:pPr>
    </w:p>
    <w:p w:rsidR="00134D50" w:rsidRPr="00CB0666" w:rsidRDefault="00134D50" w:rsidP="00CB0666">
      <w:pPr>
        <w:pStyle w:val="Heading4"/>
        <w:rPr>
          <w:sz w:val="24"/>
        </w:rPr>
      </w:pPr>
      <w:r w:rsidRPr="00CB0666">
        <w:rPr>
          <w:sz w:val="24"/>
        </w:rPr>
        <w:t>Use Case: Guest Login</w:t>
      </w:r>
    </w:p>
    <w:p w:rsidR="00DE4106" w:rsidRPr="00CB0666" w:rsidRDefault="00134D50" w:rsidP="00DE4106">
      <w:pPr>
        <w:rPr>
          <w:b/>
          <w:sz w:val="24"/>
        </w:rPr>
      </w:pPr>
      <w:r w:rsidRPr="00CB0666">
        <w:rPr>
          <w:b/>
          <w:sz w:val="24"/>
        </w:rPr>
        <w:t>Diagram:</w:t>
      </w:r>
    </w:p>
    <w:p w:rsidR="00DE4106" w:rsidRPr="004512E1" w:rsidRDefault="000850F8" w:rsidP="00DE4106">
      <w:pPr>
        <w:rPr>
          <w:noProof/>
        </w:rPr>
      </w:pPr>
      <w:r>
        <w:rPr>
          <w:noProof/>
        </w:rPr>
        <w:pict>
          <v:shape id="Picture 4" o:spid="_x0000_i1033" type="#_x0000_t75" style="width:257.25pt;height:114pt;visibility:visible">
            <v:imagedata r:id="rId16" o:title=""/>
          </v:shape>
        </w:pict>
      </w:r>
    </w:p>
    <w:p w:rsidR="00134D50" w:rsidRDefault="00134D50" w:rsidP="00DE4106">
      <w:pPr>
        <w:rPr>
          <w:b/>
          <w:sz w:val="28"/>
        </w:rPr>
      </w:pPr>
    </w:p>
    <w:p w:rsidR="00DE4106" w:rsidRPr="00CB0666" w:rsidRDefault="00DE4106" w:rsidP="00DE4106">
      <w:pPr>
        <w:rPr>
          <w:b/>
          <w:sz w:val="24"/>
        </w:rPr>
      </w:pPr>
      <w:r w:rsidRPr="00CB0666">
        <w:rPr>
          <w:b/>
          <w:sz w:val="24"/>
        </w:rPr>
        <w:t>Brief Description</w:t>
      </w:r>
    </w:p>
    <w:p w:rsidR="00DE4106" w:rsidRPr="00802724" w:rsidRDefault="00DE4106" w:rsidP="00CB0666">
      <w:pPr>
        <w:spacing w:line="360" w:lineRule="auto"/>
        <w:rPr>
          <w:sz w:val="24"/>
          <w:szCs w:val="24"/>
        </w:rPr>
      </w:pPr>
      <w:r w:rsidRPr="004512E1">
        <w:rPr>
          <w:b/>
          <w:sz w:val="24"/>
        </w:rPr>
        <w:tab/>
      </w:r>
      <w:r w:rsidRPr="00802724">
        <w:rPr>
          <w:sz w:val="24"/>
          <w:szCs w:val="24"/>
        </w:rPr>
        <w:t>As commented, a guest is a person who has not paid a mess advance. The Guest attempts to login and identify himself from the mess terminal in order to access options available to guests.</w:t>
      </w:r>
    </w:p>
    <w:p w:rsidR="00802724" w:rsidRDefault="00802724" w:rsidP="00DE4106">
      <w:pPr>
        <w:rPr>
          <w:b/>
          <w:sz w:val="24"/>
        </w:rPr>
      </w:pPr>
    </w:p>
    <w:p w:rsidR="00974273" w:rsidRPr="00CB0666" w:rsidRDefault="00DE4106" w:rsidP="00DE4106">
      <w:pPr>
        <w:rPr>
          <w:b/>
          <w:sz w:val="24"/>
        </w:rPr>
      </w:pPr>
      <w:r w:rsidRPr="00CB0666">
        <w:rPr>
          <w:b/>
          <w:sz w:val="24"/>
        </w:rPr>
        <w:t>I</w:t>
      </w:r>
      <w:r w:rsidR="00802724" w:rsidRPr="00CB0666">
        <w:rPr>
          <w:b/>
          <w:sz w:val="24"/>
        </w:rPr>
        <w:t>nitial Step-by-Step Description</w:t>
      </w:r>
    </w:p>
    <w:p w:rsidR="00DE4106" w:rsidRPr="00802724" w:rsidRDefault="00DE4106" w:rsidP="00CB0666">
      <w:pPr>
        <w:spacing w:line="360" w:lineRule="auto"/>
        <w:rPr>
          <w:sz w:val="24"/>
          <w:szCs w:val="24"/>
        </w:rPr>
      </w:pPr>
      <w:r w:rsidRPr="00802724">
        <w:rPr>
          <w:sz w:val="24"/>
          <w:szCs w:val="24"/>
        </w:rPr>
        <w:t>This use case can be initiated from a dedicated ‘Guest’ portal which is implemented in the software interface by a ‘Guest’ button.</w:t>
      </w:r>
    </w:p>
    <w:p w:rsidR="00DE4106" w:rsidRPr="00802724" w:rsidRDefault="00DE4106" w:rsidP="00CB0666">
      <w:pPr>
        <w:pStyle w:val="ListParagraph"/>
        <w:numPr>
          <w:ilvl w:val="3"/>
          <w:numId w:val="8"/>
        </w:numPr>
        <w:spacing w:after="160" w:line="360" w:lineRule="auto"/>
        <w:rPr>
          <w:rFonts w:ascii="Times New Roman" w:hAnsi="Times New Roman"/>
          <w:sz w:val="24"/>
          <w:szCs w:val="24"/>
        </w:rPr>
      </w:pPr>
      <w:r w:rsidRPr="00802724">
        <w:rPr>
          <w:rFonts w:ascii="Times New Roman" w:hAnsi="Times New Roman"/>
          <w:sz w:val="24"/>
          <w:szCs w:val="24"/>
        </w:rPr>
        <w:t>The Guest clicks on the ‘Guest’ button</w:t>
      </w:r>
    </w:p>
    <w:p w:rsidR="00DE4106" w:rsidRPr="00802724" w:rsidRDefault="00DE4106" w:rsidP="00CB0666">
      <w:pPr>
        <w:pStyle w:val="ListParagraph"/>
        <w:numPr>
          <w:ilvl w:val="3"/>
          <w:numId w:val="8"/>
        </w:numPr>
        <w:spacing w:after="160" w:line="360" w:lineRule="auto"/>
        <w:rPr>
          <w:rFonts w:ascii="Times New Roman" w:hAnsi="Times New Roman"/>
          <w:sz w:val="24"/>
          <w:szCs w:val="24"/>
        </w:rPr>
      </w:pPr>
      <w:r w:rsidRPr="00802724">
        <w:rPr>
          <w:rFonts w:ascii="Times New Roman" w:hAnsi="Times New Roman"/>
          <w:sz w:val="24"/>
          <w:szCs w:val="24"/>
        </w:rPr>
        <w:lastRenderedPageBreak/>
        <w:t>The system requests for a name to reference, in case the guest leaves feedback.</w:t>
      </w:r>
    </w:p>
    <w:p w:rsidR="00EE4303" w:rsidRPr="004512E1" w:rsidRDefault="00DE4106" w:rsidP="00CB0666">
      <w:pPr>
        <w:pStyle w:val="ListParagraph"/>
        <w:numPr>
          <w:ilvl w:val="3"/>
          <w:numId w:val="8"/>
        </w:numPr>
        <w:spacing w:after="160" w:line="360" w:lineRule="auto"/>
        <w:rPr>
          <w:rFonts w:ascii="Times New Roman" w:hAnsi="Times New Roman"/>
        </w:rPr>
      </w:pPr>
      <w:r w:rsidRPr="00802724">
        <w:rPr>
          <w:rFonts w:ascii="Times New Roman" w:hAnsi="Times New Roman"/>
          <w:sz w:val="24"/>
          <w:szCs w:val="24"/>
        </w:rPr>
        <w:t>A menu with options available to guests is displayed</w:t>
      </w:r>
      <w:r w:rsidRPr="004512E1">
        <w:rPr>
          <w:rFonts w:ascii="Times New Roman" w:hAnsi="Times New Roman"/>
        </w:rPr>
        <w:t>.</w:t>
      </w:r>
    </w:p>
    <w:p w:rsidR="00942368" w:rsidRPr="00CB0666" w:rsidRDefault="00134D50" w:rsidP="00CB0666">
      <w:pPr>
        <w:pStyle w:val="Heading4"/>
        <w:rPr>
          <w:sz w:val="24"/>
        </w:rPr>
      </w:pPr>
      <w:r w:rsidRPr="00CB0666">
        <w:rPr>
          <w:sz w:val="24"/>
        </w:rPr>
        <w:t>Use Case: View Menu</w:t>
      </w:r>
    </w:p>
    <w:p w:rsidR="00DE4106" w:rsidRPr="00802724" w:rsidRDefault="00DE4106" w:rsidP="00DE4106">
      <w:pPr>
        <w:rPr>
          <w:sz w:val="28"/>
        </w:rPr>
      </w:pPr>
      <w:r w:rsidRPr="00802724">
        <w:rPr>
          <w:b/>
          <w:sz w:val="28"/>
        </w:rPr>
        <w:t>Diagram:</w:t>
      </w:r>
    </w:p>
    <w:p w:rsidR="00DE4106" w:rsidRPr="004512E1" w:rsidRDefault="00326D22" w:rsidP="00DE4106">
      <w:pPr>
        <w:rPr>
          <w:sz w:val="24"/>
        </w:rPr>
      </w:pPr>
      <w:r>
        <w:rPr>
          <w:noProof/>
          <w:sz w:val="24"/>
        </w:rPr>
        <w:pict>
          <v:shape id="Picture 5" o:spid="_x0000_i1034" type="#_x0000_t75" style="width:287.25pt;height:156.75pt;visibility:visible">
            <v:imagedata r:id="rId17" o:title=""/>
          </v:shape>
        </w:pict>
      </w:r>
    </w:p>
    <w:p w:rsidR="00DE4106" w:rsidRPr="004512E1" w:rsidRDefault="00DE4106" w:rsidP="00DE4106">
      <w:pPr>
        <w:rPr>
          <w:sz w:val="24"/>
        </w:rPr>
      </w:pPr>
    </w:p>
    <w:p w:rsidR="00DE4106" w:rsidRPr="00CB0666" w:rsidRDefault="00DE4106" w:rsidP="00CB0666">
      <w:pPr>
        <w:spacing w:line="360" w:lineRule="auto"/>
        <w:rPr>
          <w:b/>
          <w:sz w:val="24"/>
        </w:rPr>
      </w:pPr>
      <w:r w:rsidRPr="00CB0666">
        <w:rPr>
          <w:b/>
          <w:sz w:val="24"/>
        </w:rPr>
        <w:t>Brief Description</w:t>
      </w:r>
    </w:p>
    <w:p w:rsidR="00DE4106" w:rsidRPr="00802724" w:rsidRDefault="00DE4106" w:rsidP="00CB0666">
      <w:pPr>
        <w:spacing w:line="360" w:lineRule="auto"/>
        <w:rPr>
          <w:sz w:val="28"/>
        </w:rPr>
      </w:pPr>
      <w:r w:rsidRPr="00802724">
        <w:rPr>
          <w:sz w:val="32"/>
        </w:rPr>
        <w:tab/>
      </w:r>
      <w:r w:rsidRPr="00802724">
        <w:rPr>
          <w:sz w:val="24"/>
        </w:rPr>
        <w:t>The Guest views the mess menu for that particular day and time.</w:t>
      </w:r>
    </w:p>
    <w:p w:rsidR="00974273" w:rsidRPr="00CB0666" w:rsidRDefault="00DE4106" w:rsidP="00CB0666">
      <w:pPr>
        <w:spacing w:line="360" w:lineRule="auto"/>
        <w:rPr>
          <w:b/>
          <w:sz w:val="24"/>
        </w:rPr>
      </w:pPr>
      <w:r w:rsidRPr="00CB0666">
        <w:rPr>
          <w:b/>
          <w:sz w:val="24"/>
        </w:rPr>
        <w:t>Initial Step-</w:t>
      </w:r>
      <w:r w:rsidR="00802724" w:rsidRPr="00CB0666">
        <w:rPr>
          <w:b/>
          <w:sz w:val="24"/>
        </w:rPr>
        <w:t>by-Step Description</w:t>
      </w:r>
    </w:p>
    <w:p w:rsidR="00DE4106" w:rsidRPr="00802724" w:rsidRDefault="00DE4106" w:rsidP="00CB0666">
      <w:pPr>
        <w:spacing w:line="360" w:lineRule="auto"/>
        <w:rPr>
          <w:sz w:val="28"/>
        </w:rPr>
      </w:pPr>
      <w:r w:rsidRPr="004512E1">
        <w:tab/>
      </w:r>
      <w:r w:rsidRPr="00802724">
        <w:rPr>
          <w:sz w:val="24"/>
        </w:rPr>
        <w:t>Initiating this use case requires the guest to identify himself by logging in.</w:t>
      </w:r>
    </w:p>
    <w:p w:rsidR="00DE4106" w:rsidRPr="00802724" w:rsidRDefault="00DE4106" w:rsidP="00CB0666">
      <w:pPr>
        <w:pStyle w:val="ListParagraph"/>
        <w:numPr>
          <w:ilvl w:val="3"/>
          <w:numId w:val="9"/>
        </w:numPr>
        <w:spacing w:after="160" w:line="360" w:lineRule="auto"/>
        <w:rPr>
          <w:rFonts w:ascii="Times New Roman" w:hAnsi="Times New Roman"/>
          <w:sz w:val="24"/>
        </w:rPr>
      </w:pPr>
      <w:r w:rsidRPr="00802724">
        <w:rPr>
          <w:rFonts w:ascii="Times New Roman" w:hAnsi="Times New Roman"/>
          <w:sz w:val="24"/>
        </w:rPr>
        <w:t>The Guest clicks on ‘View Menu’</w:t>
      </w:r>
    </w:p>
    <w:p w:rsidR="00942368" w:rsidRDefault="00DE4106" w:rsidP="00DE4106">
      <w:pPr>
        <w:pStyle w:val="ListParagraph"/>
        <w:numPr>
          <w:ilvl w:val="3"/>
          <w:numId w:val="9"/>
        </w:numPr>
        <w:spacing w:after="160" w:line="360" w:lineRule="auto"/>
        <w:rPr>
          <w:rFonts w:ascii="Times New Roman" w:hAnsi="Times New Roman"/>
        </w:rPr>
      </w:pPr>
      <w:r w:rsidRPr="00802724">
        <w:rPr>
          <w:rFonts w:ascii="Times New Roman" w:hAnsi="Times New Roman"/>
          <w:sz w:val="24"/>
        </w:rPr>
        <w:t>The system presents a list of food items served by the mess on that day at the time of the meal by accessing the Mess Menu database</w:t>
      </w:r>
      <w:r w:rsidRPr="004512E1">
        <w:rPr>
          <w:rFonts w:ascii="Times New Roman" w:hAnsi="Times New Roman"/>
        </w:rPr>
        <w:t>.</w:t>
      </w:r>
    </w:p>
    <w:p w:rsidR="00920BF0" w:rsidRPr="00CB0666" w:rsidRDefault="00920BF0" w:rsidP="00920BF0">
      <w:pPr>
        <w:pStyle w:val="ListParagraph"/>
        <w:spacing w:after="160" w:line="360" w:lineRule="auto"/>
        <w:ind w:left="1211"/>
        <w:rPr>
          <w:rFonts w:ascii="Times New Roman" w:hAnsi="Times New Roman"/>
        </w:rPr>
      </w:pPr>
    </w:p>
    <w:p w:rsidR="00942368" w:rsidRPr="00CB0666" w:rsidRDefault="00802724" w:rsidP="00CB0666">
      <w:pPr>
        <w:pStyle w:val="Heading4"/>
        <w:rPr>
          <w:sz w:val="24"/>
        </w:rPr>
      </w:pPr>
      <w:r w:rsidRPr="00CB0666">
        <w:rPr>
          <w:sz w:val="24"/>
        </w:rPr>
        <w:t>Use Case: Give Feedback</w:t>
      </w:r>
    </w:p>
    <w:p w:rsidR="00DE4106" w:rsidRPr="00802724" w:rsidRDefault="00DE4106" w:rsidP="00DE4106">
      <w:pPr>
        <w:rPr>
          <w:b/>
          <w:sz w:val="28"/>
        </w:rPr>
      </w:pPr>
      <w:r w:rsidRPr="00802724">
        <w:rPr>
          <w:b/>
          <w:sz w:val="28"/>
        </w:rPr>
        <w:t>Diagram:</w:t>
      </w:r>
    </w:p>
    <w:p w:rsidR="002E35C9" w:rsidRPr="00802724" w:rsidRDefault="00326D22" w:rsidP="00DE4106">
      <w:pPr>
        <w:rPr>
          <w:b/>
          <w:noProof/>
          <w:sz w:val="28"/>
        </w:rPr>
      </w:pPr>
      <w:r>
        <w:rPr>
          <w:b/>
          <w:noProof/>
          <w:sz w:val="28"/>
        </w:rPr>
        <w:pict>
          <v:shape id="Picture 6" o:spid="_x0000_i1035" type="#_x0000_t75" style="width:289.5pt;height:158.25pt;visibility:visible">
            <v:imagedata r:id="rId18" o:title=""/>
          </v:shape>
        </w:pict>
      </w:r>
    </w:p>
    <w:p w:rsidR="00096EB1" w:rsidRDefault="00096EB1" w:rsidP="00CB0666">
      <w:pPr>
        <w:spacing w:line="360" w:lineRule="auto"/>
        <w:rPr>
          <w:b/>
          <w:sz w:val="24"/>
        </w:rPr>
      </w:pPr>
    </w:p>
    <w:p w:rsidR="002E35C9" w:rsidRPr="004512E1" w:rsidRDefault="00DE4106" w:rsidP="00CB0666">
      <w:pPr>
        <w:spacing w:line="360" w:lineRule="auto"/>
        <w:rPr>
          <w:b/>
          <w:sz w:val="24"/>
        </w:rPr>
      </w:pPr>
      <w:r w:rsidRPr="00CB0666">
        <w:rPr>
          <w:b/>
          <w:sz w:val="24"/>
        </w:rPr>
        <w:lastRenderedPageBreak/>
        <w:t>Brief Description</w:t>
      </w:r>
    </w:p>
    <w:p w:rsidR="00CB0666" w:rsidRPr="00CB0666" w:rsidRDefault="00DE4106" w:rsidP="00CB0666">
      <w:pPr>
        <w:spacing w:line="360" w:lineRule="auto"/>
      </w:pPr>
      <w:r w:rsidRPr="004512E1">
        <w:rPr>
          <w:b/>
          <w:sz w:val="24"/>
        </w:rPr>
        <w:tab/>
      </w:r>
      <w:r w:rsidRPr="00802724">
        <w:rPr>
          <w:sz w:val="24"/>
        </w:rPr>
        <w:t>The Guest leaves feedback about the mess</w:t>
      </w:r>
      <w:r w:rsidRPr="004512E1">
        <w:t>.</w:t>
      </w:r>
    </w:p>
    <w:p w:rsidR="00DE4106" w:rsidRPr="00CB0666" w:rsidRDefault="00DE4106" w:rsidP="00DE4106">
      <w:pPr>
        <w:rPr>
          <w:b/>
          <w:sz w:val="24"/>
        </w:rPr>
      </w:pPr>
      <w:r w:rsidRPr="00CB0666">
        <w:rPr>
          <w:b/>
          <w:sz w:val="24"/>
        </w:rPr>
        <w:t>Initial Step-by-Step Description</w:t>
      </w:r>
    </w:p>
    <w:p w:rsidR="00DE4106" w:rsidRPr="00802724" w:rsidRDefault="00DE4106" w:rsidP="00CB0666">
      <w:pPr>
        <w:spacing w:line="360" w:lineRule="auto"/>
        <w:rPr>
          <w:sz w:val="24"/>
          <w:szCs w:val="24"/>
        </w:rPr>
      </w:pPr>
      <w:r w:rsidRPr="00802724">
        <w:rPr>
          <w:sz w:val="24"/>
          <w:szCs w:val="24"/>
        </w:rPr>
        <w:t>Initiating this use case requires the guest to identify himself by logging in.</w:t>
      </w:r>
    </w:p>
    <w:p w:rsidR="00DE4106" w:rsidRPr="00802724" w:rsidRDefault="00DE4106" w:rsidP="00CB0666">
      <w:pPr>
        <w:pStyle w:val="ListParagraph"/>
        <w:numPr>
          <w:ilvl w:val="3"/>
          <w:numId w:val="10"/>
        </w:numPr>
        <w:spacing w:after="160" w:line="360" w:lineRule="auto"/>
        <w:rPr>
          <w:rFonts w:ascii="Times New Roman" w:hAnsi="Times New Roman"/>
          <w:sz w:val="24"/>
          <w:szCs w:val="24"/>
        </w:rPr>
      </w:pPr>
      <w:r w:rsidRPr="00802724">
        <w:rPr>
          <w:rFonts w:ascii="Times New Roman" w:hAnsi="Times New Roman"/>
          <w:sz w:val="24"/>
          <w:szCs w:val="24"/>
        </w:rPr>
        <w:t>The Guest clicks on ‘Give Feedback’</w:t>
      </w:r>
    </w:p>
    <w:p w:rsidR="00DE4106" w:rsidRPr="00802724" w:rsidRDefault="00936834" w:rsidP="00CB0666">
      <w:pPr>
        <w:pStyle w:val="ListParagraph"/>
        <w:spacing w:after="160" w:line="360" w:lineRule="auto"/>
        <w:ind w:left="284"/>
        <w:rPr>
          <w:rFonts w:ascii="Times New Roman" w:hAnsi="Times New Roman"/>
          <w:sz w:val="24"/>
          <w:szCs w:val="24"/>
        </w:rPr>
      </w:pPr>
      <w:r w:rsidRPr="00802724">
        <w:rPr>
          <w:rFonts w:ascii="Times New Roman" w:hAnsi="Times New Roman"/>
          <w:sz w:val="24"/>
          <w:szCs w:val="24"/>
        </w:rPr>
        <w:t xml:space="preserve">2. </w:t>
      </w:r>
      <w:r w:rsidR="00DE4106" w:rsidRPr="00802724">
        <w:rPr>
          <w:rFonts w:ascii="Times New Roman" w:hAnsi="Times New Roman"/>
          <w:sz w:val="24"/>
          <w:szCs w:val="24"/>
        </w:rPr>
        <w:t>The system presents the guest with a form with fields for text input.</w:t>
      </w:r>
    </w:p>
    <w:p w:rsidR="00DE4106" w:rsidRPr="00802724" w:rsidRDefault="00936834" w:rsidP="00CB0666">
      <w:pPr>
        <w:pStyle w:val="ListParagraph"/>
        <w:spacing w:after="160" w:line="360" w:lineRule="auto"/>
        <w:ind w:left="0"/>
        <w:rPr>
          <w:rFonts w:ascii="Times New Roman" w:hAnsi="Times New Roman"/>
          <w:sz w:val="24"/>
          <w:szCs w:val="24"/>
        </w:rPr>
      </w:pPr>
      <w:r w:rsidRPr="00802724">
        <w:rPr>
          <w:rFonts w:ascii="Times New Roman" w:hAnsi="Times New Roman"/>
          <w:sz w:val="24"/>
          <w:szCs w:val="24"/>
        </w:rPr>
        <w:t xml:space="preserve">     3. </w:t>
      </w:r>
      <w:r w:rsidR="00DE4106" w:rsidRPr="00802724">
        <w:rPr>
          <w:rFonts w:ascii="Times New Roman" w:hAnsi="Times New Roman"/>
          <w:sz w:val="24"/>
          <w:szCs w:val="24"/>
        </w:rPr>
        <w:t>The Guest enters his input.</w:t>
      </w:r>
    </w:p>
    <w:p w:rsidR="00DE4106" w:rsidRPr="00CB0666" w:rsidRDefault="00936834" w:rsidP="00CB0666">
      <w:pPr>
        <w:pStyle w:val="ListParagraph"/>
        <w:spacing w:after="160" w:line="360" w:lineRule="auto"/>
        <w:ind w:left="0"/>
        <w:rPr>
          <w:rFonts w:ascii="Times New Roman" w:hAnsi="Times New Roman"/>
          <w:sz w:val="24"/>
        </w:rPr>
      </w:pPr>
      <w:r w:rsidRPr="00802724">
        <w:rPr>
          <w:rFonts w:ascii="Times New Roman" w:hAnsi="Times New Roman"/>
          <w:sz w:val="24"/>
          <w:szCs w:val="24"/>
        </w:rPr>
        <w:t xml:space="preserve">     4. </w:t>
      </w:r>
      <w:r w:rsidR="00DE4106" w:rsidRPr="00802724">
        <w:rPr>
          <w:rFonts w:ascii="Times New Roman" w:hAnsi="Times New Roman"/>
          <w:sz w:val="24"/>
          <w:szCs w:val="24"/>
        </w:rPr>
        <w:t>The system records this feedback by updating the feedback database</w:t>
      </w:r>
      <w:r w:rsidR="00CB0666">
        <w:rPr>
          <w:rFonts w:ascii="Times New Roman" w:hAnsi="Times New Roman"/>
          <w:sz w:val="24"/>
        </w:rPr>
        <w:t>.</w:t>
      </w:r>
    </w:p>
    <w:p w:rsidR="00585418" w:rsidRPr="00CB0666" w:rsidRDefault="00DE4106" w:rsidP="00CB0666">
      <w:pPr>
        <w:pStyle w:val="Heading4"/>
        <w:rPr>
          <w:sz w:val="24"/>
        </w:rPr>
      </w:pPr>
      <w:r w:rsidRPr="00CB0666">
        <w:rPr>
          <w:sz w:val="24"/>
        </w:rPr>
        <w:t>U</w:t>
      </w:r>
      <w:r w:rsidR="00CB0666" w:rsidRPr="00CB0666">
        <w:rPr>
          <w:sz w:val="24"/>
        </w:rPr>
        <w:t>se Case: Make Payment</w:t>
      </w:r>
    </w:p>
    <w:p w:rsidR="00DE4106" w:rsidRPr="00CB0666" w:rsidRDefault="00DE4106" w:rsidP="00DE4106">
      <w:pPr>
        <w:rPr>
          <w:b/>
          <w:sz w:val="24"/>
        </w:rPr>
      </w:pPr>
      <w:r w:rsidRPr="00CB0666">
        <w:rPr>
          <w:b/>
          <w:sz w:val="24"/>
        </w:rPr>
        <w:t>Diagram:</w:t>
      </w:r>
    </w:p>
    <w:p w:rsidR="00DE4106" w:rsidRPr="004512E1" w:rsidRDefault="00326D22" w:rsidP="00DE4106">
      <w:pPr>
        <w:rPr>
          <w:sz w:val="24"/>
        </w:rPr>
      </w:pPr>
      <w:r>
        <w:rPr>
          <w:noProof/>
          <w:sz w:val="24"/>
        </w:rPr>
        <w:pict>
          <v:shape id="Picture 8" o:spid="_x0000_i1036" type="#_x0000_t75" style="width:271.5pt;height:148.5pt;visibility:visible">
            <v:imagedata r:id="rId19" o:title=""/>
          </v:shape>
        </w:pict>
      </w:r>
    </w:p>
    <w:p w:rsidR="00DE4106" w:rsidRPr="004512E1" w:rsidRDefault="00DE4106" w:rsidP="00DE4106">
      <w:pPr>
        <w:rPr>
          <w:sz w:val="24"/>
        </w:rPr>
      </w:pPr>
    </w:p>
    <w:p w:rsidR="00DE4106" w:rsidRPr="00CB0666" w:rsidRDefault="00DE4106" w:rsidP="00DE4106">
      <w:pPr>
        <w:rPr>
          <w:b/>
          <w:sz w:val="24"/>
        </w:rPr>
      </w:pPr>
      <w:r w:rsidRPr="00CB0666">
        <w:rPr>
          <w:b/>
          <w:sz w:val="24"/>
        </w:rPr>
        <w:t>Brief Description</w:t>
      </w:r>
    </w:p>
    <w:p w:rsidR="00585418" w:rsidRPr="004512E1" w:rsidRDefault="00585418" w:rsidP="00DE4106">
      <w:pPr>
        <w:rPr>
          <w:b/>
          <w:sz w:val="24"/>
        </w:rPr>
      </w:pPr>
    </w:p>
    <w:p w:rsidR="00585418" w:rsidRPr="0048184A" w:rsidRDefault="00DE4106" w:rsidP="00DE4106">
      <w:pPr>
        <w:rPr>
          <w:sz w:val="24"/>
        </w:rPr>
      </w:pPr>
      <w:r w:rsidRPr="004512E1">
        <w:rPr>
          <w:sz w:val="24"/>
        </w:rPr>
        <w:tab/>
      </w:r>
      <w:r w:rsidRPr="00802724">
        <w:rPr>
          <w:sz w:val="24"/>
        </w:rPr>
        <w:t>The Guest must pay for the meal if he decides to be served.</w:t>
      </w:r>
    </w:p>
    <w:p w:rsidR="00DE4106" w:rsidRPr="00CB0666" w:rsidRDefault="00DE4106" w:rsidP="00DE4106">
      <w:pPr>
        <w:rPr>
          <w:b/>
          <w:sz w:val="24"/>
        </w:rPr>
      </w:pPr>
      <w:r w:rsidRPr="00CB0666">
        <w:rPr>
          <w:b/>
          <w:sz w:val="24"/>
        </w:rPr>
        <w:t>Initial Step-by-Step Description</w:t>
      </w:r>
    </w:p>
    <w:p w:rsidR="00B75C23" w:rsidRPr="004512E1" w:rsidRDefault="00B75C23" w:rsidP="00DE4106">
      <w:pPr>
        <w:rPr>
          <w:b/>
          <w:sz w:val="24"/>
        </w:rPr>
      </w:pPr>
    </w:p>
    <w:p w:rsidR="00DE4106" w:rsidRPr="00802724" w:rsidRDefault="00DE4106" w:rsidP="00B75C23">
      <w:pPr>
        <w:spacing w:line="360" w:lineRule="auto"/>
        <w:rPr>
          <w:sz w:val="24"/>
          <w:szCs w:val="24"/>
        </w:rPr>
      </w:pPr>
      <w:r w:rsidRPr="004512E1">
        <w:tab/>
      </w:r>
      <w:r w:rsidRPr="00802724">
        <w:rPr>
          <w:sz w:val="24"/>
          <w:szCs w:val="24"/>
        </w:rPr>
        <w:t>Initiating this use case requires the guest to identify himself by logging in.</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Guest clicks on ‘Make Payment’.</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system fetches the cost of the meal from the menu and presents it to the guest.</w:t>
      </w:r>
    </w:p>
    <w:p w:rsidR="00DE4106" w:rsidRPr="00802724"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Guest pays cash.</w:t>
      </w:r>
    </w:p>
    <w:p w:rsidR="00DE4106" w:rsidRPr="009D4035" w:rsidRDefault="00DE4106" w:rsidP="001743E1">
      <w:pPr>
        <w:pStyle w:val="ListParagraph"/>
        <w:numPr>
          <w:ilvl w:val="0"/>
          <w:numId w:val="11"/>
        </w:numPr>
        <w:spacing w:after="160" w:line="360" w:lineRule="auto"/>
        <w:rPr>
          <w:rFonts w:ascii="Times New Roman" w:hAnsi="Times New Roman"/>
          <w:sz w:val="24"/>
          <w:szCs w:val="24"/>
        </w:rPr>
      </w:pPr>
      <w:r w:rsidRPr="00802724">
        <w:rPr>
          <w:rFonts w:ascii="Times New Roman" w:hAnsi="Times New Roman"/>
          <w:sz w:val="24"/>
          <w:szCs w:val="24"/>
        </w:rPr>
        <w:t>The system records the payment as a credit to its accounts.</w:t>
      </w:r>
    </w:p>
    <w:p w:rsidR="00096EB1" w:rsidRDefault="00096EB1" w:rsidP="00FD7C91">
      <w:pPr>
        <w:pStyle w:val="Heading3"/>
        <w:jc w:val="left"/>
      </w:pPr>
      <w:bookmarkStart w:id="50" w:name="_Toc402433534"/>
      <w:bookmarkStart w:id="51" w:name="_Toc402438081"/>
    </w:p>
    <w:p w:rsidR="00096EB1" w:rsidRDefault="00096EB1" w:rsidP="00FD7C91">
      <w:pPr>
        <w:pStyle w:val="Heading3"/>
        <w:jc w:val="left"/>
      </w:pPr>
    </w:p>
    <w:p w:rsidR="00096EB1" w:rsidRDefault="00096EB1" w:rsidP="00FD7C91">
      <w:pPr>
        <w:pStyle w:val="Heading3"/>
        <w:jc w:val="left"/>
      </w:pPr>
    </w:p>
    <w:p w:rsidR="003E7BC7" w:rsidRPr="00096EB1" w:rsidRDefault="00096EB1" w:rsidP="00096EB1">
      <w:pPr>
        <w:pStyle w:val="Heading3"/>
        <w:jc w:val="left"/>
        <w:rPr>
          <w:b/>
          <w:i/>
        </w:rPr>
      </w:pPr>
      <w:r>
        <w:br w:type="page"/>
      </w:r>
      <w:bookmarkStart w:id="52" w:name="_Toc402441379"/>
      <w:r w:rsidR="003E7BC7" w:rsidRPr="00096EB1">
        <w:rPr>
          <w:b/>
          <w:i/>
        </w:rPr>
        <w:lastRenderedPageBreak/>
        <w:t>2.2.5   Server</w:t>
      </w:r>
      <w:bookmarkEnd w:id="50"/>
      <w:bookmarkEnd w:id="51"/>
      <w:bookmarkEnd w:id="52"/>
    </w:p>
    <w:p w:rsidR="003E7BC7" w:rsidRPr="003E7BC7" w:rsidRDefault="003E7BC7" w:rsidP="003E7BC7">
      <w:pPr>
        <w:rPr>
          <w:b/>
          <w:sz w:val="28"/>
          <w:lang w:val="en-IN"/>
        </w:rPr>
      </w:pPr>
      <w:r w:rsidRPr="003E7BC7">
        <w:rPr>
          <w:b/>
          <w:sz w:val="28"/>
          <w:lang w:val="en-IN"/>
        </w:rPr>
        <w:t>Server Use Cases</w:t>
      </w:r>
    </w:p>
    <w:p w:rsidR="003E7BC7" w:rsidRDefault="003E7BC7" w:rsidP="00CB0666">
      <w:pPr>
        <w:spacing w:line="360" w:lineRule="auto"/>
        <w:rPr>
          <w:bCs/>
          <w:sz w:val="24"/>
        </w:rPr>
      </w:pPr>
      <w:r w:rsidRPr="003E7BC7">
        <w:rPr>
          <w:sz w:val="24"/>
          <w:lang w:val="en-IN"/>
        </w:rPr>
        <w:t>The Server actor has been created to manage the Mess Database. This database can be accessed by the Mess Admin only.</w:t>
      </w:r>
      <w:r>
        <w:rPr>
          <w:sz w:val="24"/>
          <w:lang w:val="en-IN"/>
        </w:rPr>
        <w:t xml:space="preserve"> </w:t>
      </w:r>
      <w:r w:rsidRPr="003E7BC7">
        <w:rPr>
          <w:sz w:val="24"/>
          <w:lang w:val="en-IN"/>
        </w:rPr>
        <w:t xml:space="preserve">The Server has the following </w:t>
      </w:r>
      <w:r w:rsidRPr="003E7BC7">
        <w:rPr>
          <w:bCs/>
          <w:sz w:val="24"/>
        </w:rPr>
        <w:t>sets of use cases:</w:t>
      </w:r>
    </w:p>
    <w:p w:rsidR="003E7BC7" w:rsidRDefault="003E7BC7" w:rsidP="003E7BC7">
      <w:pPr>
        <w:rPr>
          <w:bCs/>
          <w:sz w:val="24"/>
        </w:rPr>
      </w:pPr>
    </w:p>
    <w:p w:rsidR="00CB0666" w:rsidRPr="003E7BC7" w:rsidRDefault="00CB0666" w:rsidP="003E7BC7">
      <w:pPr>
        <w:rPr>
          <w:bCs/>
          <w:sz w:val="24"/>
        </w:rPr>
      </w:pPr>
    </w:p>
    <w:p w:rsidR="003E7BC7" w:rsidRPr="003E7BC7" w:rsidRDefault="00326D22" w:rsidP="003E7BC7">
      <w:pPr>
        <w:rPr>
          <w:sz w:val="24"/>
          <w:lang w:val="en-IN"/>
        </w:rPr>
      </w:pPr>
      <w:r>
        <w:rPr>
          <w:sz w:val="24"/>
          <w:lang w:val="en-IN"/>
        </w:rPr>
        <w:pict>
          <v:shape id="Picture 3" o:spid="_x0000_i1037" type="#_x0000_t75" style="width:315.75pt;height:262.5pt;visibility:visible">
            <v:imagedata r:id="rId20" o:title="Server use case"/>
          </v:shape>
        </w:pict>
      </w:r>
    </w:p>
    <w:p w:rsidR="003E7BC7" w:rsidRDefault="003E7BC7" w:rsidP="003E7BC7">
      <w:pPr>
        <w:rPr>
          <w:b/>
          <w:sz w:val="24"/>
          <w:u w:val="single"/>
          <w:lang w:val="en-IN"/>
        </w:rPr>
      </w:pPr>
    </w:p>
    <w:p w:rsidR="003E7BC7" w:rsidRPr="00134D50" w:rsidRDefault="003E7BC7" w:rsidP="001A0DFB">
      <w:pPr>
        <w:pStyle w:val="Heading4"/>
        <w:numPr>
          <w:ilvl w:val="0"/>
          <w:numId w:val="0"/>
        </w:numPr>
        <w:rPr>
          <w:sz w:val="24"/>
          <w:lang w:val="en-IN"/>
        </w:rPr>
      </w:pPr>
      <w:r w:rsidRPr="00134D50">
        <w:rPr>
          <w:sz w:val="24"/>
          <w:lang w:val="en-IN"/>
        </w:rPr>
        <w:t>Use Case: Manage Authentication</w:t>
      </w:r>
    </w:p>
    <w:p w:rsidR="003E7BC7" w:rsidRPr="003E7BC7" w:rsidRDefault="003E7BC7" w:rsidP="003E7BC7">
      <w:pPr>
        <w:rPr>
          <w:b/>
          <w:sz w:val="24"/>
          <w:lang w:val="en-IN"/>
        </w:rPr>
      </w:pPr>
      <w:r w:rsidRPr="003E7BC7">
        <w:rPr>
          <w:b/>
          <w:sz w:val="24"/>
          <w:lang w:val="en-IN"/>
        </w:rPr>
        <w:t>Diagram:</w:t>
      </w:r>
    </w:p>
    <w:p w:rsidR="003E7BC7" w:rsidRPr="003E7BC7" w:rsidRDefault="00326D22" w:rsidP="003E7BC7">
      <w:pPr>
        <w:rPr>
          <w:sz w:val="24"/>
          <w:lang w:val="en-IN"/>
        </w:rPr>
      </w:pPr>
      <w:r>
        <w:rPr>
          <w:sz w:val="24"/>
          <w:lang w:val="en-IN"/>
        </w:rPr>
        <w:pict>
          <v:shape id="_x0000_i1038" type="#_x0000_t75" style="width:236.25pt;height:128.25pt;visibility:visible">
            <v:imagedata r:id="rId21" o:title="Manage Authentication"/>
          </v:shape>
        </w:pict>
      </w:r>
    </w:p>
    <w:p w:rsidR="003E7BC7" w:rsidRPr="003E7BC7" w:rsidRDefault="003E7BC7" w:rsidP="003E7BC7">
      <w:pPr>
        <w:rPr>
          <w:b/>
          <w:sz w:val="24"/>
          <w:lang w:val="en-IN"/>
        </w:rPr>
      </w:pPr>
      <w:r w:rsidRPr="003E7BC7">
        <w:rPr>
          <w:b/>
          <w:sz w:val="24"/>
          <w:lang w:val="en-IN"/>
        </w:rPr>
        <w:t>Brief Description</w:t>
      </w:r>
    </w:p>
    <w:p w:rsidR="00CB0666" w:rsidRPr="004239C6" w:rsidRDefault="003E7BC7" w:rsidP="00CB0666">
      <w:pPr>
        <w:spacing w:line="360" w:lineRule="auto"/>
        <w:rPr>
          <w:sz w:val="24"/>
          <w:lang w:val="en-IN"/>
        </w:rPr>
      </w:pPr>
      <w:r w:rsidRPr="003E7BC7">
        <w:rPr>
          <w:sz w:val="24"/>
          <w:lang w:val="en-IN"/>
        </w:rPr>
        <w:t xml:space="preserve">Here, the server manages the authentication of all types of </w:t>
      </w:r>
      <w:proofErr w:type="gramStart"/>
      <w:r w:rsidRPr="003E7BC7">
        <w:rPr>
          <w:sz w:val="24"/>
          <w:lang w:val="en-IN"/>
        </w:rPr>
        <w:t>users(</w:t>
      </w:r>
      <w:proofErr w:type="gramEnd"/>
      <w:r w:rsidRPr="003E7BC7">
        <w:rPr>
          <w:sz w:val="24"/>
          <w:lang w:val="en-IN"/>
        </w:rPr>
        <w:t xml:space="preserve">Mess Admin, Mess Employee, Student &amp; Guest). For the Mess Admin and the Mess </w:t>
      </w:r>
      <w:proofErr w:type="gramStart"/>
      <w:r w:rsidRPr="003E7BC7">
        <w:rPr>
          <w:sz w:val="24"/>
          <w:lang w:val="en-IN"/>
        </w:rPr>
        <w:t>Employee(</w:t>
      </w:r>
      <w:proofErr w:type="gramEnd"/>
      <w:r w:rsidRPr="003E7BC7">
        <w:rPr>
          <w:sz w:val="24"/>
          <w:lang w:val="en-IN"/>
        </w:rPr>
        <w:t>also Student when he wants to choose mess or enter feedback), the server checks the username and password when one tries to log in. For the Student, the server only checks the ID. For Guest, only his name.</w:t>
      </w:r>
    </w:p>
    <w:p w:rsidR="003E7BC7" w:rsidRPr="00CB0666" w:rsidRDefault="003E7BC7" w:rsidP="00CB0666">
      <w:pPr>
        <w:pStyle w:val="Heading4"/>
        <w:rPr>
          <w:sz w:val="24"/>
          <w:lang w:val="en-IN"/>
        </w:rPr>
      </w:pPr>
      <w:r w:rsidRPr="00CB0666">
        <w:rPr>
          <w:sz w:val="24"/>
          <w:lang w:val="en-IN"/>
        </w:rPr>
        <w:lastRenderedPageBreak/>
        <w:t>Use Case: Manage Central Database</w:t>
      </w:r>
    </w:p>
    <w:p w:rsidR="003E7BC7" w:rsidRPr="003E7BC7" w:rsidRDefault="003E7BC7" w:rsidP="004239C6">
      <w:pPr>
        <w:rPr>
          <w:sz w:val="24"/>
          <w:lang w:val="en-IN"/>
        </w:rPr>
      </w:pPr>
      <w:r w:rsidRPr="003E7BC7">
        <w:rPr>
          <w:b/>
          <w:sz w:val="24"/>
          <w:lang w:val="en-IN"/>
        </w:rPr>
        <w:t>Diagram:</w:t>
      </w:r>
    </w:p>
    <w:p w:rsidR="003E7BC7" w:rsidRPr="003E7BC7" w:rsidRDefault="00326D22" w:rsidP="004239C6">
      <w:pPr>
        <w:rPr>
          <w:sz w:val="24"/>
          <w:lang w:val="en-IN"/>
        </w:rPr>
      </w:pPr>
      <w:r>
        <w:rPr>
          <w:sz w:val="24"/>
          <w:lang w:val="en-IN"/>
        </w:rPr>
        <w:pict>
          <v:shape id="_x0000_i1039" type="#_x0000_t75" style="width:236.25pt;height:128.25pt;visibility:visible">
            <v:imagedata r:id="rId22" o:title="Manage Central Database"/>
          </v:shape>
        </w:pict>
      </w:r>
    </w:p>
    <w:p w:rsidR="003E7BC7" w:rsidRPr="003E7BC7" w:rsidRDefault="003E7BC7" w:rsidP="004239C6">
      <w:pPr>
        <w:rPr>
          <w:b/>
          <w:sz w:val="24"/>
          <w:lang w:val="en-IN"/>
        </w:rPr>
      </w:pPr>
    </w:p>
    <w:p w:rsidR="003E7BC7" w:rsidRPr="003E7BC7" w:rsidRDefault="003E7BC7" w:rsidP="004239C6">
      <w:pPr>
        <w:rPr>
          <w:b/>
          <w:sz w:val="24"/>
          <w:lang w:val="en-IN"/>
        </w:rPr>
      </w:pPr>
      <w:r w:rsidRPr="003E7BC7">
        <w:rPr>
          <w:b/>
          <w:sz w:val="24"/>
          <w:lang w:val="en-IN"/>
        </w:rPr>
        <w:t>Brief Description</w:t>
      </w:r>
    </w:p>
    <w:p w:rsidR="00E35900" w:rsidRPr="00920BF0" w:rsidRDefault="003E7BC7" w:rsidP="00920BF0">
      <w:pPr>
        <w:spacing w:line="360" w:lineRule="auto"/>
        <w:rPr>
          <w:sz w:val="24"/>
          <w:lang w:val="en-IN"/>
        </w:rPr>
      </w:pPr>
      <w:r w:rsidRPr="003E7BC7">
        <w:rPr>
          <w:sz w:val="24"/>
          <w:lang w:val="en-IN"/>
        </w:rPr>
        <w:t>Here, the server manages changes done to the Student, Crew and Feedback Databases by all the users.</w:t>
      </w:r>
    </w:p>
    <w:p w:rsidR="00E35900" w:rsidRDefault="00E35900" w:rsidP="004239C6">
      <w:pPr>
        <w:rPr>
          <w:b/>
          <w:sz w:val="24"/>
          <w:u w:val="single"/>
          <w:lang w:val="en-IN"/>
        </w:rPr>
      </w:pPr>
    </w:p>
    <w:p w:rsidR="003E7BC7" w:rsidRPr="003E7BC7" w:rsidRDefault="003E7BC7" w:rsidP="00CB0666">
      <w:pPr>
        <w:pStyle w:val="Heading4"/>
        <w:rPr>
          <w:lang w:val="en-IN"/>
        </w:rPr>
      </w:pPr>
      <w:r w:rsidRPr="00CB0666">
        <w:rPr>
          <w:sz w:val="24"/>
          <w:lang w:val="en-IN"/>
        </w:rPr>
        <w:t>Use Case: Date &amp; Time Synchronization</w:t>
      </w:r>
    </w:p>
    <w:p w:rsidR="003E7BC7" w:rsidRPr="003E7BC7" w:rsidRDefault="003E7BC7" w:rsidP="004239C6">
      <w:pPr>
        <w:rPr>
          <w:b/>
          <w:sz w:val="24"/>
          <w:lang w:val="en-IN"/>
        </w:rPr>
      </w:pPr>
      <w:r w:rsidRPr="003E7BC7">
        <w:rPr>
          <w:b/>
          <w:sz w:val="24"/>
          <w:lang w:val="en-IN"/>
        </w:rPr>
        <w:t>Diagram:</w:t>
      </w:r>
    </w:p>
    <w:p w:rsidR="003E7BC7" w:rsidRPr="003E7BC7" w:rsidRDefault="00326D22" w:rsidP="004239C6">
      <w:pPr>
        <w:rPr>
          <w:b/>
          <w:sz w:val="24"/>
          <w:lang w:val="en-IN"/>
        </w:rPr>
      </w:pPr>
      <w:r>
        <w:rPr>
          <w:b/>
          <w:sz w:val="24"/>
          <w:lang w:val="en-IN"/>
        </w:rPr>
        <w:pict>
          <v:shape id="_x0000_i1040" type="#_x0000_t75" style="width:237pt;height:128.25pt;visibility:visible">
            <v:imagedata r:id="rId23" o:title="Date,Time"/>
          </v:shape>
        </w:pict>
      </w:r>
    </w:p>
    <w:p w:rsidR="003E7BC7" w:rsidRPr="003E7BC7" w:rsidRDefault="003E7BC7" w:rsidP="004239C6">
      <w:pPr>
        <w:rPr>
          <w:b/>
          <w:sz w:val="24"/>
          <w:lang w:val="en-IN"/>
        </w:rPr>
      </w:pPr>
    </w:p>
    <w:p w:rsidR="004239C6" w:rsidRDefault="004239C6" w:rsidP="004239C6">
      <w:pPr>
        <w:rPr>
          <w:b/>
          <w:sz w:val="24"/>
          <w:lang w:val="en-IN"/>
        </w:rPr>
      </w:pPr>
    </w:p>
    <w:p w:rsidR="004239C6" w:rsidRDefault="004239C6" w:rsidP="004239C6">
      <w:pPr>
        <w:rPr>
          <w:b/>
          <w:sz w:val="24"/>
          <w:lang w:val="en-IN"/>
        </w:rPr>
      </w:pPr>
    </w:p>
    <w:p w:rsidR="003E7BC7" w:rsidRPr="003E7BC7" w:rsidRDefault="003E7BC7" w:rsidP="004239C6">
      <w:pPr>
        <w:rPr>
          <w:b/>
          <w:sz w:val="24"/>
          <w:lang w:val="en-IN"/>
        </w:rPr>
      </w:pPr>
      <w:r w:rsidRPr="003E7BC7">
        <w:rPr>
          <w:b/>
          <w:sz w:val="24"/>
          <w:lang w:val="en-IN"/>
        </w:rPr>
        <w:t>Brief Description</w:t>
      </w:r>
    </w:p>
    <w:p w:rsidR="003E7BC7" w:rsidRPr="003E7BC7" w:rsidRDefault="003E7BC7" w:rsidP="00E35900">
      <w:pPr>
        <w:spacing w:line="360" w:lineRule="auto"/>
        <w:rPr>
          <w:sz w:val="24"/>
          <w:lang w:val="en-IN"/>
        </w:rPr>
      </w:pPr>
      <w:r w:rsidRPr="003E7BC7">
        <w:rPr>
          <w:sz w:val="24"/>
          <w:lang w:val="en-IN"/>
        </w:rPr>
        <w:t>There are cases when the server provides data, upon request, according to certain dates and time during the day. They are:</w:t>
      </w:r>
    </w:p>
    <w:p w:rsidR="003E7BC7" w:rsidRPr="003E7BC7" w:rsidRDefault="003E7BC7" w:rsidP="00E35900">
      <w:pPr>
        <w:numPr>
          <w:ilvl w:val="0"/>
          <w:numId w:val="15"/>
        </w:numPr>
        <w:spacing w:line="360" w:lineRule="auto"/>
        <w:rPr>
          <w:sz w:val="24"/>
          <w:lang w:val="en-IN"/>
        </w:rPr>
      </w:pPr>
      <w:r w:rsidRPr="003E7BC7">
        <w:rPr>
          <w:sz w:val="24"/>
          <w:lang w:val="en-IN"/>
        </w:rPr>
        <w:t>When any user clicks the ‘View Menu’ option, the server, according to the time &amp; day, displays the menu of the forthcoming meal (at 11:00am on the Monday, View Menu will show Monday Lunch Menu).</w:t>
      </w:r>
    </w:p>
    <w:p w:rsidR="003E7BC7" w:rsidRPr="003E7BC7" w:rsidRDefault="003E7BC7" w:rsidP="00E35900">
      <w:pPr>
        <w:numPr>
          <w:ilvl w:val="0"/>
          <w:numId w:val="15"/>
        </w:numPr>
        <w:spacing w:line="360" w:lineRule="auto"/>
        <w:rPr>
          <w:sz w:val="24"/>
          <w:lang w:val="en-IN"/>
        </w:rPr>
      </w:pPr>
      <w:r w:rsidRPr="003E7BC7">
        <w:rPr>
          <w:sz w:val="24"/>
          <w:lang w:val="en-IN"/>
        </w:rPr>
        <w:t>If any Student is on leave on certain days and he enter his Id in mess, the server will realize he is on leave and show a message accordingly.</w:t>
      </w:r>
    </w:p>
    <w:p w:rsidR="003E7BC7" w:rsidRPr="00E35900" w:rsidRDefault="003E7BC7" w:rsidP="004239C6">
      <w:pPr>
        <w:numPr>
          <w:ilvl w:val="0"/>
          <w:numId w:val="15"/>
        </w:numPr>
        <w:spacing w:line="360" w:lineRule="auto"/>
        <w:rPr>
          <w:sz w:val="24"/>
          <w:lang w:val="en-IN"/>
        </w:rPr>
      </w:pPr>
      <w:r w:rsidRPr="003E7BC7">
        <w:rPr>
          <w:sz w:val="24"/>
          <w:lang w:val="en-IN"/>
        </w:rPr>
        <w:lastRenderedPageBreak/>
        <w:t>When the Mess Admin wants to view which mess workers are on leave on a certain day, the server will cross-reference the days of leave with current date and show the names accordingly.</w:t>
      </w:r>
    </w:p>
    <w:p w:rsidR="00096EB1" w:rsidRPr="00E34397" w:rsidRDefault="00FD7C91" w:rsidP="00096EB1">
      <w:pPr>
        <w:pStyle w:val="Heading2"/>
        <w:rPr>
          <w:sz w:val="32"/>
        </w:rPr>
      </w:pPr>
      <w:bookmarkStart w:id="53" w:name="_Toc402433535"/>
      <w:bookmarkStart w:id="54" w:name="_Toc402438082"/>
      <w:bookmarkStart w:id="55" w:name="_Toc402441380"/>
      <w:r w:rsidRPr="00E34397">
        <w:rPr>
          <w:sz w:val="32"/>
        </w:rPr>
        <w:t>2.3</w:t>
      </w:r>
      <w:r w:rsidRPr="00E34397">
        <w:rPr>
          <w:sz w:val="32"/>
        </w:rPr>
        <w:tab/>
        <w:t>User</w:t>
      </w:r>
      <w:r w:rsidRPr="00E34397">
        <w:rPr>
          <w:sz w:val="32"/>
        </w:rPr>
        <w:fldChar w:fldCharType="begin"/>
      </w:r>
      <w:r w:rsidRPr="00E34397">
        <w:rPr>
          <w:sz w:val="32"/>
        </w:rPr>
        <w:instrText xml:space="preserve"> XE "User" </w:instrText>
      </w:r>
      <w:r w:rsidRPr="00E34397">
        <w:rPr>
          <w:sz w:val="32"/>
        </w:rPr>
        <w:fldChar w:fldCharType="end"/>
      </w:r>
      <w:r w:rsidRPr="00E34397">
        <w:rPr>
          <w:sz w:val="32"/>
        </w:rPr>
        <w:t xml:space="preserve"> Characteristics</w:t>
      </w:r>
      <w:bookmarkStart w:id="56" w:name="_Toc402433536"/>
      <w:bookmarkStart w:id="57" w:name="_Toc402438083"/>
      <w:bookmarkEnd w:id="53"/>
      <w:bookmarkEnd w:id="54"/>
      <w:bookmarkEnd w:id="55"/>
    </w:p>
    <w:p w:rsidR="00096EB1" w:rsidRDefault="00096EB1" w:rsidP="00096EB1">
      <w:pPr>
        <w:pStyle w:val="Heading2"/>
      </w:pPr>
    </w:p>
    <w:p w:rsidR="00FD7C91" w:rsidRPr="00E34397" w:rsidRDefault="00096EB1" w:rsidP="00E35900">
      <w:pPr>
        <w:pStyle w:val="Heading3"/>
        <w:jc w:val="left"/>
      </w:pPr>
      <w:bookmarkStart w:id="58" w:name="_Toc402441381"/>
      <w:r w:rsidRPr="00E34397">
        <w:t>2.3.1</w:t>
      </w:r>
      <w:r w:rsidR="004512E1" w:rsidRPr="00E34397">
        <w:t xml:space="preserve"> </w:t>
      </w:r>
      <w:r w:rsidR="004512E1" w:rsidRPr="00E34397">
        <w:tab/>
        <w:t>Authentication</w:t>
      </w:r>
      <w:bookmarkEnd w:id="56"/>
      <w:bookmarkEnd w:id="57"/>
      <w:bookmarkEnd w:id="58"/>
    </w:p>
    <w:p w:rsidR="004512E1" w:rsidRPr="004512E1" w:rsidRDefault="004512E1" w:rsidP="00E35900">
      <w:pPr>
        <w:spacing w:line="360" w:lineRule="auto"/>
        <w:ind w:left="576"/>
        <w:rPr>
          <w:sz w:val="24"/>
        </w:rPr>
      </w:pPr>
      <w:r w:rsidRPr="004512E1">
        <w:rPr>
          <w:sz w:val="24"/>
        </w:rPr>
        <w:tab/>
      </w:r>
      <w:r w:rsidRPr="004512E1">
        <w:rPr>
          <w:sz w:val="24"/>
        </w:rPr>
        <w:tab/>
      </w:r>
      <w:r w:rsidR="009D4035">
        <w:rPr>
          <w:sz w:val="24"/>
        </w:rPr>
        <w:t xml:space="preserve">The Student needs to enter his ID Number or scan his ID card to be authenticated. The Authentication server has an inbuilt functionality that alerts the mess admin in case the student logs in more than once for a particular meal, </w:t>
      </w:r>
      <w:proofErr w:type="spellStart"/>
      <w:r w:rsidR="009D4035">
        <w:rPr>
          <w:sz w:val="24"/>
        </w:rPr>
        <w:t>i.e</w:t>
      </w:r>
      <w:proofErr w:type="spellEnd"/>
      <w:r w:rsidR="009D4035">
        <w:rPr>
          <w:sz w:val="24"/>
        </w:rPr>
        <w:t>, if the student attempts to eat the meal more than once, during the same meal session.</w:t>
      </w:r>
    </w:p>
    <w:p w:rsidR="00BD4081" w:rsidRPr="004512E1" w:rsidRDefault="00BD4081" w:rsidP="00E35900">
      <w:pPr>
        <w:spacing w:line="360" w:lineRule="auto"/>
        <w:ind w:left="576"/>
        <w:rPr>
          <w:sz w:val="24"/>
        </w:rPr>
      </w:pPr>
      <w:r w:rsidRPr="004512E1">
        <w:rPr>
          <w:sz w:val="24"/>
        </w:rPr>
        <w:tab/>
      </w:r>
      <w:r w:rsidR="009D4035">
        <w:rPr>
          <w:sz w:val="24"/>
        </w:rPr>
        <w:tab/>
      </w:r>
      <w:r w:rsidRPr="004512E1">
        <w:rPr>
          <w:sz w:val="24"/>
        </w:rPr>
        <w:t>The Mess Crew and Mess Admin</w:t>
      </w:r>
      <w:r w:rsidRPr="004512E1">
        <w:fldChar w:fldCharType="begin"/>
      </w:r>
      <w:r w:rsidRPr="004512E1">
        <w:instrText xml:space="preserve"> XE "Reader" </w:instrText>
      </w:r>
      <w:r w:rsidRPr="004512E1">
        <w:fldChar w:fldCharType="end"/>
      </w:r>
      <w:r w:rsidR="009D4035">
        <w:rPr>
          <w:sz w:val="24"/>
        </w:rPr>
        <w:t xml:space="preserve"> is expected can</w:t>
      </w:r>
      <w:r w:rsidRPr="004512E1">
        <w:rPr>
          <w:sz w:val="24"/>
        </w:rPr>
        <w:t xml:space="preserve"> </w:t>
      </w:r>
      <w:r w:rsidR="009D4035">
        <w:rPr>
          <w:sz w:val="24"/>
        </w:rPr>
        <w:t>able to login using their unique username</w:t>
      </w:r>
      <w:r w:rsidRPr="004512E1">
        <w:rPr>
          <w:sz w:val="24"/>
        </w:rPr>
        <w:t xml:space="preserve"> and password combination</w:t>
      </w:r>
      <w:r w:rsidR="009D4035">
        <w:rPr>
          <w:sz w:val="24"/>
        </w:rPr>
        <w:t>s</w:t>
      </w:r>
      <w:r w:rsidRPr="004512E1">
        <w:rPr>
          <w:sz w:val="24"/>
        </w:rPr>
        <w:t>.</w:t>
      </w:r>
    </w:p>
    <w:p w:rsidR="00802724" w:rsidRDefault="00BD4081" w:rsidP="00E35900">
      <w:pPr>
        <w:spacing w:line="360" w:lineRule="auto"/>
        <w:ind w:left="540" w:firstLine="324"/>
        <w:rPr>
          <w:sz w:val="24"/>
        </w:rPr>
      </w:pPr>
      <w:r w:rsidRPr="004512E1">
        <w:rPr>
          <w:sz w:val="24"/>
        </w:rPr>
        <w:t>The Guest can login directly</w:t>
      </w:r>
      <w:r w:rsidR="009D4035">
        <w:rPr>
          <w:sz w:val="24"/>
        </w:rPr>
        <w:t xml:space="preserve"> by entering is name</w:t>
      </w:r>
      <w:r w:rsidRPr="004512E1">
        <w:rPr>
          <w:sz w:val="24"/>
        </w:rPr>
        <w:t>.</w:t>
      </w:r>
      <w:r w:rsidR="009D4035">
        <w:rPr>
          <w:sz w:val="24"/>
        </w:rPr>
        <w:t xml:space="preserve"> His name will be stored in the database of people who have eaten the meal.</w:t>
      </w:r>
    </w:p>
    <w:p w:rsidR="00096EB1" w:rsidRDefault="00096EB1" w:rsidP="00E35900">
      <w:pPr>
        <w:pStyle w:val="Heading3"/>
        <w:spacing w:line="360" w:lineRule="auto"/>
        <w:jc w:val="left"/>
      </w:pPr>
      <w:bookmarkStart w:id="59" w:name="_Toc402433537"/>
      <w:bookmarkStart w:id="60" w:name="_Toc402438084"/>
    </w:p>
    <w:p w:rsidR="001A0DFB" w:rsidRDefault="00096EB1" w:rsidP="00E35900">
      <w:pPr>
        <w:pStyle w:val="Heading3"/>
        <w:spacing w:line="360" w:lineRule="auto"/>
        <w:jc w:val="left"/>
      </w:pPr>
      <w:bookmarkStart w:id="61" w:name="_Toc402441382"/>
      <w:r>
        <w:t>2.3.2</w:t>
      </w:r>
      <w:r w:rsidR="00E35900">
        <w:t xml:space="preserve"> </w:t>
      </w:r>
      <w:r w:rsidR="001A0DFB" w:rsidRPr="001A0DFB">
        <w:t>GUI</w:t>
      </w:r>
      <w:bookmarkEnd w:id="59"/>
      <w:bookmarkEnd w:id="60"/>
      <w:bookmarkEnd w:id="61"/>
    </w:p>
    <w:p w:rsidR="00E35900" w:rsidRDefault="00096EB1" w:rsidP="00E35900">
      <w:pPr>
        <w:spacing w:line="360" w:lineRule="auto"/>
        <w:ind w:left="567" w:firstLine="993"/>
        <w:rPr>
          <w:sz w:val="24"/>
        </w:rPr>
      </w:pPr>
      <w:r>
        <w:rPr>
          <w:sz w:val="24"/>
        </w:rPr>
        <w:t xml:space="preserve">Our software will support a browser based GUI that is compatible with multiple operating systems supporting HTML. </w:t>
      </w:r>
      <w:r w:rsidR="001A0DFB">
        <w:rPr>
          <w:sz w:val="24"/>
        </w:rPr>
        <w:t>We will be usi</w:t>
      </w:r>
      <w:r>
        <w:rPr>
          <w:sz w:val="24"/>
        </w:rPr>
        <w:t>ng the Windows Builder plugin</w:t>
      </w:r>
      <w:r w:rsidR="001A0DFB">
        <w:rPr>
          <w:sz w:val="24"/>
        </w:rPr>
        <w:t xml:space="preserve"> of the </w:t>
      </w:r>
      <w:proofErr w:type="spellStart"/>
      <w:r w:rsidR="001A0DFB">
        <w:rPr>
          <w:sz w:val="24"/>
        </w:rPr>
        <w:t>Eclipe</w:t>
      </w:r>
      <w:proofErr w:type="spellEnd"/>
      <w:r w:rsidR="001A0DFB">
        <w:rPr>
          <w:sz w:val="24"/>
        </w:rPr>
        <w:t xml:space="preserve"> to d</w:t>
      </w:r>
      <w:r>
        <w:rPr>
          <w:sz w:val="24"/>
        </w:rPr>
        <w:t>esign this GUI</w:t>
      </w:r>
      <w:r w:rsidR="001A0DFB">
        <w:rPr>
          <w:sz w:val="24"/>
        </w:rPr>
        <w:t>.</w:t>
      </w:r>
    </w:p>
    <w:p w:rsidR="00FD7C91" w:rsidRPr="00A83D78" w:rsidRDefault="00B250EC" w:rsidP="00E35900">
      <w:pPr>
        <w:pStyle w:val="Heading2"/>
        <w:rPr>
          <w:rFonts w:ascii="Calibri" w:hAnsi="Calibri"/>
        </w:rPr>
      </w:pPr>
      <w:bookmarkStart w:id="62" w:name="_Toc402433538"/>
      <w:bookmarkStart w:id="63" w:name="_Toc402438085"/>
      <w:r>
        <w:br w:type="page"/>
      </w:r>
      <w:bookmarkStart w:id="64" w:name="_Toc402441383"/>
      <w:r w:rsidR="00C4684A" w:rsidRPr="00A83D78">
        <w:rPr>
          <w:rFonts w:ascii="Calibri" w:hAnsi="Calibri"/>
          <w:sz w:val="32"/>
        </w:rPr>
        <w:lastRenderedPageBreak/>
        <w:t xml:space="preserve">2.4  </w:t>
      </w:r>
      <w:r w:rsidR="00FD7C91" w:rsidRPr="00A83D78">
        <w:rPr>
          <w:rFonts w:ascii="Calibri" w:hAnsi="Calibri"/>
          <w:sz w:val="32"/>
        </w:rPr>
        <w:tab/>
      </w:r>
      <w:r w:rsidR="00C4684A" w:rsidRPr="00A83D78">
        <w:rPr>
          <w:rFonts w:ascii="Calibri" w:hAnsi="Calibri"/>
          <w:sz w:val="32"/>
        </w:rPr>
        <w:t>Database</w:t>
      </w:r>
      <w:bookmarkStart w:id="65" w:name="__RefHeading___Toc77487651"/>
      <w:bookmarkStart w:id="66" w:name="__RefHeading___Toc77487652"/>
      <w:bookmarkStart w:id="67" w:name="__RefHeading___Toc77487665"/>
      <w:bookmarkEnd w:id="62"/>
      <w:bookmarkEnd w:id="63"/>
      <w:bookmarkEnd w:id="64"/>
      <w:bookmarkEnd w:id="65"/>
      <w:bookmarkEnd w:id="66"/>
      <w:bookmarkEnd w:id="67"/>
    </w:p>
    <w:p w:rsidR="00FD7C91" w:rsidRPr="00A83D78" w:rsidRDefault="00FD7C91" w:rsidP="004239C6">
      <w:pPr>
        <w:rPr>
          <w:rFonts w:ascii="Calibri" w:hAnsi="Calibri"/>
          <w:sz w:val="24"/>
        </w:rPr>
      </w:pPr>
      <w:r w:rsidRPr="00A83D78">
        <w:rPr>
          <w:rFonts w:ascii="Calibri" w:hAnsi="Calibri"/>
          <w:sz w:val="24"/>
        </w:rPr>
        <w:t xml:space="preserve">The data </w:t>
      </w:r>
      <w:r w:rsidR="00EE4303" w:rsidRPr="00A83D78">
        <w:rPr>
          <w:rFonts w:ascii="Calibri" w:hAnsi="Calibri"/>
          <w:sz w:val="24"/>
        </w:rPr>
        <w:t>descriptions of each of these data entities are</w:t>
      </w:r>
      <w:r w:rsidRPr="00A83D78">
        <w:rPr>
          <w:rFonts w:ascii="Calibri" w:hAnsi="Calibri"/>
          <w:sz w:val="24"/>
        </w:rPr>
        <w:t xml:space="preserve"> as follows:</w:t>
      </w:r>
    </w:p>
    <w:p w:rsidR="00FD7C91" w:rsidRPr="00A83D78" w:rsidRDefault="00FD7C91" w:rsidP="004239C6">
      <w:pPr>
        <w:rPr>
          <w:rFonts w:ascii="Calibri" w:hAnsi="Calibri"/>
          <w:sz w:val="24"/>
        </w:rPr>
      </w:pPr>
    </w:p>
    <w:p w:rsidR="0058501F" w:rsidRPr="00A83D78" w:rsidRDefault="0058501F" w:rsidP="004239C6">
      <w:pPr>
        <w:rPr>
          <w:rFonts w:ascii="Calibri" w:hAnsi="Calibri"/>
          <w:sz w:val="28"/>
        </w:rPr>
      </w:pPr>
    </w:p>
    <w:p w:rsidR="00FD7C91" w:rsidRPr="00A83D78" w:rsidRDefault="0058501F" w:rsidP="004239C6">
      <w:pPr>
        <w:rPr>
          <w:rFonts w:ascii="Calibri" w:hAnsi="Calibri"/>
          <w:b/>
          <w:bCs/>
          <w:sz w:val="28"/>
          <w:szCs w:val="28"/>
        </w:rPr>
      </w:pPr>
      <w:r w:rsidRPr="00A83D78">
        <w:rPr>
          <w:rFonts w:ascii="Calibri" w:hAnsi="Calibri"/>
          <w:b/>
          <w:bCs/>
          <w:sz w:val="28"/>
          <w:szCs w:val="28"/>
        </w:rPr>
        <w:t xml:space="preserve">2.4.1 </w:t>
      </w:r>
      <w:r w:rsidR="00BD4081" w:rsidRPr="00A83D78">
        <w:rPr>
          <w:rFonts w:ascii="Calibri" w:hAnsi="Calibri"/>
          <w:b/>
          <w:bCs/>
          <w:sz w:val="28"/>
          <w:szCs w:val="28"/>
        </w:rPr>
        <w:t>Student</w:t>
      </w:r>
      <w:r w:rsidR="00FD7C91" w:rsidRPr="00A83D78">
        <w:rPr>
          <w:rFonts w:ascii="Calibri" w:hAnsi="Calibri"/>
          <w:sz w:val="28"/>
          <w:szCs w:val="28"/>
        </w:rPr>
        <w:fldChar w:fldCharType="begin"/>
      </w:r>
      <w:r w:rsidR="00FD7C91" w:rsidRPr="00A83D78">
        <w:rPr>
          <w:rFonts w:ascii="Calibri" w:hAnsi="Calibri"/>
          <w:sz w:val="28"/>
          <w:szCs w:val="28"/>
        </w:rPr>
        <w:instrText xml:space="preserve"> XE "Author" </w:instrText>
      </w:r>
      <w:r w:rsidR="00FD7C91" w:rsidRPr="00A83D78">
        <w:rPr>
          <w:rFonts w:ascii="Calibri" w:hAnsi="Calibri"/>
          <w:sz w:val="28"/>
          <w:szCs w:val="28"/>
        </w:rPr>
        <w:fldChar w:fldCharType="end"/>
      </w:r>
      <w:r w:rsidR="00FD7C91" w:rsidRPr="00A83D78">
        <w:rPr>
          <w:rFonts w:ascii="Calibri" w:hAnsi="Calibri"/>
          <w:b/>
          <w:bCs/>
          <w:sz w:val="28"/>
          <w:szCs w:val="28"/>
        </w:rPr>
        <w:t xml:space="preserve"> Data Entity</w:t>
      </w:r>
    </w:p>
    <w:tbl>
      <w:tblPr>
        <w:tblW w:w="11918" w:type="dxa"/>
        <w:tblInd w:w="-5" w:type="dxa"/>
        <w:tblLayout w:type="fixed"/>
        <w:tblLook w:val="0000" w:firstRow="0" w:lastRow="0" w:firstColumn="0" w:lastColumn="0" w:noHBand="0" w:noVBand="0"/>
      </w:tblPr>
      <w:tblGrid>
        <w:gridCol w:w="1728"/>
        <w:gridCol w:w="1170"/>
        <w:gridCol w:w="2880"/>
        <w:gridCol w:w="3070"/>
        <w:gridCol w:w="3070"/>
      </w:tblGrid>
      <w:tr w:rsidR="00FD7C91" w:rsidRPr="00A83D78" w:rsidTr="00245E26">
        <w:trPr>
          <w:gridAfter w:val="1"/>
          <w:wAfter w:w="3070" w:type="dxa"/>
        </w:trPr>
        <w:tc>
          <w:tcPr>
            <w:tcW w:w="1728"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Type</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FD7C91" w:rsidP="004239C6">
            <w:pPr>
              <w:rPr>
                <w:rFonts w:ascii="Calibri" w:hAnsi="Calibri"/>
                <w:sz w:val="28"/>
              </w:rPr>
            </w:pPr>
            <w:r w:rsidRPr="00A83D78">
              <w:rPr>
                <w:rFonts w:ascii="Calibri" w:hAnsi="Calibri"/>
                <w:b/>
                <w:bCs/>
                <w:sz w:val="28"/>
              </w:rPr>
              <w:t>Comment</w:t>
            </w:r>
          </w:p>
        </w:tc>
      </w:tr>
      <w:tr w:rsidR="00326D22" w:rsidRPr="00A83D78" w:rsidTr="00245E26">
        <w:trPr>
          <w:gridAfter w:val="1"/>
          <w:wAfter w:w="3070" w:type="dxa"/>
        </w:trPr>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4239C6">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4239C6">
            <w:pPr>
              <w:rPr>
                <w:rFonts w:ascii="Calibri" w:hAnsi="Calibri"/>
                <w:sz w:val="24"/>
              </w:rPr>
            </w:pPr>
            <w:r w:rsidRPr="00A83D78">
              <w:rPr>
                <w:rFonts w:ascii="Calibri" w:hAnsi="Calibri"/>
                <w:sz w:val="24"/>
              </w:rPr>
              <w:t>Integer</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4239C6">
            <w:pPr>
              <w:rPr>
                <w:rFonts w:ascii="Calibri" w:hAnsi="Calibri"/>
                <w:sz w:val="24"/>
              </w:rPr>
            </w:pPr>
            <w:r w:rsidRPr="00A83D78">
              <w:rPr>
                <w:rFonts w:ascii="Calibri" w:hAnsi="Calibri"/>
                <w:sz w:val="24"/>
              </w:rPr>
              <w:t>Serial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4239C6">
            <w:pPr>
              <w:snapToGrid w:val="0"/>
              <w:rPr>
                <w:rFonts w:ascii="Calibri" w:hAnsi="Calibri"/>
                <w:sz w:val="24"/>
              </w:rPr>
            </w:pPr>
          </w:p>
        </w:tc>
      </w:tr>
      <w:tr w:rsidR="00FD7C91" w:rsidRPr="00A83D78" w:rsidTr="00245E26">
        <w:trPr>
          <w:gridAfter w:val="1"/>
          <w:wAfter w:w="3070" w:type="dxa"/>
        </w:trPr>
        <w:tc>
          <w:tcPr>
            <w:tcW w:w="1728"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sz w:val="24"/>
                <w:szCs w:val="24"/>
              </w:rPr>
            </w:pPr>
            <w:r w:rsidRPr="00A83D78">
              <w:rPr>
                <w:rFonts w:ascii="Calibri" w:hAnsi="Calibri"/>
                <w:sz w:val="24"/>
                <w:szCs w:val="24"/>
              </w:rPr>
              <w:t>Name</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326D22" w:rsidP="004239C6">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0850F8" w:rsidP="004239C6">
            <w:pPr>
              <w:rPr>
                <w:rFonts w:ascii="Calibri" w:hAnsi="Calibri"/>
                <w:sz w:val="24"/>
              </w:rPr>
            </w:pPr>
            <w:r w:rsidRPr="00A83D78">
              <w:rPr>
                <w:rFonts w:ascii="Calibri" w:hAnsi="Calibri"/>
                <w:sz w:val="24"/>
              </w:rPr>
              <w:t>Name</w:t>
            </w:r>
            <w:r w:rsidR="00FD7C91" w:rsidRPr="00A83D78">
              <w:rPr>
                <w:rFonts w:ascii="Calibri" w:hAnsi="Calibri"/>
              </w:rPr>
              <w:fldChar w:fldCharType="begin"/>
            </w:r>
            <w:r w:rsidR="00FD7C91" w:rsidRPr="00A83D78">
              <w:rPr>
                <w:rFonts w:ascii="Calibri" w:hAnsi="Calibri"/>
              </w:rPr>
              <w:instrText xml:space="preserve"> XE "Author" </w:instrText>
            </w:r>
            <w:r w:rsidR="00FD7C91" w:rsidRPr="00A83D78">
              <w:rPr>
                <w:rFonts w:ascii="Calibri" w:hAnsi="Calibri"/>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FD7C91" w:rsidP="004239C6">
            <w:pPr>
              <w:snapToGrid w:val="0"/>
              <w:rPr>
                <w:rFonts w:ascii="Calibri" w:hAnsi="Calibri"/>
                <w:sz w:val="24"/>
              </w:rPr>
            </w:pPr>
          </w:p>
        </w:tc>
      </w:tr>
      <w:tr w:rsidR="00245E26" w:rsidRPr="00A83D78" w:rsidTr="00245E26">
        <w:tc>
          <w:tcPr>
            <w:tcW w:w="1728" w:type="dxa"/>
            <w:tcBorders>
              <w:top w:val="single" w:sz="4" w:space="0" w:color="000000"/>
              <w:left w:val="single" w:sz="4" w:space="0" w:color="000000"/>
              <w:bottom w:val="single" w:sz="4" w:space="0" w:color="000000"/>
            </w:tcBorders>
            <w:shd w:val="clear" w:color="auto" w:fill="auto"/>
          </w:tcPr>
          <w:p w:rsidR="00245E26" w:rsidRPr="00A83D78" w:rsidRDefault="00245E26" w:rsidP="004239C6">
            <w:pPr>
              <w:rPr>
                <w:rFonts w:ascii="Calibri" w:hAnsi="Calibri"/>
                <w:sz w:val="24"/>
                <w:szCs w:val="24"/>
              </w:rPr>
            </w:pPr>
            <w:r w:rsidRPr="00A83D78">
              <w:rPr>
                <w:rFonts w:ascii="Calibri" w:hAnsi="Calibri"/>
                <w:sz w:val="24"/>
                <w:szCs w:val="24"/>
              </w:rPr>
              <w:t>ID</w:t>
            </w:r>
            <w:r w:rsidRPr="00A83D78">
              <w:rPr>
                <w:rFonts w:ascii="Calibri" w:hAnsi="Calibri"/>
                <w:sz w:val="24"/>
                <w:szCs w:val="24"/>
              </w:rPr>
              <w:fldChar w:fldCharType="begin"/>
            </w:r>
            <w:r w:rsidRPr="00A83D78">
              <w:rPr>
                <w:rFonts w:ascii="Calibri" w:hAnsi="Calibri"/>
                <w:sz w:val="24"/>
                <w:szCs w:val="24"/>
              </w:rPr>
              <w:instrText xml:space="preserve"> XE "Article" </w:instrText>
            </w:r>
            <w:r w:rsidRPr="00A83D78">
              <w:rPr>
                <w:rFonts w:ascii="Calibri" w:hAnsi="Calibri"/>
                <w:sz w:val="24"/>
                <w:szCs w:val="24"/>
              </w:rPr>
              <w:fldChar w:fldCharType="end"/>
            </w:r>
          </w:p>
        </w:tc>
        <w:tc>
          <w:tcPr>
            <w:tcW w:w="1170" w:type="dxa"/>
            <w:tcBorders>
              <w:top w:val="single" w:sz="4" w:space="0" w:color="000000"/>
              <w:left w:val="single" w:sz="4" w:space="0" w:color="000000"/>
              <w:bottom w:val="single" w:sz="4" w:space="0" w:color="000000"/>
            </w:tcBorders>
            <w:shd w:val="clear" w:color="auto" w:fill="auto"/>
          </w:tcPr>
          <w:p w:rsidR="00245E26" w:rsidRPr="00A83D78" w:rsidRDefault="00326D22" w:rsidP="004239C6">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245E26" w:rsidRPr="00A83D78" w:rsidRDefault="00245E26" w:rsidP="004239C6">
            <w:pPr>
              <w:rPr>
                <w:rFonts w:ascii="Calibri" w:hAnsi="Calibri"/>
                <w:sz w:val="24"/>
              </w:rPr>
            </w:pPr>
            <w:r w:rsidRPr="00A83D78">
              <w:rPr>
                <w:rFonts w:ascii="Calibri" w:hAnsi="Calibri"/>
                <w:sz w:val="24"/>
              </w:rPr>
              <w:t>ID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245E26" w:rsidRPr="00A83D78" w:rsidRDefault="00245E26" w:rsidP="00326D22">
            <w:pPr>
              <w:rPr>
                <w:rFonts w:ascii="Calibri" w:hAnsi="Calibri"/>
                <w:sz w:val="24"/>
              </w:rPr>
            </w:pPr>
            <w:r w:rsidRPr="00A83D78">
              <w:rPr>
                <w:rFonts w:ascii="Calibri" w:hAnsi="Calibri"/>
                <w:sz w:val="24"/>
              </w:rPr>
              <w:t>U</w:t>
            </w:r>
            <w:r w:rsidR="00326D22" w:rsidRPr="00A83D78">
              <w:rPr>
                <w:rFonts w:ascii="Calibri" w:hAnsi="Calibri"/>
                <w:sz w:val="24"/>
              </w:rPr>
              <w:t>sed as username</w:t>
            </w:r>
          </w:p>
        </w:tc>
        <w:tc>
          <w:tcPr>
            <w:tcW w:w="3070" w:type="dxa"/>
          </w:tcPr>
          <w:p w:rsidR="00245E26" w:rsidRPr="00A83D78" w:rsidRDefault="00245E26" w:rsidP="004239C6">
            <w:pPr>
              <w:rPr>
                <w:rFonts w:ascii="Calibri" w:hAnsi="Calibri"/>
              </w:rPr>
            </w:pPr>
            <w:r w:rsidRPr="00A83D78">
              <w:rPr>
                <w:rFonts w:ascii="Calibri" w:hAnsi="Calibri"/>
              </w:rPr>
              <w:fldChar w:fldCharType="begin"/>
            </w:r>
            <w:r w:rsidRPr="00A83D78">
              <w:rPr>
                <w:rFonts w:ascii="Calibri" w:hAnsi="Calibri"/>
              </w:rPr>
              <w:instrText xml:space="preserve"> XE "Database" </w:instrText>
            </w:r>
            <w:r w:rsidRPr="00A83D78">
              <w:rPr>
                <w:rFonts w:ascii="Calibri" w:hAnsi="Calibri"/>
              </w:rPr>
              <w:fldChar w:fldCharType="end"/>
            </w: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Mess</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Mess Option Selected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p>
        </w:tc>
        <w:tc>
          <w:tcPr>
            <w:tcW w:w="3070" w:type="dxa"/>
          </w:tcPr>
          <w:p w:rsidR="00326D22" w:rsidRPr="00A83D78" w:rsidRDefault="00326D22" w:rsidP="00326D22">
            <w:pPr>
              <w:rPr>
                <w:rFonts w:ascii="Calibri" w:hAnsi="Calibri"/>
              </w:rPr>
            </w:pP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proofErr w:type="spellStart"/>
            <w:r w:rsidRPr="00A83D78">
              <w:rPr>
                <w:rFonts w:ascii="Calibri" w:hAnsi="Calibri"/>
                <w:sz w:val="24"/>
                <w:szCs w:val="24"/>
              </w:rPr>
              <w:t>HasEaten</w:t>
            </w:r>
            <w:proofErr w:type="spellEnd"/>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Boolean</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Whether the Student has eaten the current meal</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 xml:space="preserve">Used during </w:t>
            </w:r>
            <w:proofErr w:type="spellStart"/>
            <w:r w:rsidRPr="00A83D78">
              <w:rPr>
                <w:rFonts w:ascii="Calibri" w:hAnsi="Calibri"/>
                <w:sz w:val="24"/>
              </w:rPr>
              <w:t>checkin</w:t>
            </w:r>
            <w:proofErr w:type="spellEnd"/>
          </w:p>
        </w:tc>
        <w:tc>
          <w:tcPr>
            <w:tcW w:w="3070" w:type="dxa"/>
          </w:tcPr>
          <w:p w:rsidR="00326D22" w:rsidRPr="00A83D78" w:rsidRDefault="00326D22" w:rsidP="00326D22">
            <w:pPr>
              <w:rPr>
                <w:rFonts w:ascii="Calibri" w:hAnsi="Calibri"/>
              </w:rPr>
            </w:pP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Password</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Password</w:t>
            </w:r>
            <w:r w:rsidR="000850F8" w:rsidRPr="00A83D78">
              <w:rPr>
                <w:rFonts w:ascii="Calibri" w:hAnsi="Calibri"/>
                <w:sz w:val="24"/>
              </w:rPr>
              <w:t xml:space="preserve"> for Login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p>
        </w:tc>
        <w:tc>
          <w:tcPr>
            <w:tcW w:w="3070" w:type="dxa"/>
          </w:tcPr>
          <w:p w:rsidR="00326D22" w:rsidRPr="00A83D78" w:rsidRDefault="00326D22" w:rsidP="00326D22">
            <w:pPr>
              <w:rPr>
                <w:rFonts w:ascii="Calibri" w:hAnsi="Calibri"/>
              </w:rPr>
            </w:pP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Leave Start</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Leave Start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Only if applied for leave</w:t>
            </w:r>
          </w:p>
        </w:tc>
        <w:tc>
          <w:tcPr>
            <w:tcW w:w="3070" w:type="dxa"/>
          </w:tcPr>
          <w:p w:rsidR="00326D22" w:rsidRPr="00A83D78" w:rsidRDefault="00326D22" w:rsidP="00326D22">
            <w:pPr>
              <w:rPr>
                <w:rFonts w:ascii="Calibri" w:hAnsi="Calibri"/>
              </w:rPr>
            </w:pP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Leave End</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Leave End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Only if applied for leave</w:t>
            </w:r>
          </w:p>
        </w:tc>
        <w:tc>
          <w:tcPr>
            <w:tcW w:w="3070" w:type="dxa"/>
          </w:tcPr>
          <w:p w:rsidR="00326D22" w:rsidRPr="00A83D78" w:rsidRDefault="00326D22" w:rsidP="00326D22">
            <w:pPr>
              <w:rPr>
                <w:rFonts w:ascii="Calibri" w:hAnsi="Calibri"/>
              </w:rPr>
            </w:pPr>
          </w:p>
        </w:tc>
      </w:tr>
      <w:tr w:rsidR="00326D22" w:rsidRPr="00A83D78" w:rsidTr="00245E26">
        <w:tc>
          <w:tcPr>
            <w:tcW w:w="1728"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Dues</w:t>
            </w:r>
          </w:p>
        </w:tc>
        <w:tc>
          <w:tcPr>
            <w:tcW w:w="117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Array</w:t>
            </w:r>
          </w:p>
        </w:tc>
        <w:tc>
          <w:tcPr>
            <w:tcW w:w="2880" w:type="dxa"/>
            <w:tcBorders>
              <w:top w:val="single" w:sz="4" w:space="0" w:color="000000"/>
              <w:left w:val="single" w:sz="4" w:space="0" w:color="000000"/>
              <w:bottom w:val="single" w:sz="4" w:space="0" w:color="000000"/>
            </w:tcBorders>
            <w:shd w:val="clear" w:color="auto" w:fill="auto"/>
          </w:tcPr>
          <w:p w:rsidR="00326D22" w:rsidRPr="00A83D78" w:rsidRDefault="00326D22" w:rsidP="00326D22">
            <w:pPr>
              <w:rPr>
                <w:rFonts w:ascii="Calibri" w:hAnsi="Calibri"/>
                <w:sz w:val="24"/>
              </w:rPr>
            </w:pPr>
            <w:r w:rsidRPr="00A83D78">
              <w:rPr>
                <w:rFonts w:ascii="Calibri" w:hAnsi="Calibri"/>
                <w:sz w:val="24"/>
              </w:rPr>
              <w:t>Dues details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326D22" w:rsidRPr="00A83D78" w:rsidRDefault="00326D22" w:rsidP="00326D22">
            <w:pPr>
              <w:rPr>
                <w:rFonts w:ascii="Calibri" w:hAnsi="Calibri"/>
                <w:sz w:val="24"/>
              </w:rPr>
            </w:pPr>
          </w:p>
        </w:tc>
        <w:tc>
          <w:tcPr>
            <w:tcW w:w="3070" w:type="dxa"/>
          </w:tcPr>
          <w:p w:rsidR="00326D22" w:rsidRPr="00A83D78" w:rsidRDefault="00326D22" w:rsidP="00326D22">
            <w:pPr>
              <w:rPr>
                <w:rFonts w:ascii="Calibri" w:hAnsi="Calibri"/>
              </w:rPr>
            </w:pPr>
          </w:p>
        </w:tc>
      </w:tr>
    </w:tbl>
    <w:p w:rsidR="0058501F" w:rsidRDefault="0058501F" w:rsidP="0058501F">
      <w:pPr>
        <w:rPr>
          <w:rFonts w:ascii="Calibri" w:hAnsi="Calibri"/>
          <w:b/>
          <w:bCs/>
          <w:sz w:val="28"/>
          <w:szCs w:val="28"/>
        </w:rPr>
      </w:pPr>
    </w:p>
    <w:p w:rsidR="0058501F" w:rsidRDefault="0058501F" w:rsidP="0058501F">
      <w:pPr>
        <w:rPr>
          <w:rFonts w:ascii="Calibri" w:hAnsi="Calibri"/>
          <w:b/>
          <w:bCs/>
          <w:sz w:val="28"/>
          <w:szCs w:val="28"/>
        </w:rPr>
      </w:pPr>
      <w:r>
        <w:rPr>
          <w:rFonts w:ascii="Calibri" w:hAnsi="Calibri"/>
          <w:b/>
          <w:bCs/>
          <w:sz w:val="28"/>
          <w:szCs w:val="28"/>
        </w:rPr>
        <w:t xml:space="preserve">2.4.2 </w:t>
      </w:r>
      <w:r w:rsidRPr="0058501F">
        <w:rPr>
          <w:rFonts w:ascii="Calibri" w:hAnsi="Calibri"/>
          <w:b/>
          <w:bCs/>
          <w:sz w:val="28"/>
          <w:szCs w:val="28"/>
        </w:rPr>
        <w:t>Student</w:t>
      </w:r>
      <w:r w:rsidRPr="0058501F">
        <w:rPr>
          <w:rFonts w:ascii="Calibri" w:hAnsi="Calibri"/>
          <w:sz w:val="28"/>
          <w:szCs w:val="28"/>
        </w:rPr>
        <w:fldChar w:fldCharType="begin"/>
      </w:r>
      <w:r w:rsidRPr="0058501F">
        <w:rPr>
          <w:rFonts w:ascii="Calibri" w:hAnsi="Calibri"/>
          <w:sz w:val="28"/>
          <w:szCs w:val="28"/>
        </w:rPr>
        <w:instrText xml:space="preserve"> XE "Author" </w:instrText>
      </w:r>
      <w:r w:rsidRPr="0058501F">
        <w:rPr>
          <w:rFonts w:ascii="Calibri" w:hAnsi="Calibri"/>
          <w:sz w:val="28"/>
          <w:szCs w:val="28"/>
        </w:rPr>
        <w:fldChar w:fldCharType="end"/>
      </w:r>
      <w:r w:rsidRPr="0058501F">
        <w:rPr>
          <w:rFonts w:ascii="Calibri" w:hAnsi="Calibri"/>
          <w:b/>
          <w:bCs/>
          <w:sz w:val="28"/>
          <w:szCs w:val="28"/>
        </w:rPr>
        <w:t xml:space="preserve"> </w:t>
      </w:r>
      <w:r>
        <w:rPr>
          <w:rFonts w:ascii="Calibri" w:hAnsi="Calibri"/>
          <w:b/>
          <w:bCs/>
          <w:sz w:val="28"/>
          <w:szCs w:val="28"/>
        </w:rPr>
        <w:t xml:space="preserve">Feedback </w:t>
      </w:r>
      <w:r w:rsidRPr="0058501F">
        <w:rPr>
          <w:rFonts w:ascii="Calibri" w:hAnsi="Calibri"/>
          <w:b/>
          <w:bCs/>
          <w:sz w:val="28"/>
          <w:szCs w:val="28"/>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83D78" w:rsidRPr="00A83D78" w:rsidTr="00A83D78">
        <w:tc>
          <w:tcPr>
            <w:tcW w:w="2214" w:type="dxa"/>
            <w:shd w:val="clear" w:color="auto" w:fill="auto"/>
          </w:tcPr>
          <w:p w:rsidR="0058501F" w:rsidRPr="00A83D78" w:rsidRDefault="0058501F" w:rsidP="0058501F">
            <w:pPr>
              <w:rPr>
                <w:rFonts w:ascii="Calibri" w:hAnsi="Calibri"/>
                <w:b/>
                <w:bCs/>
                <w:sz w:val="28"/>
              </w:rPr>
            </w:pPr>
            <w:r w:rsidRPr="00A83D78">
              <w:rPr>
                <w:rFonts w:ascii="Calibri" w:hAnsi="Calibri"/>
                <w:b/>
                <w:bCs/>
                <w:sz w:val="28"/>
              </w:rPr>
              <w:t>Data Item</w:t>
            </w:r>
          </w:p>
        </w:tc>
        <w:tc>
          <w:tcPr>
            <w:tcW w:w="2214" w:type="dxa"/>
            <w:shd w:val="clear" w:color="auto" w:fill="auto"/>
          </w:tcPr>
          <w:p w:rsidR="0058501F" w:rsidRPr="00A83D78" w:rsidRDefault="0058501F" w:rsidP="0058501F">
            <w:pPr>
              <w:rPr>
                <w:rFonts w:ascii="Calibri" w:hAnsi="Calibri"/>
                <w:b/>
                <w:bCs/>
                <w:sz w:val="28"/>
              </w:rPr>
            </w:pPr>
            <w:r w:rsidRPr="00A83D78">
              <w:rPr>
                <w:rFonts w:ascii="Calibri" w:hAnsi="Calibri"/>
                <w:b/>
                <w:bCs/>
                <w:sz w:val="28"/>
              </w:rPr>
              <w:t>Type</w:t>
            </w:r>
          </w:p>
        </w:tc>
        <w:tc>
          <w:tcPr>
            <w:tcW w:w="2214" w:type="dxa"/>
            <w:shd w:val="clear" w:color="auto" w:fill="auto"/>
          </w:tcPr>
          <w:p w:rsidR="0058501F" w:rsidRPr="00A83D78" w:rsidRDefault="0058501F" w:rsidP="0058501F">
            <w:pPr>
              <w:rPr>
                <w:rFonts w:ascii="Calibri" w:hAnsi="Calibri"/>
                <w:b/>
                <w:bCs/>
                <w:sz w:val="28"/>
              </w:rPr>
            </w:pPr>
            <w:r w:rsidRPr="00A83D78">
              <w:rPr>
                <w:rFonts w:ascii="Calibri" w:hAnsi="Calibri"/>
                <w:b/>
                <w:bCs/>
                <w:sz w:val="28"/>
              </w:rPr>
              <w:t>Description</w:t>
            </w:r>
          </w:p>
        </w:tc>
        <w:tc>
          <w:tcPr>
            <w:tcW w:w="2214" w:type="dxa"/>
            <w:shd w:val="clear" w:color="auto" w:fill="auto"/>
          </w:tcPr>
          <w:p w:rsidR="0058501F" w:rsidRPr="00A83D78" w:rsidRDefault="0058501F" w:rsidP="0058501F">
            <w:pPr>
              <w:rPr>
                <w:rFonts w:ascii="Calibri" w:hAnsi="Calibri"/>
                <w:sz w:val="28"/>
              </w:rPr>
            </w:pPr>
            <w:r w:rsidRPr="00A83D78">
              <w:rPr>
                <w:rFonts w:ascii="Calibri" w:hAnsi="Calibri"/>
                <w:b/>
                <w:bCs/>
                <w:sz w:val="28"/>
              </w:rPr>
              <w:t>Comment</w:t>
            </w:r>
          </w:p>
        </w:tc>
      </w:tr>
      <w:tr w:rsidR="00A83D78" w:rsidRPr="00A83D78" w:rsidTr="00A83D78">
        <w:tc>
          <w:tcPr>
            <w:tcW w:w="2214" w:type="dxa"/>
            <w:shd w:val="clear" w:color="auto" w:fill="auto"/>
          </w:tcPr>
          <w:p w:rsidR="0058501F" w:rsidRPr="00A83D78" w:rsidRDefault="0058501F" w:rsidP="0058501F">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Integer</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Serial Number</w:t>
            </w:r>
          </w:p>
        </w:tc>
        <w:tc>
          <w:tcPr>
            <w:tcW w:w="2214" w:type="dxa"/>
            <w:shd w:val="clear" w:color="auto" w:fill="auto"/>
          </w:tcPr>
          <w:p w:rsidR="0058501F" w:rsidRPr="00A83D78" w:rsidRDefault="0058501F" w:rsidP="00A83D78">
            <w:pPr>
              <w:snapToGrid w:val="0"/>
              <w:rPr>
                <w:rFonts w:ascii="Calibri" w:hAnsi="Calibri"/>
                <w:sz w:val="24"/>
              </w:rPr>
            </w:pPr>
          </w:p>
        </w:tc>
      </w:tr>
      <w:tr w:rsidR="00A83D78" w:rsidRPr="00A83D78" w:rsidTr="00A83D78">
        <w:tc>
          <w:tcPr>
            <w:tcW w:w="2214" w:type="dxa"/>
            <w:shd w:val="clear" w:color="auto" w:fill="auto"/>
          </w:tcPr>
          <w:p w:rsidR="0058501F" w:rsidRPr="00A83D78" w:rsidRDefault="0058501F" w:rsidP="0058501F">
            <w:pPr>
              <w:rPr>
                <w:rFonts w:ascii="Calibri" w:hAnsi="Calibri"/>
                <w:sz w:val="24"/>
                <w:szCs w:val="24"/>
              </w:rPr>
            </w:pPr>
            <w:r w:rsidRPr="00A83D78">
              <w:rPr>
                <w:rFonts w:ascii="Calibri" w:hAnsi="Calibri"/>
                <w:sz w:val="24"/>
                <w:szCs w:val="24"/>
              </w:rPr>
              <w:t>Name (Optional)</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String</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Name</w:t>
            </w:r>
            <w:r w:rsidRPr="00A83D78">
              <w:rPr>
                <w:rFonts w:ascii="Calibri" w:hAnsi="Calibri"/>
              </w:rPr>
              <w:fldChar w:fldCharType="begin"/>
            </w:r>
            <w:r w:rsidRPr="00A83D78">
              <w:rPr>
                <w:rFonts w:ascii="Calibri" w:hAnsi="Calibri"/>
              </w:rPr>
              <w:instrText xml:space="preserve"> XE "Author" </w:instrText>
            </w:r>
            <w:r w:rsidRPr="00A83D78">
              <w:rPr>
                <w:rFonts w:ascii="Calibri" w:hAnsi="Calibri"/>
              </w:rPr>
              <w:fldChar w:fldCharType="end"/>
            </w:r>
          </w:p>
        </w:tc>
        <w:tc>
          <w:tcPr>
            <w:tcW w:w="2214" w:type="dxa"/>
            <w:shd w:val="clear" w:color="auto" w:fill="auto"/>
          </w:tcPr>
          <w:p w:rsidR="0058501F" w:rsidRPr="00A83D78" w:rsidRDefault="0058501F" w:rsidP="00A83D78">
            <w:pPr>
              <w:snapToGrid w:val="0"/>
              <w:rPr>
                <w:rFonts w:ascii="Calibri" w:hAnsi="Calibri"/>
                <w:sz w:val="24"/>
              </w:rPr>
            </w:pPr>
          </w:p>
        </w:tc>
      </w:tr>
      <w:tr w:rsidR="00A83D78" w:rsidRPr="00A83D78" w:rsidTr="00A83D78">
        <w:tc>
          <w:tcPr>
            <w:tcW w:w="2214" w:type="dxa"/>
            <w:shd w:val="clear" w:color="auto" w:fill="auto"/>
          </w:tcPr>
          <w:p w:rsidR="0058501F" w:rsidRPr="00A83D78" w:rsidRDefault="0058501F" w:rsidP="0058501F">
            <w:pPr>
              <w:rPr>
                <w:rFonts w:ascii="Calibri" w:hAnsi="Calibri"/>
                <w:sz w:val="24"/>
                <w:szCs w:val="24"/>
              </w:rPr>
            </w:pPr>
            <w:r w:rsidRPr="00A83D78">
              <w:rPr>
                <w:rFonts w:ascii="Calibri" w:hAnsi="Calibri"/>
                <w:sz w:val="24"/>
                <w:szCs w:val="24"/>
              </w:rPr>
              <w:t>Comments</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String</w:t>
            </w:r>
          </w:p>
        </w:tc>
        <w:tc>
          <w:tcPr>
            <w:tcW w:w="2214" w:type="dxa"/>
            <w:shd w:val="clear" w:color="auto" w:fill="auto"/>
          </w:tcPr>
          <w:p w:rsidR="0058501F" w:rsidRPr="00A83D78" w:rsidRDefault="0058501F" w:rsidP="0058501F">
            <w:pPr>
              <w:rPr>
                <w:rFonts w:ascii="Calibri" w:hAnsi="Calibri"/>
                <w:sz w:val="24"/>
              </w:rPr>
            </w:pPr>
            <w:r w:rsidRPr="00A83D78">
              <w:rPr>
                <w:rFonts w:ascii="Calibri" w:hAnsi="Calibri"/>
                <w:sz w:val="24"/>
              </w:rPr>
              <w:t>Feedback</w:t>
            </w:r>
          </w:p>
        </w:tc>
        <w:tc>
          <w:tcPr>
            <w:tcW w:w="2214" w:type="dxa"/>
            <w:shd w:val="clear" w:color="auto" w:fill="auto"/>
          </w:tcPr>
          <w:p w:rsidR="0058501F" w:rsidRPr="00A83D78" w:rsidRDefault="0058501F" w:rsidP="00A83D78">
            <w:pPr>
              <w:snapToGrid w:val="0"/>
              <w:rPr>
                <w:rFonts w:ascii="Calibri" w:hAnsi="Calibri"/>
                <w:sz w:val="24"/>
              </w:rPr>
            </w:pPr>
          </w:p>
        </w:tc>
      </w:tr>
    </w:tbl>
    <w:p w:rsidR="0058501F" w:rsidRPr="0058501F" w:rsidRDefault="0058501F" w:rsidP="0058501F">
      <w:pPr>
        <w:rPr>
          <w:rFonts w:ascii="Calibri" w:hAnsi="Calibri"/>
          <w:b/>
          <w:bCs/>
          <w:sz w:val="22"/>
          <w:szCs w:val="28"/>
        </w:rPr>
      </w:pPr>
    </w:p>
    <w:p w:rsidR="000850F8" w:rsidRPr="00A83D78" w:rsidRDefault="000850F8" w:rsidP="004239C6">
      <w:pPr>
        <w:rPr>
          <w:rFonts w:ascii="Calibri" w:hAnsi="Calibri"/>
          <w:b/>
          <w:bCs/>
          <w:sz w:val="24"/>
        </w:rPr>
      </w:pPr>
    </w:p>
    <w:p w:rsidR="00B250EC" w:rsidRPr="00A83D78" w:rsidRDefault="0058501F" w:rsidP="004239C6">
      <w:pPr>
        <w:rPr>
          <w:rFonts w:ascii="Calibri" w:hAnsi="Calibri"/>
          <w:b/>
          <w:bCs/>
          <w:sz w:val="28"/>
        </w:rPr>
      </w:pPr>
      <w:r w:rsidRPr="00A83D78">
        <w:rPr>
          <w:rFonts w:ascii="Calibri" w:hAnsi="Calibri"/>
          <w:b/>
          <w:bCs/>
          <w:sz w:val="28"/>
        </w:rPr>
        <w:t xml:space="preserve">2.4.3 </w:t>
      </w:r>
      <w:r w:rsidR="00326D22" w:rsidRPr="00A83D78">
        <w:rPr>
          <w:rFonts w:ascii="Calibri" w:hAnsi="Calibri"/>
          <w:b/>
          <w:bCs/>
          <w:sz w:val="28"/>
        </w:rPr>
        <w:t>Guest Data Entry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83D78" w:rsidRPr="00A83D78" w:rsidTr="00A83D78">
        <w:tc>
          <w:tcPr>
            <w:tcW w:w="2214" w:type="dxa"/>
            <w:shd w:val="clear" w:color="auto" w:fill="auto"/>
          </w:tcPr>
          <w:p w:rsidR="00326D22" w:rsidRPr="00A83D78" w:rsidRDefault="00326D22" w:rsidP="00326D22">
            <w:pPr>
              <w:rPr>
                <w:rFonts w:ascii="Calibri" w:hAnsi="Calibri"/>
                <w:b/>
                <w:bCs/>
                <w:sz w:val="28"/>
              </w:rPr>
            </w:pPr>
            <w:r w:rsidRPr="00A83D78">
              <w:rPr>
                <w:rFonts w:ascii="Calibri" w:hAnsi="Calibri"/>
                <w:b/>
                <w:bCs/>
                <w:sz w:val="28"/>
              </w:rPr>
              <w:t>Data Item</w:t>
            </w:r>
          </w:p>
        </w:tc>
        <w:tc>
          <w:tcPr>
            <w:tcW w:w="2214" w:type="dxa"/>
            <w:shd w:val="clear" w:color="auto" w:fill="auto"/>
          </w:tcPr>
          <w:p w:rsidR="00326D22" w:rsidRPr="00A83D78" w:rsidRDefault="00326D22" w:rsidP="00326D22">
            <w:pPr>
              <w:rPr>
                <w:rFonts w:ascii="Calibri" w:hAnsi="Calibri"/>
                <w:b/>
                <w:bCs/>
                <w:sz w:val="28"/>
              </w:rPr>
            </w:pPr>
            <w:r w:rsidRPr="00A83D78">
              <w:rPr>
                <w:rFonts w:ascii="Calibri" w:hAnsi="Calibri"/>
                <w:b/>
                <w:bCs/>
                <w:sz w:val="28"/>
              </w:rPr>
              <w:t>Type</w:t>
            </w:r>
          </w:p>
        </w:tc>
        <w:tc>
          <w:tcPr>
            <w:tcW w:w="2214" w:type="dxa"/>
            <w:shd w:val="clear" w:color="auto" w:fill="auto"/>
          </w:tcPr>
          <w:p w:rsidR="00326D22" w:rsidRPr="00A83D78" w:rsidRDefault="00326D22" w:rsidP="00326D22">
            <w:pPr>
              <w:rPr>
                <w:rFonts w:ascii="Calibri" w:hAnsi="Calibri"/>
                <w:b/>
                <w:bCs/>
                <w:sz w:val="28"/>
              </w:rPr>
            </w:pPr>
            <w:r w:rsidRPr="00A83D78">
              <w:rPr>
                <w:rFonts w:ascii="Calibri" w:hAnsi="Calibri"/>
                <w:b/>
                <w:bCs/>
                <w:sz w:val="28"/>
              </w:rPr>
              <w:t>Description</w:t>
            </w:r>
          </w:p>
        </w:tc>
        <w:tc>
          <w:tcPr>
            <w:tcW w:w="2214" w:type="dxa"/>
            <w:shd w:val="clear" w:color="auto" w:fill="auto"/>
          </w:tcPr>
          <w:p w:rsidR="00326D22" w:rsidRPr="00A83D78" w:rsidRDefault="00326D22" w:rsidP="00326D22">
            <w:pPr>
              <w:rPr>
                <w:rFonts w:ascii="Calibri" w:hAnsi="Calibri"/>
                <w:sz w:val="28"/>
              </w:rPr>
            </w:pPr>
            <w:r w:rsidRPr="00A83D78">
              <w:rPr>
                <w:rFonts w:ascii="Calibri" w:hAnsi="Calibri"/>
                <w:b/>
                <w:bCs/>
                <w:sz w:val="28"/>
              </w:rPr>
              <w:t>Comment</w:t>
            </w:r>
          </w:p>
        </w:tc>
      </w:tr>
      <w:tr w:rsidR="00A83D78" w:rsidRPr="00A83D78" w:rsidTr="00A83D78">
        <w:tc>
          <w:tcPr>
            <w:tcW w:w="2214" w:type="dxa"/>
            <w:shd w:val="clear" w:color="auto" w:fill="auto"/>
          </w:tcPr>
          <w:p w:rsidR="00326D22" w:rsidRPr="00A83D78" w:rsidRDefault="00326D22" w:rsidP="00326D22">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2214" w:type="dxa"/>
            <w:shd w:val="clear" w:color="auto" w:fill="auto"/>
          </w:tcPr>
          <w:p w:rsidR="00326D22" w:rsidRPr="00A83D78" w:rsidRDefault="00326D22" w:rsidP="00326D22">
            <w:pPr>
              <w:rPr>
                <w:rFonts w:ascii="Calibri" w:hAnsi="Calibri"/>
                <w:sz w:val="24"/>
              </w:rPr>
            </w:pPr>
            <w:r w:rsidRPr="00A83D78">
              <w:rPr>
                <w:rFonts w:ascii="Calibri" w:hAnsi="Calibri"/>
                <w:sz w:val="24"/>
              </w:rPr>
              <w:t>Integer</w:t>
            </w:r>
          </w:p>
        </w:tc>
        <w:tc>
          <w:tcPr>
            <w:tcW w:w="2214" w:type="dxa"/>
            <w:shd w:val="clear" w:color="auto" w:fill="auto"/>
          </w:tcPr>
          <w:p w:rsidR="00326D22" w:rsidRPr="00A83D78" w:rsidRDefault="00326D22" w:rsidP="00326D22">
            <w:pPr>
              <w:rPr>
                <w:rFonts w:ascii="Calibri" w:hAnsi="Calibri"/>
                <w:sz w:val="24"/>
              </w:rPr>
            </w:pPr>
            <w:r w:rsidRPr="00A83D78">
              <w:rPr>
                <w:rFonts w:ascii="Calibri" w:hAnsi="Calibri"/>
                <w:sz w:val="24"/>
              </w:rPr>
              <w:t>Serial Number</w:t>
            </w:r>
          </w:p>
        </w:tc>
        <w:tc>
          <w:tcPr>
            <w:tcW w:w="2214" w:type="dxa"/>
            <w:shd w:val="clear" w:color="auto" w:fill="auto"/>
          </w:tcPr>
          <w:p w:rsidR="00326D22" w:rsidRPr="00A83D78" w:rsidRDefault="00326D22" w:rsidP="00A83D78">
            <w:pPr>
              <w:snapToGrid w:val="0"/>
              <w:rPr>
                <w:rFonts w:ascii="Calibri" w:hAnsi="Calibri"/>
                <w:sz w:val="24"/>
              </w:rPr>
            </w:pPr>
          </w:p>
        </w:tc>
      </w:tr>
      <w:tr w:rsidR="00A83D78" w:rsidRPr="00A83D78" w:rsidTr="00A83D78">
        <w:tc>
          <w:tcPr>
            <w:tcW w:w="2214" w:type="dxa"/>
            <w:shd w:val="clear" w:color="auto" w:fill="auto"/>
          </w:tcPr>
          <w:p w:rsidR="00326D22" w:rsidRPr="00A83D78" w:rsidRDefault="00326D22" w:rsidP="00326D22">
            <w:pPr>
              <w:rPr>
                <w:rFonts w:ascii="Calibri" w:hAnsi="Calibri"/>
                <w:sz w:val="24"/>
                <w:szCs w:val="24"/>
              </w:rPr>
            </w:pPr>
            <w:r w:rsidRPr="00A83D78">
              <w:rPr>
                <w:rFonts w:ascii="Calibri" w:hAnsi="Calibri"/>
                <w:sz w:val="24"/>
                <w:szCs w:val="24"/>
              </w:rPr>
              <w:t>Name</w:t>
            </w:r>
          </w:p>
        </w:tc>
        <w:tc>
          <w:tcPr>
            <w:tcW w:w="2214" w:type="dxa"/>
            <w:shd w:val="clear" w:color="auto" w:fill="auto"/>
          </w:tcPr>
          <w:p w:rsidR="00326D22" w:rsidRPr="00A83D78" w:rsidRDefault="00326D22" w:rsidP="00326D22">
            <w:pPr>
              <w:rPr>
                <w:rFonts w:ascii="Calibri" w:hAnsi="Calibri"/>
                <w:sz w:val="24"/>
              </w:rPr>
            </w:pPr>
            <w:r w:rsidRPr="00A83D78">
              <w:rPr>
                <w:rFonts w:ascii="Calibri" w:hAnsi="Calibri"/>
                <w:sz w:val="24"/>
              </w:rPr>
              <w:t>String</w:t>
            </w:r>
          </w:p>
        </w:tc>
        <w:tc>
          <w:tcPr>
            <w:tcW w:w="2214" w:type="dxa"/>
            <w:shd w:val="clear" w:color="auto" w:fill="auto"/>
          </w:tcPr>
          <w:p w:rsidR="00326D22" w:rsidRPr="00A83D78" w:rsidRDefault="00326D22" w:rsidP="00326D22">
            <w:pPr>
              <w:rPr>
                <w:rFonts w:ascii="Calibri" w:hAnsi="Calibri"/>
                <w:sz w:val="24"/>
              </w:rPr>
            </w:pPr>
            <w:r w:rsidRPr="00A83D78">
              <w:rPr>
                <w:rFonts w:ascii="Calibri" w:hAnsi="Calibri"/>
                <w:sz w:val="24"/>
              </w:rPr>
              <w:t>Name of Guest</w:t>
            </w:r>
            <w:r w:rsidRPr="00A83D78">
              <w:rPr>
                <w:rFonts w:ascii="Calibri" w:hAnsi="Calibri"/>
              </w:rPr>
              <w:fldChar w:fldCharType="begin"/>
            </w:r>
            <w:r w:rsidRPr="00A83D78">
              <w:rPr>
                <w:rFonts w:ascii="Calibri" w:hAnsi="Calibri"/>
              </w:rPr>
              <w:instrText xml:space="preserve"> XE "Author" </w:instrText>
            </w:r>
            <w:r w:rsidRPr="00A83D78">
              <w:rPr>
                <w:rFonts w:ascii="Calibri" w:hAnsi="Calibri"/>
              </w:rPr>
              <w:fldChar w:fldCharType="end"/>
            </w:r>
          </w:p>
        </w:tc>
        <w:tc>
          <w:tcPr>
            <w:tcW w:w="2214" w:type="dxa"/>
            <w:shd w:val="clear" w:color="auto" w:fill="auto"/>
          </w:tcPr>
          <w:p w:rsidR="00326D22" w:rsidRPr="00A83D78" w:rsidRDefault="00326D22" w:rsidP="00326D22">
            <w:pPr>
              <w:rPr>
                <w:rFonts w:ascii="Calibri" w:hAnsi="Calibri"/>
                <w:b/>
                <w:bCs/>
                <w:sz w:val="24"/>
              </w:rPr>
            </w:pPr>
          </w:p>
        </w:tc>
      </w:tr>
    </w:tbl>
    <w:p w:rsidR="00326D22" w:rsidRPr="00A83D78" w:rsidRDefault="00326D22" w:rsidP="004239C6">
      <w:pPr>
        <w:rPr>
          <w:rFonts w:ascii="Calibri" w:hAnsi="Calibri"/>
          <w:b/>
          <w:bCs/>
          <w:sz w:val="24"/>
        </w:rPr>
      </w:pPr>
    </w:p>
    <w:p w:rsidR="0058501F" w:rsidRDefault="0058501F" w:rsidP="0058501F">
      <w:pPr>
        <w:rPr>
          <w:rFonts w:ascii="Calibri" w:hAnsi="Calibri"/>
          <w:b/>
          <w:bCs/>
          <w:sz w:val="28"/>
          <w:szCs w:val="28"/>
        </w:rPr>
      </w:pPr>
      <w:r>
        <w:rPr>
          <w:rFonts w:ascii="Calibri" w:hAnsi="Calibri"/>
          <w:b/>
          <w:bCs/>
          <w:sz w:val="28"/>
          <w:szCs w:val="28"/>
        </w:rPr>
        <w:t>2.4.4 Guest</w:t>
      </w:r>
      <w:r w:rsidRPr="0058501F">
        <w:rPr>
          <w:rFonts w:ascii="Calibri" w:hAnsi="Calibri"/>
          <w:sz w:val="28"/>
          <w:szCs w:val="28"/>
        </w:rPr>
        <w:fldChar w:fldCharType="begin"/>
      </w:r>
      <w:r w:rsidRPr="0058501F">
        <w:rPr>
          <w:rFonts w:ascii="Calibri" w:hAnsi="Calibri"/>
          <w:sz w:val="28"/>
          <w:szCs w:val="28"/>
        </w:rPr>
        <w:instrText xml:space="preserve"> XE "Author" </w:instrText>
      </w:r>
      <w:r w:rsidRPr="0058501F">
        <w:rPr>
          <w:rFonts w:ascii="Calibri" w:hAnsi="Calibri"/>
          <w:sz w:val="28"/>
          <w:szCs w:val="28"/>
        </w:rPr>
        <w:fldChar w:fldCharType="end"/>
      </w:r>
      <w:r w:rsidRPr="0058501F">
        <w:rPr>
          <w:rFonts w:ascii="Calibri" w:hAnsi="Calibri"/>
          <w:b/>
          <w:bCs/>
          <w:sz w:val="28"/>
          <w:szCs w:val="28"/>
        </w:rPr>
        <w:t xml:space="preserve"> </w:t>
      </w:r>
      <w:r>
        <w:rPr>
          <w:rFonts w:ascii="Calibri" w:hAnsi="Calibri"/>
          <w:b/>
          <w:bCs/>
          <w:sz w:val="28"/>
          <w:szCs w:val="28"/>
        </w:rPr>
        <w:t xml:space="preserve">Feedback </w:t>
      </w:r>
      <w:r w:rsidRPr="0058501F">
        <w:rPr>
          <w:rFonts w:ascii="Calibri" w:hAnsi="Calibri"/>
          <w:b/>
          <w:bCs/>
          <w:sz w:val="28"/>
          <w:szCs w:val="28"/>
        </w:rPr>
        <w:t>Data Entity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83D78" w:rsidRPr="00A83D78" w:rsidTr="00A83D78">
        <w:tc>
          <w:tcPr>
            <w:tcW w:w="2214" w:type="dxa"/>
            <w:shd w:val="clear" w:color="auto" w:fill="auto"/>
          </w:tcPr>
          <w:p w:rsidR="0058501F" w:rsidRPr="00A83D78" w:rsidRDefault="0058501F" w:rsidP="006935D0">
            <w:pPr>
              <w:rPr>
                <w:rFonts w:ascii="Calibri" w:hAnsi="Calibri"/>
                <w:b/>
                <w:bCs/>
                <w:sz w:val="28"/>
              </w:rPr>
            </w:pPr>
            <w:r w:rsidRPr="00A83D78">
              <w:rPr>
                <w:rFonts w:ascii="Calibri" w:hAnsi="Calibri"/>
                <w:b/>
                <w:bCs/>
                <w:sz w:val="28"/>
              </w:rPr>
              <w:t>Data Item</w:t>
            </w:r>
          </w:p>
        </w:tc>
        <w:tc>
          <w:tcPr>
            <w:tcW w:w="2214" w:type="dxa"/>
            <w:shd w:val="clear" w:color="auto" w:fill="auto"/>
          </w:tcPr>
          <w:p w:rsidR="0058501F" w:rsidRPr="00A83D78" w:rsidRDefault="0058501F" w:rsidP="006935D0">
            <w:pPr>
              <w:rPr>
                <w:rFonts w:ascii="Calibri" w:hAnsi="Calibri"/>
                <w:b/>
                <w:bCs/>
                <w:sz w:val="28"/>
              </w:rPr>
            </w:pPr>
            <w:r w:rsidRPr="00A83D78">
              <w:rPr>
                <w:rFonts w:ascii="Calibri" w:hAnsi="Calibri"/>
                <w:b/>
                <w:bCs/>
                <w:sz w:val="28"/>
              </w:rPr>
              <w:t>Type</w:t>
            </w:r>
          </w:p>
        </w:tc>
        <w:tc>
          <w:tcPr>
            <w:tcW w:w="2214" w:type="dxa"/>
            <w:shd w:val="clear" w:color="auto" w:fill="auto"/>
          </w:tcPr>
          <w:p w:rsidR="0058501F" w:rsidRPr="00A83D78" w:rsidRDefault="0058501F" w:rsidP="006935D0">
            <w:pPr>
              <w:rPr>
                <w:rFonts w:ascii="Calibri" w:hAnsi="Calibri"/>
                <w:b/>
                <w:bCs/>
                <w:sz w:val="28"/>
              </w:rPr>
            </w:pPr>
            <w:r w:rsidRPr="00A83D78">
              <w:rPr>
                <w:rFonts w:ascii="Calibri" w:hAnsi="Calibri"/>
                <w:b/>
                <w:bCs/>
                <w:sz w:val="28"/>
              </w:rPr>
              <w:t>Description</w:t>
            </w:r>
          </w:p>
        </w:tc>
        <w:tc>
          <w:tcPr>
            <w:tcW w:w="2214" w:type="dxa"/>
            <w:shd w:val="clear" w:color="auto" w:fill="auto"/>
          </w:tcPr>
          <w:p w:rsidR="0058501F" w:rsidRPr="00A83D78" w:rsidRDefault="0058501F" w:rsidP="006935D0">
            <w:pPr>
              <w:rPr>
                <w:rFonts w:ascii="Calibri" w:hAnsi="Calibri"/>
                <w:sz w:val="28"/>
              </w:rPr>
            </w:pPr>
            <w:r w:rsidRPr="00A83D78">
              <w:rPr>
                <w:rFonts w:ascii="Calibri" w:hAnsi="Calibri"/>
                <w:b/>
                <w:bCs/>
                <w:sz w:val="28"/>
              </w:rPr>
              <w:t>Comment</w:t>
            </w:r>
          </w:p>
        </w:tc>
      </w:tr>
      <w:tr w:rsidR="00A83D78" w:rsidRPr="00A83D78" w:rsidTr="00A83D78">
        <w:tc>
          <w:tcPr>
            <w:tcW w:w="2214" w:type="dxa"/>
            <w:shd w:val="clear" w:color="auto" w:fill="auto"/>
          </w:tcPr>
          <w:p w:rsidR="0058501F" w:rsidRPr="00A83D78" w:rsidRDefault="0058501F" w:rsidP="006935D0">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Integer</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Serial Number</w:t>
            </w:r>
          </w:p>
        </w:tc>
        <w:tc>
          <w:tcPr>
            <w:tcW w:w="2214" w:type="dxa"/>
            <w:shd w:val="clear" w:color="auto" w:fill="auto"/>
          </w:tcPr>
          <w:p w:rsidR="0058501F" w:rsidRPr="00A83D78" w:rsidRDefault="0058501F" w:rsidP="00A83D78">
            <w:pPr>
              <w:snapToGrid w:val="0"/>
              <w:rPr>
                <w:rFonts w:ascii="Calibri" w:hAnsi="Calibri"/>
                <w:sz w:val="24"/>
              </w:rPr>
            </w:pPr>
          </w:p>
        </w:tc>
      </w:tr>
      <w:tr w:rsidR="00A83D78" w:rsidRPr="00A83D78" w:rsidTr="00A83D78">
        <w:tc>
          <w:tcPr>
            <w:tcW w:w="2214" w:type="dxa"/>
            <w:shd w:val="clear" w:color="auto" w:fill="auto"/>
          </w:tcPr>
          <w:p w:rsidR="0058501F" w:rsidRPr="00A83D78" w:rsidRDefault="0058501F" w:rsidP="006935D0">
            <w:pPr>
              <w:rPr>
                <w:rFonts w:ascii="Calibri" w:hAnsi="Calibri"/>
                <w:sz w:val="24"/>
                <w:szCs w:val="24"/>
              </w:rPr>
            </w:pPr>
            <w:r w:rsidRPr="00A83D78">
              <w:rPr>
                <w:rFonts w:ascii="Calibri" w:hAnsi="Calibri"/>
                <w:sz w:val="24"/>
                <w:szCs w:val="24"/>
              </w:rPr>
              <w:t>Name (Optional)</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String</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Name</w:t>
            </w:r>
            <w:r w:rsidRPr="00A83D78">
              <w:rPr>
                <w:rFonts w:ascii="Calibri" w:hAnsi="Calibri"/>
              </w:rPr>
              <w:fldChar w:fldCharType="begin"/>
            </w:r>
            <w:r w:rsidRPr="00A83D78">
              <w:rPr>
                <w:rFonts w:ascii="Calibri" w:hAnsi="Calibri"/>
              </w:rPr>
              <w:instrText xml:space="preserve"> XE "Author" </w:instrText>
            </w:r>
            <w:r w:rsidRPr="00A83D78">
              <w:rPr>
                <w:rFonts w:ascii="Calibri" w:hAnsi="Calibri"/>
              </w:rPr>
              <w:fldChar w:fldCharType="end"/>
            </w:r>
          </w:p>
        </w:tc>
        <w:tc>
          <w:tcPr>
            <w:tcW w:w="2214" w:type="dxa"/>
            <w:shd w:val="clear" w:color="auto" w:fill="auto"/>
          </w:tcPr>
          <w:p w:rsidR="0058501F" w:rsidRPr="00A83D78" w:rsidRDefault="0058501F" w:rsidP="00A83D78">
            <w:pPr>
              <w:snapToGrid w:val="0"/>
              <w:rPr>
                <w:rFonts w:ascii="Calibri" w:hAnsi="Calibri"/>
                <w:sz w:val="24"/>
              </w:rPr>
            </w:pPr>
          </w:p>
        </w:tc>
      </w:tr>
      <w:tr w:rsidR="00A83D78" w:rsidRPr="00A83D78" w:rsidTr="00A83D78">
        <w:tc>
          <w:tcPr>
            <w:tcW w:w="2214" w:type="dxa"/>
            <w:shd w:val="clear" w:color="auto" w:fill="auto"/>
          </w:tcPr>
          <w:p w:rsidR="0058501F" w:rsidRPr="00A83D78" w:rsidRDefault="0058501F" w:rsidP="006935D0">
            <w:pPr>
              <w:rPr>
                <w:rFonts w:ascii="Calibri" w:hAnsi="Calibri"/>
                <w:sz w:val="24"/>
                <w:szCs w:val="24"/>
              </w:rPr>
            </w:pPr>
            <w:r w:rsidRPr="00A83D78">
              <w:rPr>
                <w:rFonts w:ascii="Calibri" w:hAnsi="Calibri"/>
                <w:sz w:val="24"/>
                <w:szCs w:val="24"/>
              </w:rPr>
              <w:t>Comments</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String</w:t>
            </w:r>
          </w:p>
        </w:tc>
        <w:tc>
          <w:tcPr>
            <w:tcW w:w="2214" w:type="dxa"/>
            <w:shd w:val="clear" w:color="auto" w:fill="auto"/>
          </w:tcPr>
          <w:p w:rsidR="0058501F" w:rsidRPr="00A83D78" w:rsidRDefault="0058501F" w:rsidP="006935D0">
            <w:pPr>
              <w:rPr>
                <w:rFonts w:ascii="Calibri" w:hAnsi="Calibri"/>
                <w:sz w:val="24"/>
              </w:rPr>
            </w:pPr>
            <w:r w:rsidRPr="00A83D78">
              <w:rPr>
                <w:rFonts w:ascii="Calibri" w:hAnsi="Calibri"/>
                <w:sz w:val="24"/>
              </w:rPr>
              <w:t>Feedback</w:t>
            </w:r>
          </w:p>
        </w:tc>
        <w:tc>
          <w:tcPr>
            <w:tcW w:w="2214" w:type="dxa"/>
            <w:shd w:val="clear" w:color="auto" w:fill="auto"/>
          </w:tcPr>
          <w:p w:rsidR="0058501F" w:rsidRPr="00A83D78" w:rsidRDefault="0058501F" w:rsidP="00A83D78">
            <w:pPr>
              <w:snapToGrid w:val="0"/>
              <w:rPr>
                <w:rFonts w:ascii="Calibri" w:hAnsi="Calibri"/>
                <w:sz w:val="24"/>
              </w:rPr>
            </w:pPr>
          </w:p>
        </w:tc>
      </w:tr>
    </w:tbl>
    <w:p w:rsidR="0058501F" w:rsidRPr="00A83D78" w:rsidRDefault="0058501F" w:rsidP="004239C6">
      <w:pPr>
        <w:rPr>
          <w:rFonts w:ascii="Calibri" w:hAnsi="Calibri"/>
          <w:b/>
          <w:bCs/>
          <w:sz w:val="24"/>
        </w:rPr>
      </w:pPr>
    </w:p>
    <w:p w:rsidR="000850F8" w:rsidRPr="00A83D78" w:rsidRDefault="000850F8" w:rsidP="004239C6">
      <w:pPr>
        <w:rPr>
          <w:rFonts w:ascii="Calibri" w:hAnsi="Calibri"/>
          <w:b/>
          <w:bCs/>
          <w:sz w:val="24"/>
        </w:rPr>
      </w:pPr>
    </w:p>
    <w:p w:rsidR="00326D22" w:rsidRPr="00A83D78" w:rsidRDefault="0058501F" w:rsidP="004239C6">
      <w:pPr>
        <w:rPr>
          <w:rFonts w:ascii="Calibri" w:hAnsi="Calibri"/>
          <w:b/>
          <w:bCs/>
          <w:sz w:val="28"/>
          <w:szCs w:val="28"/>
        </w:rPr>
      </w:pPr>
      <w:r w:rsidRPr="00A83D78">
        <w:rPr>
          <w:rFonts w:ascii="Calibri" w:hAnsi="Calibri"/>
          <w:b/>
          <w:bCs/>
          <w:sz w:val="28"/>
          <w:szCs w:val="28"/>
        </w:rPr>
        <w:br w:type="page"/>
      </w:r>
      <w:r w:rsidRPr="00A83D78">
        <w:rPr>
          <w:rFonts w:ascii="Calibri" w:hAnsi="Calibri"/>
          <w:b/>
          <w:bCs/>
          <w:sz w:val="28"/>
          <w:szCs w:val="28"/>
        </w:rPr>
        <w:lastRenderedPageBreak/>
        <w:t xml:space="preserve">2.4.5 </w:t>
      </w:r>
      <w:r w:rsidR="000850F8" w:rsidRPr="00A83D78">
        <w:rPr>
          <w:rFonts w:ascii="Calibri" w:hAnsi="Calibri"/>
          <w:b/>
          <w:bCs/>
          <w:sz w:val="28"/>
          <w:szCs w:val="28"/>
        </w:rPr>
        <w:t>(Mess Name</w:t>
      </w:r>
      <w:proofErr w:type="gramStart"/>
      <w:r w:rsidR="000850F8" w:rsidRPr="00A83D78">
        <w:rPr>
          <w:rFonts w:ascii="Calibri" w:hAnsi="Calibri"/>
          <w:b/>
          <w:bCs/>
          <w:sz w:val="28"/>
          <w:szCs w:val="28"/>
        </w:rPr>
        <w:t>)</w:t>
      </w:r>
      <w:r w:rsidR="00245E26" w:rsidRPr="00A83D78">
        <w:rPr>
          <w:rFonts w:ascii="Calibri" w:hAnsi="Calibri"/>
          <w:b/>
          <w:bCs/>
          <w:sz w:val="28"/>
          <w:szCs w:val="28"/>
        </w:rPr>
        <w:t>Mess</w:t>
      </w:r>
      <w:proofErr w:type="gramEnd"/>
      <w:r w:rsidR="00245E26" w:rsidRPr="00A83D78">
        <w:rPr>
          <w:rFonts w:ascii="Calibri" w:hAnsi="Calibri"/>
          <w:b/>
          <w:bCs/>
          <w:sz w:val="28"/>
          <w:szCs w:val="28"/>
        </w:rPr>
        <w:t xml:space="preserve"> Crew</w:t>
      </w:r>
      <w:r w:rsidR="00FD7C91" w:rsidRPr="00A83D78">
        <w:rPr>
          <w:rFonts w:ascii="Calibri" w:hAnsi="Calibri"/>
          <w:sz w:val="28"/>
          <w:szCs w:val="28"/>
        </w:rPr>
        <w:fldChar w:fldCharType="begin"/>
      </w:r>
      <w:r w:rsidR="00FD7C91" w:rsidRPr="00A83D78">
        <w:rPr>
          <w:rFonts w:ascii="Calibri" w:hAnsi="Calibri"/>
          <w:sz w:val="28"/>
          <w:szCs w:val="28"/>
        </w:rPr>
        <w:instrText xml:space="preserve"> XE "Reviewer" </w:instrText>
      </w:r>
      <w:r w:rsidR="00FD7C91" w:rsidRPr="00A83D78">
        <w:rPr>
          <w:rFonts w:ascii="Calibri" w:hAnsi="Calibri"/>
          <w:sz w:val="28"/>
          <w:szCs w:val="28"/>
        </w:rPr>
        <w:fldChar w:fldCharType="end"/>
      </w:r>
      <w:r w:rsidR="000850F8" w:rsidRPr="00A83D78">
        <w:rPr>
          <w:rFonts w:ascii="Calibri" w:hAnsi="Calibri"/>
          <w:b/>
          <w:bCs/>
          <w:sz w:val="28"/>
          <w:szCs w:val="28"/>
        </w:rPr>
        <w:t xml:space="preserve"> Data Entity</w:t>
      </w:r>
      <w:r w:rsidR="00E34397" w:rsidRPr="00A83D78">
        <w:rPr>
          <w:rFonts w:ascii="Calibri" w:hAnsi="Calibri"/>
          <w:b/>
          <w:bCs/>
          <w:sz w:val="28"/>
          <w:szCs w:val="28"/>
        </w:rPr>
        <w:t xml:space="preserve"> for Each Corresponding Mess</w:t>
      </w:r>
    </w:p>
    <w:tbl>
      <w:tblPr>
        <w:tblW w:w="0" w:type="auto"/>
        <w:tblInd w:w="-5" w:type="dxa"/>
        <w:tblLayout w:type="fixed"/>
        <w:tblLook w:val="0000" w:firstRow="0" w:lastRow="0" w:firstColumn="0" w:lastColumn="0" w:noHBand="0" w:noVBand="0"/>
      </w:tblPr>
      <w:tblGrid>
        <w:gridCol w:w="1728"/>
        <w:gridCol w:w="1170"/>
        <w:gridCol w:w="2880"/>
        <w:gridCol w:w="3070"/>
      </w:tblGrid>
      <w:tr w:rsidR="00FD7C91" w:rsidRPr="00A83D78">
        <w:tc>
          <w:tcPr>
            <w:tcW w:w="1728"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Type</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FD7C91" w:rsidP="004239C6">
            <w:pPr>
              <w:rPr>
                <w:rFonts w:ascii="Calibri" w:hAnsi="Calibri"/>
                <w:sz w:val="28"/>
              </w:rPr>
            </w:pPr>
            <w:r w:rsidRPr="00A83D78">
              <w:rPr>
                <w:rFonts w:ascii="Calibri" w:hAnsi="Calibri"/>
                <w:b/>
                <w:bCs/>
                <w:sz w:val="28"/>
              </w:rPr>
              <w:t>Comment</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Integer</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Serial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r w:rsidR="00FD7C91" w:rsidRPr="00A83D78">
        <w:tc>
          <w:tcPr>
            <w:tcW w:w="1728"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sz w:val="24"/>
              </w:rPr>
            </w:pPr>
            <w:r w:rsidRPr="00A83D78">
              <w:rPr>
                <w:rFonts w:ascii="Calibri" w:hAnsi="Calibri"/>
                <w:sz w:val="24"/>
              </w:rPr>
              <w:t>Name</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0850F8" w:rsidP="004239C6">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sz w:val="24"/>
              </w:rPr>
            </w:pPr>
            <w:r w:rsidRPr="00A83D78">
              <w:rPr>
                <w:rFonts w:ascii="Calibri" w:hAnsi="Calibri"/>
                <w:sz w:val="24"/>
              </w:rPr>
              <w:t xml:space="preserve">Name of </w:t>
            </w:r>
            <w:r w:rsidR="00245E26" w:rsidRPr="00A83D78">
              <w:rPr>
                <w:rFonts w:ascii="Calibri" w:hAnsi="Calibri"/>
                <w:sz w:val="24"/>
              </w:rPr>
              <w:t>Mess Crew</w:t>
            </w:r>
            <w:r w:rsidRPr="00A83D78">
              <w:rPr>
                <w:rFonts w:ascii="Calibri" w:hAnsi="Calibri"/>
              </w:rPr>
              <w:fldChar w:fldCharType="begin"/>
            </w:r>
            <w:r w:rsidRPr="00A83D78">
              <w:rPr>
                <w:rFonts w:ascii="Calibri" w:hAnsi="Calibri"/>
              </w:rPr>
              <w:instrText xml:space="preserve"> XE "Author" </w:instrText>
            </w:r>
            <w:r w:rsidRPr="00A83D78">
              <w:rPr>
                <w:rFonts w:ascii="Calibri" w:hAnsi="Calibri"/>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FD7C91" w:rsidP="004239C6">
            <w:pPr>
              <w:snapToGrid w:val="0"/>
              <w:rPr>
                <w:rFonts w:ascii="Calibri" w:hAnsi="Calibri"/>
                <w:sz w:val="24"/>
              </w:rPr>
            </w:pPr>
          </w:p>
        </w:tc>
      </w:tr>
      <w:tr w:rsidR="00FD7C91" w:rsidRPr="00A83D78">
        <w:tc>
          <w:tcPr>
            <w:tcW w:w="1728" w:type="dxa"/>
            <w:tcBorders>
              <w:top w:val="single" w:sz="4" w:space="0" w:color="000000"/>
              <w:left w:val="single" w:sz="4" w:space="0" w:color="000000"/>
              <w:bottom w:val="single" w:sz="4" w:space="0" w:color="000000"/>
            </w:tcBorders>
            <w:shd w:val="clear" w:color="auto" w:fill="auto"/>
          </w:tcPr>
          <w:p w:rsidR="00FD7C91" w:rsidRPr="00A83D78" w:rsidRDefault="00802724" w:rsidP="004239C6">
            <w:pPr>
              <w:rPr>
                <w:rFonts w:ascii="Calibri" w:hAnsi="Calibri"/>
                <w:sz w:val="24"/>
              </w:rPr>
            </w:pPr>
            <w:r w:rsidRPr="00A83D78">
              <w:rPr>
                <w:rFonts w:ascii="Calibri" w:hAnsi="Calibri"/>
                <w:sz w:val="24"/>
              </w:rPr>
              <w:t>Username</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0850F8" w:rsidP="004239C6">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802724" w:rsidP="004239C6">
            <w:pPr>
              <w:rPr>
                <w:rFonts w:ascii="Calibri" w:hAnsi="Calibri"/>
                <w:sz w:val="24"/>
              </w:rPr>
            </w:pPr>
            <w:r w:rsidRPr="00A83D78">
              <w:rPr>
                <w:rFonts w:ascii="Calibri" w:hAnsi="Calibri"/>
                <w:sz w:val="24"/>
              </w:rPr>
              <w:t>Unique ID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245E26" w:rsidP="004239C6">
            <w:pPr>
              <w:rPr>
                <w:rFonts w:ascii="Calibri" w:hAnsi="Calibri"/>
              </w:rPr>
            </w:pPr>
            <w:r w:rsidRPr="00A83D78">
              <w:rPr>
                <w:rFonts w:ascii="Calibri" w:hAnsi="Calibri"/>
                <w:sz w:val="24"/>
              </w:rPr>
              <w:t>Used to login</w:t>
            </w:r>
            <w:r w:rsidR="00FD7C91" w:rsidRPr="00A83D78">
              <w:rPr>
                <w:rFonts w:ascii="Calibri" w:hAnsi="Calibri"/>
              </w:rPr>
              <w:fldChar w:fldCharType="begin"/>
            </w:r>
            <w:r w:rsidR="00FD7C91" w:rsidRPr="00A83D78">
              <w:rPr>
                <w:rFonts w:ascii="Calibri" w:hAnsi="Calibri"/>
              </w:rPr>
              <w:instrText xml:space="preserve"> XE "Database" </w:instrText>
            </w:r>
            <w:r w:rsidR="00FD7C91" w:rsidRPr="00A83D78">
              <w:rPr>
                <w:rFonts w:ascii="Calibri" w:hAnsi="Calibri"/>
              </w:rPr>
              <w:fldChar w:fldCharType="end"/>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Password</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Password for Login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szCs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Mess</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Mess Belonged to</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szCs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4239C6">
            <w:pPr>
              <w:rPr>
                <w:rFonts w:ascii="Calibri" w:hAnsi="Calibri"/>
                <w:sz w:val="24"/>
              </w:rPr>
            </w:pPr>
            <w:r w:rsidRPr="00A83D78">
              <w:rPr>
                <w:rFonts w:ascii="Calibri" w:hAnsi="Calibri"/>
                <w:sz w:val="24"/>
              </w:rPr>
              <w:t>Job</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4239C6">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4239C6">
            <w:pPr>
              <w:rPr>
                <w:rFonts w:ascii="Calibri" w:hAnsi="Calibri"/>
                <w:sz w:val="24"/>
              </w:rPr>
            </w:pPr>
            <w:r w:rsidRPr="00A83D78">
              <w:rPr>
                <w:rFonts w:ascii="Calibri" w:hAnsi="Calibri"/>
                <w:sz w:val="24"/>
              </w:rPr>
              <w:t>Job Title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4239C6">
            <w:pPr>
              <w:rPr>
                <w:rFonts w:ascii="Calibri" w:hAnsi="Calibri"/>
                <w:sz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Leave Start</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Leave Start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Only if applied for leave</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Leave End</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Leave End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Only if applied for leave</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Leave Status</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Boolean</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Whether Leave has been approved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Only if applied for leave</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Account Balance</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Double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Details of pay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Shifts</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Details of shifts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bl>
    <w:p w:rsidR="000850F8" w:rsidRPr="00A83D78" w:rsidRDefault="00245E26" w:rsidP="004239C6">
      <w:pPr>
        <w:rPr>
          <w:rFonts w:ascii="Calibri" w:hAnsi="Calibri"/>
          <w:b/>
          <w:bCs/>
          <w:sz w:val="24"/>
        </w:rPr>
      </w:pPr>
      <w:r w:rsidRPr="00A83D78">
        <w:rPr>
          <w:rFonts w:ascii="Calibri" w:hAnsi="Calibri"/>
          <w:b/>
          <w:bCs/>
          <w:sz w:val="24"/>
        </w:rPr>
        <w:t xml:space="preserve"> </w:t>
      </w:r>
    </w:p>
    <w:p w:rsidR="0058501F" w:rsidRPr="00A83D78" w:rsidRDefault="0058501F" w:rsidP="004239C6">
      <w:pPr>
        <w:rPr>
          <w:rFonts w:ascii="Calibri" w:hAnsi="Calibri"/>
          <w:b/>
          <w:bCs/>
          <w:sz w:val="32"/>
          <w:szCs w:val="28"/>
        </w:rPr>
      </w:pPr>
    </w:p>
    <w:p w:rsidR="00FD7C91" w:rsidRPr="00A83D78" w:rsidRDefault="0058501F" w:rsidP="004239C6">
      <w:pPr>
        <w:rPr>
          <w:rFonts w:ascii="Calibri" w:hAnsi="Calibri"/>
          <w:b/>
          <w:bCs/>
          <w:sz w:val="28"/>
          <w:szCs w:val="28"/>
        </w:rPr>
      </w:pPr>
      <w:r w:rsidRPr="00A83D78">
        <w:rPr>
          <w:rFonts w:ascii="Calibri" w:hAnsi="Calibri"/>
          <w:b/>
          <w:bCs/>
          <w:sz w:val="28"/>
          <w:szCs w:val="28"/>
        </w:rPr>
        <w:t>2.4.6</w:t>
      </w:r>
      <w:r w:rsidRPr="00A83D78">
        <w:rPr>
          <w:rFonts w:ascii="Calibri" w:hAnsi="Calibri"/>
          <w:b/>
          <w:bCs/>
          <w:sz w:val="32"/>
          <w:szCs w:val="28"/>
        </w:rPr>
        <w:t xml:space="preserve"> </w:t>
      </w:r>
      <w:r w:rsidR="00E34397" w:rsidRPr="00A83D78">
        <w:rPr>
          <w:rFonts w:ascii="Calibri" w:hAnsi="Calibri"/>
          <w:b/>
          <w:bCs/>
          <w:sz w:val="28"/>
          <w:szCs w:val="28"/>
        </w:rPr>
        <w:t>(Mess Name</w:t>
      </w:r>
      <w:proofErr w:type="gramStart"/>
      <w:r w:rsidR="00E34397" w:rsidRPr="00A83D78">
        <w:rPr>
          <w:rFonts w:ascii="Calibri" w:hAnsi="Calibri"/>
          <w:b/>
          <w:bCs/>
          <w:sz w:val="28"/>
          <w:szCs w:val="28"/>
        </w:rPr>
        <w:t>)</w:t>
      </w:r>
      <w:r w:rsidR="00245E26" w:rsidRPr="00A83D78">
        <w:rPr>
          <w:rFonts w:ascii="Calibri" w:hAnsi="Calibri"/>
          <w:b/>
          <w:bCs/>
          <w:sz w:val="28"/>
          <w:szCs w:val="28"/>
        </w:rPr>
        <w:t>Mess</w:t>
      </w:r>
      <w:proofErr w:type="gramEnd"/>
      <w:r w:rsidR="00245E26" w:rsidRPr="00A83D78">
        <w:rPr>
          <w:rFonts w:ascii="Calibri" w:hAnsi="Calibri"/>
          <w:b/>
          <w:bCs/>
          <w:sz w:val="28"/>
          <w:szCs w:val="28"/>
        </w:rPr>
        <w:t xml:space="preserve"> Admin Data</w:t>
      </w:r>
      <w:r w:rsidR="00FD7C91" w:rsidRPr="00A83D78">
        <w:rPr>
          <w:rFonts w:ascii="Calibri" w:hAnsi="Calibri"/>
          <w:sz w:val="28"/>
          <w:szCs w:val="28"/>
        </w:rPr>
        <w:fldChar w:fldCharType="begin"/>
      </w:r>
      <w:r w:rsidR="00FD7C91" w:rsidRPr="00A83D78">
        <w:rPr>
          <w:rFonts w:ascii="Calibri" w:hAnsi="Calibri"/>
          <w:sz w:val="28"/>
          <w:szCs w:val="28"/>
        </w:rPr>
        <w:instrText xml:space="preserve"> XE "Article" </w:instrText>
      </w:r>
      <w:r w:rsidR="00FD7C91" w:rsidRPr="00A83D78">
        <w:rPr>
          <w:rFonts w:ascii="Calibri" w:hAnsi="Calibri"/>
          <w:sz w:val="28"/>
          <w:szCs w:val="28"/>
        </w:rPr>
        <w:fldChar w:fldCharType="end"/>
      </w:r>
      <w:r w:rsidR="00FD7C91" w:rsidRPr="00A83D78">
        <w:rPr>
          <w:rFonts w:ascii="Calibri" w:hAnsi="Calibri"/>
          <w:b/>
          <w:bCs/>
          <w:sz w:val="28"/>
          <w:szCs w:val="28"/>
        </w:rPr>
        <w:t xml:space="preserve"> Entity</w:t>
      </w:r>
      <w:r w:rsidR="00E34397" w:rsidRPr="00A83D78">
        <w:rPr>
          <w:rFonts w:ascii="Calibri" w:hAnsi="Calibri"/>
          <w:b/>
          <w:bCs/>
          <w:sz w:val="28"/>
          <w:szCs w:val="28"/>
        </w:rPr>
        <w:t xml:space="preserve"> for Each Corresponding Mess</w:t>
      </w:r>
    </w:p>
    <w:tbl>
      <w:tblPr>
        <w:tblW w:w="0" w:type="auto"/>
        <w:tblInd w:w="-5" w:type="dxa"/>
        <w:tblLayout w:type="fixed"/>
        <w:tblLook w:val="0000" w:firstRow="0" w:lastRow="0" w:firstColumn="0" w:lastColumn="0" w:noHBand="0" w:noVBand="0"/>
      </w:tblPr>
      <w:tblGrid>
        <w:gridCol w:w="1728"/>
        <w:gridCol w:w="1170"/>
        <w:gridCol w:w="2880"/>
        <w:gridCol w:w="3070"/>
      </w:tblGrid>
      <w:tr w:rsidR="00FD7C91" w:rsidRPr="00A83D78">
        <w:tc>
          <w:tcPr>
            <w:tcW w:w="1728"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Data Item</w:t>
            </w:r>
          </w:p>
        </w:tc>
        <w:tc>
          <w:tcPr>
            <w:tcW w:w="117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Type</w:t>
            </w:r>
          </w:p>
        </w:tc>
        <w:tc>
          <w:tcPr>
            <w:tcW w:w="2880" w:type="dxa"/>
            <w:tcBorders>
              <w:top w:val="single" w:sz="4" w:space="0" w:color="000000"/>
              <w:left w:val="single" w:sz="4" w:space="0" w:color="000000"/>
              <w:bottom w:val="single" w:sz="4" w:space="0" w:color="000000"/>
            </w:tcBorders>
            <w:shd w:val="clear" w:color="auto" w:fill="auto"/>
          </w:tcPr>
          <w:p w:rsidR="00FD7C91" w:rsidRPr="00A83D78" w:rsidRDefault="00FD7C91" w:rsidP="004239C6">
            <w:pPr>
              <w:rPr>
                <w:rFonts w:ascii="Calibri" w:hAnsi="Calibri"/>
                <w:b/>
                <w:bCs/>
                <w:sz w:val="28"/>
              </w:rPr>
            </w:pPr>
            <w:r w:rsidRPr="00A83D78">
              <w:rPr>
                <w:rFonts w:ascii="Calibri" w:hAnsi="Calibri"/>
                <w:b/>
                <w:bCs/>
                <w:sz w:val="28"/>
              </w:rPr>
              <w:t>Description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FD7C91" w:rsidRPr="00A83D78" w:rsidRDefault="00FD7C91" w:rsidP="004239C6">
            <w:pPr>
              <w:rPr>
                <w:rFonts w:ascii="Calibri" w:hAnsi="Calibri"/>
                <w:sz w:val="28"/>
              </w:rPr>
            </w:pPr>
            <w:r w:rsidRPr="00A83D78">
              <w:rPr>
                <w:rFonts w:ascii="Calibri" w:hAnsi="Calibri"/>
                <w:b/>
                <w:bCs/>
                <w:sz w:val="28"/>
              </w:rPr>
              <w:t>Comment</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proofErr w:type="spellStart"/>
            <w:r w:rsidRPr="00A83D78">
              <w:rPr>
                <w:rFonts w:ascii="Calibri" w:hAnsi="Calibri"/>
                <w:sz w:val="24"/>
                <w:szCs w:val="24"/>
              </w:rPr>
              <w:t>Sr</w:t>
            </w:r>
            <w:proofErr w:type="spellEnd"/>
            <w:r w:rsidRPr="00A83D78">
              <w:rPr>
                <w:rFonts w:ascii="Calibri" w:hAnsi="Calibri"/>
                <w:sz w:val="24"/>
                <w:szCs w:val="24"/>
              </w:rPr>
              <w:t xml:space="preserve"> No</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Integer</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Serial Number</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Name</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Name of Mess Crew</w:t>
            </w:r>
            <w:r w:rsidRPr="00A83D78">
              <w:rPr>
                <w:rFonts w:ascii="Calibri" w:hAnsi="Calibri"/>
              </w:rPr>
              <w:fldChar w:fldCharType="begin"/>
            </w:r>
            <w:r w:rsidRPr="00A83D78">
              <w:rPr>
                <w:rFonts w:ascii="Calibri" w:hAnsi="Calibri"/>
              </w:rPr>
              <w:instrText xml:space="preserve"> XE "Author" </w:instrText>
            </w:r>
            <w:r w:rsidRPr="00A83D78">
              <w:rPr>
                <w:rFonts w:ascii="Calibri" w:hAnsi="Calibri"/>
              </w:rPr>
              <w:fldChar w:fldCharType="end"/>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Username</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Unique ID</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rPr>
            </w:pPr>
            <w:r w:rsidRPr="00A83D78">
              <w:rPr>
                <w:rFonts w:ascii="Calibri" w:hAnsi="Calibri"/>
                <w:sz w:val="24"/>
              </w:rPr>
              <w:t>Used to login</w:t>
            </w:r>
            <w:r w:rsidRPr="00A83D78">
              <w:rPr>
                <w:rFonts w:ascii="Calibri" w:hAnsi="Calibri"/>
              </w:rPr>
              <w:fldChar w:fldCharType="begin"/>
            </w:r>
            <w:r w:rsidRPr="00A83D78">
              <w:rPr>
                <w:rFonts w:ascii="Calibri" w:hAnsi="Calibri"/>
              </w:rPr>
              <w:instrText xml:space="preserve"> XE "Database" </w:instrText>
            </w:r>
            <w:r w:rsidRPr="00A83D78">
              <w:rPr>
                <w:rFonts w:ascii="Calibri" w:hAnsi="Calibri"/>
              </w:rPr>
              <w:fldChar w:fldCharType="end"/>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Password</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Password for Login</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szCs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Mess</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Mess Belonged to</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szCs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Leave Start</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Leave Start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Only if applied for leave</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szCs w:val="24"/>
              </w:rPr>
            </w:pPr>
            <w:r w:rsidRPr="00A83D78">
              <w:rPr>
                <w:rFonts w:ascii="Calibri" w:hAnsi="Calibri"/>
                <w:sz w:val="24"/>
                <w:szCs w:val="24"/>
              </w:rPr>
              <w:t>Leave End</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Date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Leave End date</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Only if applied for leave</w:t>
            </w: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Account Balance</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Double</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Details of pay</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r w:rsidR="000850F8" w:rsidRPr="00A83D78">
        <w:tc>
          <w:tcPr>
            <w:tcW w:w="1728"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Shifts</w:t>
            </w:r>
          </w:p>
        </w:tc>
        <w:tc>
          <w:tcPr>
            <w:tcW w:w="117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String</w:t>
            </w:r>
          </w:p>
        </w:tc>
        <w:tc>
          <w:tcPr>
            <w:tcW w:w="2880" w:type="dxa"/>
            <w:tcBorders>
              <w:top w:val="single" w:sz="4" w:space="0" w:color="000000"/>
              <w:left w:val="single" w:sz="4" w:space="0" w:color="000000"/>
              <w:bottom w:val="single" w:sz="4" w:space="0" w:color="000000"/>
            </w:tcBorders>
            <w:shd w:val="clear" w:color="auto" w:fill="auto"/>
          </w:tcPr>
          <w:p w:rsidR="000850F8" w:rsidRPr="00A83D78" w:rsidRDefault="000850F8" w:rsidP="000850F8">
            <w:pPr>
              <w:rPr>
                <w:rFonts w:ascii="Calibri" w:hAnsi="Calibri"/>
                <w:sz w:val="24"/>
              </w:rPr>
            </w:pPr>
            <w:r w:rsidRPr="00A83D78">
              <w:rPr>
                <w:rFonts w:ascii="Calibri" w:hAnsi="Calibri"/>
                <w:sz w:val="24"/>
              </w:rPr>
              <w:t>Details of shifts</w:t>
            </w:r>
          </w:p>
        </w:tc>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0850F8" w:rsidRPr="00A83D78" w:rsidRDefault="000850F8" w:rsidP="000850F8">
            <w:pPr>
              <w:snapToGrid w:val="0"/>
              <w:rPr>
                <w:rFonts w:ascii="Calibri" w:hAnsi="Calibri"/>
                <w:sz w:val="24"/>
              </w:rPr>
            </w:pPr>
          </w:p>
        </w:tc>
      </w:tr>
    </w:tbl>
    <w:p w:rsidR="00E34397" w:rsidRPr="00A83D78" w:rsidRDefault="00E34397" w:rsidP="000850F8">
      <w:pPr>
        <w:rPr>
          <w:rFonts w:ascii="Calibri" w:hAnsi="Calibri"/>
        </w:rPr>
      </w:pPr>
      <w:bookmarkStart w:id="68" w:name="__RefHeading___Toc77487667"/>
      <w:bookmarkStart w:id="69" w:name="_Toc402433539"/>
      <w:bookmarkStart w:id="70" w:name="_Toc402438086"/>
      <w:bookmarkStart w:id="71" w:name="_Toc402441384"/>
      <w:bookmarkEnd w:id="68"/>
    </w:p>
    <w:p w:rsidR="00E34397" w:rsidRPr="00A83D78" w:rsidRDefault="0058501F" w:rsidP="000850F8">
      <w:pPr>
        <w:rPr>
          <w:rFonts w:ascii="Calibri" w:hAnsi="Calibri"/>
          <w:b/>
          <w:bCs/>
          <w:sz w:val="24"/>
        </w:rPr>
      </w:pPr>
      <w:r w:rsidRPr="00A83D78">
        <w:rPr>
          <w:rFonts w:ascii="Calibri" w:hAnsi="Calibri"/>
          <w:b/>
          <w:sz w:val="28"/>
          <w:lang w:val="en-IN"/>
        </w:rPr>
        <w:t xml:space="preserve">2.4.7 </w:t>
      </w:r>
      <w:r w:rsidR="00E34397" w:rsidRPr="00A83D78">
        <w:rPr>
          <w:rFonts w:ascii="Calibri" w:hAnsi="Calibri"/>
          <w:b/>
          <w:sz w:val="28"/>
          <w:lang w:val="en-IN"/>
        </w:rPr>
        <w:t>(</w:t>
      </w:r>
      <w:proofErr w:type="spellStart"/>
      <w:r w:rsidR="00E34397" w:rsidRPr="00A83D78">
        <w:rPr>
          <w:rFonts w:ascii="Calibri" w:hAnsi="Calibri"/>
          <w:b/>
          <w:sz w:val="28"/>
          <w:lang w:val="en-IN"/>
        </w:rPr>
        <w:t>MessName</w:t>
      </w:r>
      <w:proofErr w:type="spellEnd"/>
      <w:proofErr w:type="gramStart"/>
      <w:r w:rsidR="00E34397" w:rsidRPr="00A83D78">
        <w:rPr>
          <w:rFonts w:ascii="Calibri" w:hAnsi="Calibri"/>
          <w:b/>
          <w:sz w:val="28"/>
          <w:lang w:val="en-IN"/>
        </w:rPr>
        <w:t>)</w:t>
      </w:r>
      <w:r w:rsidR="00E34397" w:rsidRPr="00A83D78">
        <w:rPr>
          <w:rFonts w:ascii="Calibri" w:hAnsi="Calibri"/>
          <w:b/>
          <w:sz w:val="28"/>
        </w:rPr>
        <w:t>Mess</w:t>
      </w:r>
      <w:proofErr w:type="gramEnd"/>
      <w:r w:rsidR="00E34397" w:rsidRPr="00A83D78">
        <w:rPr>
          <w:rFonts w:ascii="Calibri" w:hAnsi="Calibri"/>
          <w:b/>
          <w:sz w:val="28"/>
        </w:rPr>
        <w:t xml:space="preserve"> Info</w:t>
      </w:r>
      <w:r w:rsidR="00E34397" w:rsidRPr="00A83D78">
        <w:rPr>
          <w:rFonts w:ascii="Calibri" w:hAnsi="Calibri"/>
          <w:b/>
          <w:sz w:val="28"/>
        </w:rPr>
        <w:t xml:space="preserve"> Data Entity </w:t>
      </w:r>
      <w:r w:rsidR="00E34397" w:rsidRPr="00A83D78">
        <w:rPr>
          <w:rFonts w:ascii="Calibri" w:hAnsi="Calibri"/>
          <w:b/>
          <w:bCs/>
          <w:sz w:val="28"/>
        </w:rPr>
        <w:t>for Each Corresponding Mess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83D78" w:rsidRPr="00A83D78" w:rsidTr="00A83D78">
        <w:tc>
          <w:tcPr>
            <w:tcW w:w="2214" w:type="dxa"/>
            <w:shd w:val="clear" w:color="auto" w:fill="auto"/>
          </w:tcPr>
          <w:p w:rsidR="00E34397" w:rsidRPr="00A83D78" w:rsidRDefault="00E34397" w:rsidP="00E34397">
            <w:pPr>
              <w:rPr>
                <w:rFonts w:ascii="Calibri" w:hAnsi="Calibri"/>
                <w:b/>
                <w:bCs/>
                <w:sz w:val="28"/>
              </w:rPr>
            </w:pPr>
            <w:r w:rsidRPr="00A83D78">
              <w:rPr>
                <w:rFonts w:ascii="Calibri" w:hAnsi="Calibri"/>
                <w:b/>
                <w:bCs/>
                <w:sz w:val="28"/>
              </w:rPr>
              <w:t>Data Item</w:t>
            </w:r>
          </w:p>
        </w:tc>
        <w:tc>
          <w:tcPr>
            <w:tcW w:w="2214" w:type="dxa"/>
            <w:shd w:val="clear" w:color="auto" w:fill="auto"/>
          </w:tcPr>
          <w:p w:rsidR="00E34397" w:rsidRPr="00A83D78" w:rsidRDefault="00E34397" w:rsidP="00E34397">
            <w:pPr>
              <w:rPr>
                <w:rFonts w:ascii="Calibri" w:hAnsi="Calibri"/>
                <w:b/>
                <w:bCs/>
                <w:sz w:val="28"/>
              </w:rPr>
            </w:pPr>
            <w:r w:rsidRPr="00A83D78">
              <w:rPr>
                <w:rFonts w:ascii="Calibri" w:hAnsi="Calibri"/>
                <w:b/>
                <w:bCs/>
                <w:sz w:val="28"/>
              </w:rPr>
              <w:t>Type</w:t>
            </w:r>
          </w:p>
        </w:tc>
        <w:tc>
          <w:tcPr>
            <w:tcW w:w="2214" w:type="dxa"/>
            <w:shd w:val="clear" w:color="auto" w:fill="auto"/>
          </w:tcPr>
          <w:p w:rsidR="00E34397" w:rsidRPr="00A83D78" w:rsidRDefault="00E34397" w:rsidP="00E34397">
            <w:pPr>
              <w:rPr>
                <w:rFonts w:ascii="Calibri" w:hAnsi="Calibri"/>
                <w:b/>
                <w:bCs/>
                <w:sz w:val="28"/>
              </w:rPr>
            </w:pPr>
            <w:r w:rsidRPr="00A83D78">
              <w:rPr>
                <w:rFonts w:ascii="Calibri" w:hAnsi="Calibri"/>
                <w:b/>
                <w:bCs/>
                <w:sz w:val="28"/>
              </w:rPr>
              <w:t>Description</w:t>
            </w:r>
          </w:p>
        </w:tc>
        <w:tc>
          <w:tcPr>
            <w:tcW w:w="2214" w:type="dxa"/>
            <w:shd w:val="clear" w:color="auto" w:fill="auto"/>
          </w:tcPr>
          <w:p w:rsidR="00E34397" w:rsidRPr="00A83D78" w:rsidRDefault="00E34397" w:rsidP="00E34397">
            <w:pPr>
              <w:rPr>
                <w:rFonts w:ascii="Calibri" w:hAnsi="Calibri"/>
                <w:sz w:val="28"/>
              </w:rPr>
            </w:pPr>
            <w:r w:rsidRPr="00A83D78">
              <w:rPr>
                <w:rFonts w:ascii="Calibri" w:hAnsi="Calibri"/>
                <w:b/>
                <w:bCs/>
                <w:sz w:val="28"/>
              </w:rPr>
              <w:t>Comment</w:t>
            </w: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Mess Name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Name of Mess</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E34397">
            <w:pPr>
              <w:rPr>
                <w:rFonts w:ascii="Calibri" w:hAnsi="Calibri"/>
                <w:sz w:val="24"/>
              </w:rPr>
            </w:pPr>
            <w:r w:rsidRPr="00A83D78">
              <w:rPr>
                <w:rFonts w:ascii="Calibri" w:hAnsi="Calibri"/>
                <w:sz w:val="24"/>
              </w:rPr>
              <w:t>Contractor Name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Name of Mess Contractor</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Breakfast Price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Cost of Breakfast</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Lunch Price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Cost of Lunch</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Dinner Price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Cost of Dinner</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Account Balance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Current Account Balance</w:t>
            </w:r>
          </w:p>
        </w:tc>
        <w:tc>
          <w:tcPr>
            <w:tcW w:w="2214" w:type="dxa"/>
            <w:shd w:val="clear" w:color="auto" w:fill="auto"/>
          </w:tcPr>
          <w:p w:rsidR="00E34397" w:rsidRPr="00A83D78" w:rsidRDefault="00E34397" w:rsidP="006935D0">
            <w:pPr>
              <w:rPr>
                <w:rFonts w:ascii="Calibri" w:hAnsi="Calibri"/>
                <w:sz w:val="24"/>
              </w:rPr>
            </w:pPr>
          </w:p>
        </w:tc>
      </w:tr>
    </w:tbl>
    <w:p w:rsidR="00E34397" w:rsidRPr="00A83D78" w:rsidRDefault="00E34397" w:rsidP="000850F8">
      <w:pPr>
        <w:rPr>
          <w:rFonts w:ascii="Calibri" w:hAnsi="Calibri"/>
        </w:rPr>
      </w:pPr>
    </w:p>
    <w:p w:rsidR="00E34397" w:rsidRPr="00A83D78" w:rsidRDefault="00E34397" w:rsidP="000850F8">
      <w:pPr>
        <w:rPr>
          <w:rFonts w:ascii="Calibri" w:hAnsi="Calibri"/>
        </w:rPr>
      </w:pPr>
    </w:p>
    <w:p w:rsidR="000850F8" w:rsidRPr="00A83D78" w:rsidRDefault="0058501F" w:rsidP="000850F8">
      <w:pPr>
        <w:rPr>
          <w:rFonts w:ascii="Calibri" w:hAnsi="Calibri"/>
          <w:b/>
          <w:bCs/>
          <w:sz w:val="28"/>
        </w:rPr>
      </w:pPr>
      <w:r w:rsidRPr="00A83D78">
        <w:rPr>
          <w:rFonts w:ascii="Calibri" w:hAnsi="Calibri"/>
          <w:b/>
          <w:sz w:val="28"/>
          <w:lang w:val="en-IN"/>
        </w:rPr>
        <w:lastRenderedPageBreak/>
        <w:t xml:space="preserve">2.4.8 </w:t>
      </w:r>
      <w:r w:rsidR="00E34397" w:rsidRPr="00A83D78">
        <w:rPr>
          <w:rFonts w:ascii="Calibri" w:hAnsi="Calibri"/>
          <w:b/>
          <w:sz w:val="28"/>
          <w:lang w:val="en-IN"/>
        </w:rPr>
        <w:t>(</w:t>
      </w:r>
      <w:proofErr w:type="spellStart"/>
      <w:r w:rsidR="00E34397" w:rsidRPr="00A83D78">
        <w:rPr>
          <w:rFonts w:ascii="Calibri" w:hAnsi="Calibri"/>
          <w:b/>
          <w:sz w:val="28"/>
          <w:lang w:val="en-IN"/>
        </w:rPr>
        <w:t>MessName</w:t>
      </w:r>
      <w:proofErr w:type="spellEnd"/>
      <w:proofErr w:type="gramStart"/>
      <w:r w:rsidR="00E34397" w:rsidRPr="00A83D78">
        <w:rPr>
          <w:rFonts w:ascii="Calibri" w:hAnsi="Calibri"/>
          <w:b/>
          <w:sz w:val="28"/>
          <w:lang w:val="en-IN"/>
        </w:rPr>
        <w:t>)</w:t>
      </w:r>
      <w:r w:rsidR="000850F8" w:rsidRPr="00A83D78">
        <w:rPr>
          <w:rFonts w:ascii="Calibri" w:hAnsi="Calibri"/>
          <w:b/>
          <w:sz w:val="28"/>
        </w:rPr>
        <w:t>Mess</w:t>
      </w:r>
      <w:proofErr w:type="gramEnd"/>
      <w:r w:rsidR="000850F8" w:rsidRPr="00A83D78">
        <w:rPr>
          <w:rFonts w:ascii="Calibri" w:hAnsi="Calibri"/>
          <w:b/>
          <w:sz w:val="28"/>
        </w:rPr>
        <w:t xml:space="preserve"> Menu Data Entity</w:t>
      </w:r>
      <w:r w:rsidR="00E34397" w:rsidRPr="00A83D78">
        <w:rPr>
          <w:rFonts w:ascii="Calibri" w:hAnsi="Calibri"/>
          <w:b/>
          <w:sz w:val="28"/>
        </w:rPr>
        <w:t xml:space="preserve"> </w:t>
      </w:r>
      <w:r w:rsidR="00E34397" w:rsidRPr="00A83D78">
        <w:rPr>
          <w:rFonts w:ascii="Calibri" w:hAnsi="Calibri"/>
          <w:b/>
          <w:bCs/>
          <w:sz w:val="28"/>
        </w:rPr>
        <w:t>for Each Corresponding Mess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2214"/>
      </w:tblGrid>
      <w:tr w:rsidR="00A83D78" w:rsidRPr="00A83D78" w:rsidTr="00A83D78">
        <w:tc>
          <w:tcPr>
            <w:tcW w:w="2214" w:type="dxa"/>
            <w:shd w:val="clear" w:color="auto" w:fill="auto"/>
          </w:tcPr>
          <w:p w:rsidR="00E34397" w:rsidRPr="00A83D78" w:rsidRDefault="00E34397" w:rsidP="006935D0">
            <w:pPr>
              <w:rPr>
                <w:rFonts w:ascii="Calibri" w:hAnsi="Calibri"/>
                <w:b/>
                <w:bCs/>
                <w:sz w:val="28"/>
              </w:rPr>
            </w:pPr>
            <w:r w:rsidRPr="00A83D78">
              <w:rPr>
                <w:rFonts w:ascii="Calibri" w:hAnsi="Calibri"/>
                <w:b/>
                <w:bCs/>
                <w:sz w:val="28"/>
              </w:rPr>
              <w:t>Data Item</w:t>
            </w:r>
          </w:p>
        </w:tc>
        <w:tc>
          <w:tcPr>
            <w:tcW w:w="2214" w:type="dxa"/>
            <w:shd w:val="clear" w:color="auto" w:fill="auto"/>
          </w:tcPr>
          <w:p w:rsidR="00E34397" w:rsidRPr="00A83D78" w:rsidRDefault="00E34397" w:rsidP="006935D0">
            <w:pPr>
              <w:rPr>
                <w:rFonts w:ascii="Calibri" w:hAnsi="Calibri"/>
                <w:b/>
                <w:bCs/>
                <w:sz w:val="28"/>
              </w:rPr>
            </w:pPr>
            <w:r w:rsidRPr="00A83D78">
              <w:rPr>
                <w:rFonts w:ascii="Calibri" w:hAnsi="Calibri"/>
                <w:b/>
                <w:bCs/>
                <w:sz w:val="28"/>
              </w:rPr>
              <w:t>Type</w:t>
            </w:r>
          </w:p>
        </w:tc>
        <w:tc>
          <w:tcPr>
            <w:tcW w:w="2214" w:type="dxa"/>
            <w:shd w:val="clear" w:color="auto" w:fill="auto"/>
          </w:tcPr>
          <w:p w:rsidR="00E34397" w:rsidRPr="00A83D78" w:rsidRDefault="00E34397" w:rsidP="006935D0">
            <w:pPr>
              <w:rPr>
                <w:rFonts w:ascii="Calibri" w:hAnsi="Calibri"/>
                <w:b/>
                <w:bCs/>
                <w:sz w:val="28"/>
              </w:rPr>
            </w:pPr>
            <w:r w:rsidRPr="00A83D78">
              <w:rPr>
                <w:rFonts w:ascii="Calibri" w:hAnsi="Calibri"/>
                <w:b/>
                <w:bCs/>
                <w:sz w:val="28"/>
              </w:rPr>
              <w:t>Description</w:t>
            </w:r>
          </w:p>
        </w:tc>
        <w:tc>
          <w:tcPr>
            <w:tcW w:w="2214" w:type="dxa"/>
            <w:shd w:val="clear" w:color="auto" w:fill="auto"/>
          </w:tcPr>
          <w:p w:rsidR="00E34397" w:rsidRPr="00A83D78" w:rsidRDefault="00E34397" w:rsidP="006935D0">
            <w:pPr>
              <w:rPr>
                <w:rFonts w:ascii="Calibri" w:hAnsi="Calibri"/>
                <w:sz w:val="28"/>
              </w:rPr>
            </w:pPr>
            <w:r w:rsidRPr="00A83D78">
              <w:rPr>
                <w:rFonts w:ascii="Calibri" w:hAnsi="Calibri"/>
                <w:b/>
                <w:bCs/>
                <w:sz w:val="28"/>
              </w:rPr>
              <w:t>Comment</w:t>
            </w: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Meal(Day)</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Meals for Each Day</w:t>
            </w:r>
          </w:p>
        </w:tc>
        <w:tc>
          <w:tcPr>
            <w:tcW w:w="2214" w:type="dxa"/>
            <w:shd w:val="clear" w:color="auto" w:fill="auto"/>
          </w:tcPr>
          <w:p w:rsidR="00E34397" w:rsidRPr="00A83D78" w:rsidRDefault="00E34397" w:rsidP="006935D0">
            <w:pPr>
              <w:rPr>
                <w:rFonts w:ascii="Calibri" w:hAnsi="Calibri"/>
                <w:sz w:val="24"/>
              </w:rPr>
            </w:pPr>
            <w:proofErr w:type="spellStart"/>
            <w:r w:rsidRPr="00A83D78">
              <w:rPr>
                <w:rFonts w:ascii="Calibri" w:hAnsi="Calibri"/>
                <w:sz w:val="24"/>
              </w:rPr>
              <w:t>Eg</w:t>
            </w:r>
            <w:proofErr w:type="spellEnd"/>
            <w:r w:rsidRPr="00A83D78">
              <w:rPr>
                <w:rFonts w:ascii="Calibri" w:hAnsi="Calibri"/>
                <w:sz w:val="24"/>
              </w:rPr>
              <w:t xml:space="preserve">. </w:t>
            </w:r>
            <w:proofErr w:type="spellStart"/>
            <w:r w:rsidRPr="00A83D78">
              <w:rPr>
                <w:rFonts w:ascii="Calibri" w:hAnsi="Calibri"/>
                <w:sz w:val="24"/>
              </w:rPr>
              <w:t>BreakfastMonday</w:t>
            </w:r>
            <w:proofErr w:type="spellEnd"/>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Main Course Type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Veg / Non Veg</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Main Course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Main Meal</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Side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Accompaniments</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Salad</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Accompaniments</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Beverage</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Drinks</w:t>
            </w:r>
          </w:p>
        </w:tc>
        <w:tc>
          <w:tcPr>
            <w:tcW w:w="2214" w:type="dxa"/>
            <w:shd w:val="clear" w:color="auto" w:fill="auto"/>
          </w:tcPr>
          <w:p w:rsidR="00E34397" w:rsidRPr="00A83D78" w:rsidRDefault="00E34397" w:rsidP="006935D0">
            <w:pPr>
              <w:rPr>
                <w:rFonts w:ascii="Calibri" w:hAnsi="Calibri"/>
                <w:sz w:val="24"/>
              </w:rPr>
            </w:pPr>
          </w:p>
        </w:tc>
      </w:tr>
      <w:tr w:rsidR="00A83D78" w:rsidRPr="00A83D78" w:rsidTr="00A83D78">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Sweet</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String</w:t>
            </w:r>
          </w:p>
        </w:tc>
        <w:tc>
          <w:tcPr>
            <w:tcW w:w="2214" w:type="dxa"/>
            <w:shd w:val="clear" w:color="auto" w:fill="auto"/>
          </w:tcPr>
          <w:p w:rsidR="00E34397" w:rsidRPr="00A83D78" w:rsidRDefault="00E34397" w:rsidP="006935D0">
            <w:pPr>
              <w:rPr>
                <w:rFonts w:ascii="Calibri" w:hAnsi="Calibri"/>
                <w:sz w:val="24"/>
              </w:rPr>
            </w:pPr>
            <w:r w:rsidRPr="00A83D78">
              <w:rPr>
                <w:rFonts w:ascii="Calibri" w:hAnsi="Calibri"/>
                <w:sz w:val="24"/>
              </w:rPr>
              <w:t>Sweet Dish</w:t>
            </w:r>
          </w:p>
        </w:tc>
        <w:tc>
          <w:tcPr>
            <w:tcW w:w="2214" w:type="dxa"/>
            <w:shd w:val="clear" w:color="auto" w:fill="auto"/>
          </w:tcPr>
          <w:p w:rsidR="00E34397" w:rsidRPr="00A83D78" w:rsidRDefault="00E34397" w:rsidP="006935D0">
            <w:pPr>
              <w:rPr>
                <w:rFonts w:ascii="Calibri" w:hAnsi="Calibri"/>
                <w:sz w:val="24"/>
              </w:rPr>
            </w:pPr>
          </w:p>
        </w:tc>
      </w:tr>
    </w:tbl>
    <w:p w:rsidR="00E34397" w:rsidRPr="00A83D78" w:rsidRDefault="00E34397" w:rsidP="000850F8">
      <w:pPr>
        <w:rPr>
          <w:rFonts w:ascii="Calibri" w:hAnsi="Calibri"/>
          <w:b/>
          <w:sz w:val="28"/>
        </w:rPr>
      </w:pPr>
    </w:p>
    <w:p w:rsidR="0058501F" w:rsidRDefault="0058501F" w:rsidP="0058501F">
      <w:pPr>
        <w:suppressAutoHyphens w:val="0"/>
        <w:spacing w:after="160" w:line="259" w:lineRule="auto"/>
        <w:rPr>
          <w:rFonts w:ascii="Calibri" w:eastAsia="Calibri" w:hAnsi="Calibri"/>
          <w:b/>
          <w:sz w:val="28"/>
          <w:szCs w:val="22"/>
          <w:lang w:val="en-IN" w:eastAsia="en-US"/>
        </w:rPr>
      </w:pPr>
    </w:p>
    <w:p w:rsidR="0058501F" w:rsidRDefault="0058501F" w:rsidP="0058501F">
      <w:pPr>
        <w:suppressAutoHyphens w:val="0"/>
        <w:spacing w:after="160" w:line="259" w:lineRule="auto"/>
        <w:rPr>
          <w:rFonts w:ascii="Calibri" w:eastAsia="Calibri" w:hAnsi="Calibri"/>
          <w:b/>
          <w:sz w:val="28"/>
          <w:szCs w:val="22"/>
          <w:lang w:val="en-IN" w:eastAsia="en-US"/>
        </w:rPr>
      </w:pPr>
      <w:r>
        <w:rPr>
          <w:rFonts w:ascii="Calibri" w:eastAsia="Calibri" w:hAnsi="Calibri"/>
          <w:b/>
          <w:sz w:val="28"/>
          <w:szCs w:val="22"/>
          <w:lang w:val="en-IN" w:eastAsia="en-US"/>
        </w:rPr>
        <w:t xml:space="preserve">2.4.9 </w:t>
      </w:r>
      <w:r w:rsidRPr="0058501F">
        <w:rPr>
          <w:rFonts w:ascii="Calibri" w:eastAsia="Calibri" w:hAnsi="Calibri"/>
          <w:b/>
          <w:sz w:val="28"/>
          <w:szCs w:val="22"/>
          <w:lang w:val="en-IN" w:eastAsia="en-US"/>
        </w:rPr>
        <w:t>(</w:t>
      </w:r>
      <w:proofErr w:type="spellStart"/>
      <w:r w:rsidRPr="0058501F">
        <w:rPr>
          <w:rFonts w:ascii="Calibri" w:eastAsia="Calibri" w:hAnsi="Calibri"/>
          <w:b/>
          <w:sz w:val="28"/>
          <w:szCs w:val="22"/>
          <w:lang w:val="en-IN" w:eastAsia="en-US"/>
        </w:rPr>
        <w:t>MessName</w:t>
      </w:r>
      <w:proofErr w:type="spellEnd"/>
      <w:proofErr w:type="gramStart"/>
      <w:r w:rsidRPr="0058501F">
        <w:rPr>
          <w:rFonts w:ascii="Calibri" w:eastAsia="Calibri" w:hAnsi="Calibri"/>
          <w:b/>
          <w:sz w:val="28"/>
          <w:szCs w:val="22"/>
          <w:lang w:val="en-IN" w:eastAsia="en-US"/>
        </w:rPr>
        <w:t>)</w:t>
      </w:r>
      <w:proofErr w:type="spellStart"/>
      <w:r w:rsidRPr="0058501F">
        <w:rPr>
          <w:rFonts w:ascii="Calibri" w:eastAsia="Calibri" w:hAnsi="Calibri"/>
          <w:b/>
          <w:sz w:val="28"/>
          <w:szCs w:val="22"/>
          <w:lang w:val="en-IN" w:eastAsia="en-US"/>
        </w:rPr>
        <w:t>FoodStock</w:t>
      </w:r>
      <w:proofErr w:type="spellEnd"/>
      <w:proofErr w:type="gram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1"/>
        <w:gridCol w:w="1351"/>
        <w:gridCol w:w="3358"/>
        <w:gridCol w:w="1996"/>
      </w:tblGrid>
      <w:tr w:rsidR="00A83D78" w:rsidRPr="00A83D78" w:rsidTr="00A83D78">
        <w:trPr>
          <w:trHeight w:val="476"/>
        </w:trPr>
        <w:tc>
          <w:tcPr>
            <w:tcW w:w="1214" w:type="pct"/>
            <w:shd w:val="clear" w:color="auto" w:fill="auto"/>
          </w:tcPr>
          <w:p w:rsidR="0058501F" w:rsidRPr="00A83D78" w:rsidRDefault="0058501F" w:rsidP="0058501F">
            <w:pPr>
              <w:rPr>
                <w:rFonts w:ascii="Calibri" w:hAnsi="Calibri"/>
                <w:b/>
                <w:bCs/>
                <w:sz w:val="28"/>
              </w:rPr>
            </w:pPr>
            <w:r w:rsidRPr="00A83D78">
              <w:rPr>
                <w:rFonts w:ascii="Calibri" w:hAnsi="Calibri"/>
                <w:b/>
                <w:bCs/>
                <w:sz w:val="28"/>
              </w:rPr>
              <w:t>Data Item</w:t>
            </w:r>
          </w:p>
        </w:tc>
        <w:tc>
          <w:tcPr>
            <w:tcW w:w="763" w:type="pct"/>
            <w:shd w:val="clear" w:color="auto" w:fill="auto"/>
          </w:tcPr>
          <w:p w:rsidR="0058501F" w:rsidRPr="00A83D78" w:rsidRDefault="0058501F" w:rsidP="0058501F">
            <w:pPr>
              <w:rPr>
                <w:rFonts w:ascii="Calibri" w:hAnsi="Calibri"/>
                <w:b/>
                <w:bCs/>
                <w:sz w:val="28"/>
              </w:rPr>
            </w:pPr>
            <w:r w:rsidRPr="00A83D78">
              <w:rPr>
                <w:rFonts w:ascii="Calibri" w:hAnsi="Calibri"/>
                <w:b/>
                <w:bCs/>
                <w:sz w:val="28"/>
              </w:rPr>
              <w:t>Type</w:t>
            </w:r>
          </w:p>
        </w:tc>
        <w:tc>
          <w:tcPr>
            <w:tcW w:w="1896" w:type="pct"/>
            <w:shd w:val="clear" w:color="auto" w:fill="auto"/>
          </w:tcPr>
          <w:p w:rsidR="0058501F" w:rsidRPr="00A83D78" w:rsidRDefault="0058501F" w:rsidP="0058501F">
            <w:pPr>
              <w:rPr>
                <w:rFonts w:ascii="Calibri" w:hAnsi="Calibri"/>
                <w:b/>
                <w:bCs/>
                <w:sz w:val="28"/>
              </w:rPr>
            </w:pPr>
            <w:r w:rsidRPr="00A83D78">
              <w:rPr>
                <w:rFonts w:ascii="Calibri" w:hAnsi="Calibri"/>
                <w:b/>
                <w:bCs/>
                <w:sz w:val="28"/>
              </w:rPr>
              <w:t>Description</w:t>
            </w:r>
          </w:p>
        </w:tc>
        <w:tc>
          <w:tcPr>
            <w:tcW w:w="1128" w:type="pct"/>
            <w:shd w:val="clear" w:color="auto" w:fill="auto"/>
          </w:tcPr>
          <w:p w:rsidR="0058501F" w:rsidRPr="00A83D78" w:rsidRDefault="0058501F" w:rsidP="0058501F">
            <w:pPr>
              <w:rPr>
                <w:rFonts w:ascii="Calibri" w:hAnsi="Calibri"/>
                <w:sz w:val="28"/>
              </w:rPr>
            </w:pPr>
            <w:r w:rsidRPr="00A83D78">
              <w:rPr>
                <w:rFonts w:ascii="Calibri" w:hAnsi="Calibri"/>
                <w:b/>
                <w:bCs/>
                <w:sz w:val="28"/>
              </w:rPr>
              <w:t>Comment</w:t>
            </w:r>
          </w:p>
        </w:tc>
      </w:tr>
      <w:tr w:rsidR="00A83D78" w:rsidRPr="00A83D78" w:rsidTr="00A83D78">
        <w:trPr>
          <w:trHeight w:val="287"/>
        </w:trPr>
        <w:tc>
          <w:tcPr>
            <w:tcW w:w="1214"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Name</w:t>
            </w:r>
          </w:p>
        </w:tc>
        <w:tc>
          <w:tcPr>
            <w:tcW w:w="763"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String</w:t>
            </w:r>
          </w:p>
        </w:tc>
        <w:tc>
          <w:tcPr>
            <w:tcW w:w="1896"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Name of Item</w:t>
            </w:r>
          </w:p>
        </w:tc>
        <w:tc>
          <w:tcPr>
            <w:tcW w:w="1128"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p>
        </w:tc>
      </w:tr>
      <w:tr w:rsidR="00A83D78" w:rsidRPr="00A83D78" w:rsidTr="00A83D78">
        <w:trPr>
          <w:trHeight w:val="350"/>
        </w:trPr>
        <w:tc>
          <w:tcPr>
            <w:tcW w:w="1214"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Stock (in lots</w:t>
            </w:r>
          </w:p>
        </w:tc>
        <w:tc>
          <w:tcPr>
            <w:tcW w:w="763"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Integer</w:t>
            </w:r>
          </w:p>
        </w:tc>
        <w:tc>
          <w:tcPr>
            <w:tcW w:w="1896"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Current stock of item</w:t>
            </w:r>
          </w:p>
        </w:tc>
        <w:tc>
          <w:tcPr>
            <w:tcW w:w="1128"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p>
        </w:tc>
      </w:tr>
      <w:tr w:rsidR="00A83D78" w:rsidRPr="00A83D78" w:rsidTr="00A83D78">
        <w:trPr>
          <w:trHeight w:val="350"/>
        </w:trPr>
        <w:tc>
          <w:tcPr>
            <w:tcW w:w="1214"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Price</w:t>
            </w:r>
          </w:p>
        </w:tc>
        <w:tc>
          <w:tcPr>
            <w:tcW w:w="763"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Integer</w:t>
            </w:r>
          </w:p>
        </w:tc>
        <w:tc>
          <w:tcPr>
            <w:tcW w:w="1896"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r w:rsidRPr="00A83D78">
              <w:rPr>
                <w:rFonts w:ascii="Calibri" w:eastAsia="Calibri" w:hAnsi="Calibri"/>
                <w:sz w:val="24"/>
                <w:szCs w:val="22"/>
                <w:lang w:val="en-IN" w:eastAsia="en-US"/>
              </w:rPr>
              <w:t xml:space="preserve">Price of </w:t>
            </w:r>
            <w:proofErr w:type="spellStart"/>
            <w:r w:rsidRPr="00A83D78">
              <w:rPr>
                <w:rFonts w:ascii="Calibri" w:eastAsia="Calibri" w:hAnsi="Calibri"/>
                <w:sz w:val="24"/>
                <w:szCs w:val="22"/>
                <w:lang w:val="en-IN" w:eastAsia="en-US"/>
              </w:rPr>
              <w:t>FoodStock</w:t>
            </w:r>
            <w:proofErr w:type="spellEnd"/>
          </w:p>
        </w:tc>
        <w:tc>
          <w:tcPr>
            <w:tcW w:w="1128" w:type="pct"/>
            <w:shd w:val="clear" w:color="auto" w:fill="auto"/>
          </w:tcPr>
          <w:p w:rsidR="0058501F" w:rsidRPr="00A83D78" w:rsidRDefault="0058501F" w:rsidP="00A83D78">
            <w:pPr>
              <w:suppressAutoHyphens w:val="0"/>
              <w:spacing w:after="160" w:line="259" w:lineRule="auto"/>
              <w:rPr>
                <w:rFonts w:ascii="Calibri" w:eastAsia="Calibri" w:hAnsi="Calibri"/>
                <w:sz w:val="24"/>
                <w:szCs w:val="22"/>
                <w:lang w:val="en-IN" w:eastAsia="en-US"/>
              </w:rPr>
            </w:pPr>
          </w:p>
        </w:tc>
      </w:tr>
    </w:tbl>
    <w:p w:rsidR="0058501F" w:rsidRPr="0058501F" w:rsidRDefault="0058501F" w:rsidP="0058501F">
      <w:pPr>
        <w:suppressAutoHyphens w:val="0"/>
        <w:spacing w:after="160" w:line="259" w:lineRule="auto"/>
        <w:rPr>
          <w:rFonts w:ascii="Calibri" w:eastAsia="Calibri" w:hAnsi="Calibri"/>
          <w:sz w:val="24"/>
          <w:szCs w:val="22"/>
          <w:lang w:val="en-IN" w:eastAsia="en-US"/>
        </w:rPr>
      </w:pPr>
    </w:p>
    <w:p w:rsidR="00FD7C91" w:rsidRPr="00E34397" w:rsidRDefault="00326D22" w:rsidP="00E35900">
      <w:pPr>
        <w:pStyle w:val="Heading2"/>
        <w:rPr>
          <w:sz w:val="32"/>
        </w:rPr>
      </w:pPr>
      <w:r w:rsidRPr="00A83D78">
        <w:rPr>
          <w:rFonts w:ascii="Calibri" w:hAnsi="Calibri"/>
        </w:rPr>
        <w:br w:type="page"/>
      </w:r>
      <w:r w:rsidR="00C4684A" w:rsidRPr="00E34397">
        <w:rPr>
          <w:sz w:val="32"/>
        </w:rPr>
        <w:lastRenderedPageBreak/>
        <w:t>2.5</w:t>
      </w:r>
      <w:r w:rsidR="00FD7C91" w:rsidRPr="00E34397">
        <w:rPr>
          <w:sz w:val="32"/>
        </w:rPr>
        <w:tab/>
        <w:t>Security</w:t>
      </w:r>
      <w:bookmarkEnd w:id="69"/>
      <w:bookmarkEnd w:id="70"/>
      <w:bookmarkEnd w:id="71"/>
      <w:r w:rsidR="00FD7C91" w:rsidRPr="00E34397">
        <w:rPr>
          <w:sz w:val="32"/>
        </w:rPr>
        <w:fldChar w:fldCharType="begin"/>
      </w:r>
      <w:r w:rsidR="00FD7C91" w:rsidRPr="00E34397">
        <w:rPr>
          <w:sz w:val="32"/>
        </w:rPr>
        <w:instrText xml:space="preserve"> XE "Security" </w:instrText>
      </w:r>
      <w:r w:rsidR="00FD7C91" w:rsidRPr="00E34397">
        <w:rPr>
          <w:sz w:val="32"/>
        </w:rPr>
        <w:fldChar w:fldCharType="end"/>
      </w:r>
    </w:p>
    <w:p w:rsidR="00FD7C91" w:rsidRDefault="00FD7C91" w:rsidP="00E35900">
      <w:pPr>
        <w:spacing w:line="360" w:lineRule="auto"/>
        <w:ind w:firstLine="720"/>
        <w:rPr>
          <w:sz w:val="24"/>
        </w:rPr>
      </w:pPr>
      <w:r w:rsidRPr="004512E1">
        <w:rPr>
          <w:sz w:val="24"/>
        </w:rPr>
        <w:t xml:space="preserve">The server on which the </w:t>
      </w:r>
      <w:r w:rsidR="00E75228" w:rsidRPr="004512E1">
        <w:rPr>
          <w:sz w:val="24"/>
        </w:rPr>
        <w:t>Mess Management System</w:t>
      </w:r>
      <w:r w:rsidRPr="004512E1">
        <w:rPr>
          <w:sz w:val="24"/>
        </w:rPr>
        <w:t xml:space="preserve"> resides will have its own security</w:t>
      </w:r>
      <w:r w:rsidRPr="004512E1">
        <w:fldChar w:fldCharType="begin"/>
      </w:r>
      <w:r w:rsidRPr="004512E1">
        <w:instrText xml:space="preserve"> XE "Security" </w:instrText>
      </w:r>
      <w:r w:rsidRPr="004512E1">
        <w:fldChar w:fldCharType="end"/>
      </w:r>
      <w:r w:rsidRPr="004512E1">
        <w:rPr>
          <w:sz w:val="24"/>
        </w:rPr>
        <w:t xml:space="preserve"> to prevent unauthorized </w:t>
      </w:r>
      <w:r w:rsidR="00802724">
        <w:rPr>
          <w:i/>
          <w:sz w:val="24"/>
        </w:rPr>
        <w:t>read/</w:t>
      </w:r>
      <w:r w:rsidRPr="004512E1">
        <w:rPr>
          <w:i/>
          <w:iCs/>
          <w:sz w:val="24"/>
        </w:rPr>
        <w:t>write</w:t>
      </w:r>
      <w:r w:rsidRPr="004512E1">
        <w:rPr>
          <w:sz w:val="24"/>
        </w:rPr>
        <w:t>/</w:t>
      </w:r>
      <w:r w:rsidR="00802724">
        <w:rPr>
          <w:i/>
          <w:iCs/>
          <w:sz w:val="24"/>
        </w:rPr>
        <w:t>edit</w:t>
      </w:r>
      <w:r w:rsidRPr="004512E1">
        <w:rPr>
          <w:sz w:val="24"/>
        </w:rPr>
        <w:t xml:space="preserve"> acc</w:t>
      </w:r>
      <w:r w:rsidR="00802724">
        <w:rPr>
          <w:sz w:val="24"/>
        </w:rPr>
        <w:t>ess.</w:t>
      </w:r>
    </w:p>
    <w:p w:rsidR="00C4684A" w:rsidRDefault="00802724" w:rsidP="00E35900">
      <w:pPr>
        <w:spacing w:line="360" w:lineRule="auto"/>
        <w:ind w:firstLine="720"/>
        <w:rPr>
          <w:sz w:val="24"/>
        </w:rPr>
      </w:pPr>
      <w:r>
        <w:rPr>
          <w:sz w:val="24"/>
        </w:rPr>
        <w:t>The Admin’s account and the individual Mess Crew accounts are password protected.</w:t>
      </w:r>
      <w:r w:rsidRPr="004512E1">
        <w:rPr>
          <w:sz w:val="24"/>
        </w:rPr>
        <w:t xml:space="preserve"> </w:t>
      </w:r>
      <w:r>
        <w:rPr>
          <w:sz w:val="24"/>
        </w:rPr>
        <w:t>O</w:t>
      </w:r>
      <w:r w:rsidR="00E75228" w:rsidRPr="004512E1">
        <w:rPr>
          <w:sz w:val="24"/>
        </w:rPr>
        <w:t>nly the Admin</w:t>
      </w:r>
      <w:r w:rsidR="00FD7C91" w:rsidRPr="004512E1">
        <w:fldChar w:fldCharType="begin"/>
      </w:r>
      <w:r w:rsidR="00FD7C91" w:rsidRPr="004512E1">
        <w:instrText xml:space="preserve"> XE "Editor" </w:instrText>
      </w:r>
      <w:r w:rsidR="00FD7C91" w:rsidRPr="004512E1">
        <w:fldChar w:fldCharType="end"/>
      </w:r>
      <w:r>
        <w:rPr>
          <w:sz w:val="24"/>
        </w:rPr>
        <w:t xml:space="preserve"> will have write/edit access to the server and the databases</w:t>
      </w:r>
      <w:r w:rsidR="00E75228" w:rsidRPr="004512E1">
        <w:rPr>
          <w:sz w:val="24"/>
        </w:rPr>
        <w:t xml:space="preserve"> </w:t>
      </w:r>
      <w:r>
        <w:rPr>
          <w:sz w:val="24"/>
        </w:rPr>
        <w:t xml:space="preserve">stored </w:t>
      </w:r>
      <w:r w:rsidR="00E75228" w:rsidRPr="004512E1">
        <w:rPr>
          <w:sz w:val="24"/>
        </w:rPr>
        <w:t>on it.</w:t>
      </w:r>
    </w:p>
    <w:p w:rsidR="00134D50" w:rsidRDefault="00802724" w:rsidP="00A12BC0">
      <w:pPr>
        <w:spacing w:line="360" w:lineRule="auto"/>
        <w:ind w:firstLine="720"/>
      </w:pPr>
      <w:r>
        <w:rPr>
          <w:sz w:val="24"/>
        </w:rPr>
        <w:t>Student accounts need only a username for authentication to ensure smooth functioning of the mess.</w:t>
      </w:r>
    </w:p>
    <w:p w:rsidR="00A12BC0" w:rsidRPr="00A12BC0" w:rsidRDefault="00A12BC0" w:rsidP="00A12BC0">
      <w:pPr>
        <w:spacing w:line="360" w:lineRule="auto"/>
        <w:ind w:firstLine="720"/>
      </w:pPr>
    </w:p>
    <w:p w:rsidR="00096EB1" w:rsidRDefault="00EE4303" w:rsidP="00A305DE">
      <w:pPr>
        <w:pStyle w:val="Heading1"/>
        <w:numPr>
          <w:ilvl w:val="0"/>
          <w:numId w:val="0"/>
        </w:numPr>
        <w:rPr>
          <w:sz w:val="32"/>
        </w:rPr>
      </w:pPr>
      <w:bookmarkStart w:id="72" w:name="_Toc402433540"/>
      <w:bookmarkStart w:id="73" w:name="_Toc402438087"/>
      <w:bookmarkStart w:id="74" w:name="_Toc402441385"/>
      <w:bookmarkStart w:id="75" w:name="_GoBack"/>
      <w:bookmarkEnd w:id="75"/>
      <w:r w:rsidRPr="00A12BC0">
        <w:rPr>
          <w:sz w:val="32"/>
        </w:rPr>
        <w:t xml:space="preserve">3.0 </w:t>
      </w:r>
      <w:r w:rsidR="00096EB1">
        <w:rPr>
          <w:sz w:val="32"/>
        </w:rPr>
        <w:t>Technology Implementation</w:t>
      </w:r>
      <w:bookmarkEnd w:id="74"/>
    </w:p>
    <w:p w:rsidR="00096EB1" w:rsidRDefault="00096EB1" w:rsidP="00096EB1"/>
    <w:p w:rsidR="00096EB1" w:rsidRDefault="00096EB1" w:rsidP="00096EB1">
      <w:pPr>
        <w:numPr>
          <w:ilvl w:val="1"/>
          <w:numId w:val="15"/>
        </w:numPr>
        <w:rPr>
          <w:b/>
          <w:sz w:val="32"/>
        </w:rPr>
      </w:pPr>
      <w:r>
        <w:rPr>
          <w:b/>
          <w:sz w:val="32"/>
        </w:rPr>
        <w:t>Framework</w:t>
      </w:r>
    </w:p>
    <w:p w:rsidR="00096EB1" w:rsidRDefault="00096EB1" w:rsidP="00096EB1">
      <w:pPr>
        <w:ind w:left="1080" w:firstLine="360"/>
        <w:rPr>
          <w:sz w:val="24"/>
        </w:rPr>
      </w:pPr>
      <w:r>
        <w:rPr>
          <w:sz w:val="24"/>
        </w:rPr>
        <w:t>We had the option to make our software desktop based or web based. We have chosen to develop it as an online platform to ensure compatibility with multiple systems. In doing so, we’ve effectively shifted the compatibility constraint from the OS to the browser.</w:t>
      </w:r>
    </w:p>
    <w:p w:rsidR="00096EB1" w:rsidRDefault="00B250EC" w:rsidP="00096EB1">
      <w:pPr>
        <w:ind w:left="1080" w:firstLine="360"/>
        <w:rPr>
          <w:sz w:val="24"/>
        </w:rPr>
      </w:pPr>
      <w:r>
        <w:rPr>
          <w:sz w:val="24"/>
        </w:rPr>
        <w:t>We are using the following technologies to implement our software</w:t>
      </w:r>
    </w:p>
    <w:p w:rsidR="00B250EC" w:rsidRDefault="00B250EC" w:rsidP="00096EB1">
      <w:pPr>
        <w:ind w:left="1080" w:firstLine="360"/>
        <w:rPr>
          <w:sz w:val="24"/>
        </w:rPr>
      </w:pPr>
    </w:p>
    <w:p w:rsidR="00B250EC" w:rsidRDefault="00B250EC" w:rsidP="00B250EC">
      <w:pPr>
        <w:numPr>
          <w:ilvl w:val="3"/>
          <w:numId w:val="11"/>
        </w:numPr>
        <w:rPr>
          <w:sz w:val="24"/>
        </w:rPr>
      </w:pPr>
      <w:r>
        <w:rPr>
          <w:sz w:val="24"/>
        </w:rPr>
        <w:t>Java JDK 7</w:t>
      </w:r>
    </w:p>
    <w:p w:rsidR="00B250EC" w:rsidRDefault="00B250EC" w:rsidP="00B250EC">
      <w:pPr>
        <w:numPr>
          <w:ilvl w:val="3"/>
          <w:numId w:val="11"/>
        </w:numPr>
        <w:rPr>
          <w:sz w:val="24"/>
        </w:rPr>
      </w:pPr>
      <w:r>
        <w:rPr>
          <w:sz w:val="24"/>
        </w:rPr>
        <w:t>HTML</w:t>
      </w:r>
    </w:p>
    <w:p w:rsidR="00B250EC" w:rsidRDefault="00B250EC" w:rsidP="00B250EC">
      <w:pPr>
        <w:numPr>
          <w:ilvl w:val="3"/>
          <w:numId w:val="11"/>
        </w:numPr>
        <w:rPr>
          <w:sz w:val="24"/>
        </w:rPr>
      </w:pPr>
      <w:r>
        <w:rPr>
          <w:sz w:val="24"/>
        </w:rPr>
        <w:t>Swing</w:t>
      </w:r>
    </w:p>
    <w:p w:rsidR="00B250EC" w:rsidRDefault="00B250EC" w:rsidP="00B250EC">
      <w:pPr>
        <w:rPr>
          <w:sz w:val="24"/>
        </w:rPr>
      </w:pPr>
    </w:p>
    <w:p w:rsidR="00B250EC" w:rsidRDefault="00B250EC" w:rsidP="00B250EC">
      <w:pPr>
        <w:ind w:left="1080" w:firstLine="360"/>
        <w:rPr>
          <w:sz w:val="24"/>
        </w:rPr>
      </w:pPr>
      <w:r>
        <w:rPr>
          <w:sz w:val="24"/>
        </w:rPr>
        <w:t xml:space="preserve">We are using a plugin software called </w:t>
      </w:r>
      <w:proofErr w:type="spellStart"/>
      <w:r>
        <w:rPr>
          <w:sz w:val="24"/>
        </w:rPr>
        <w:t>WindowBuilder</w:t>
      </w:r>
      <w:proofErr w:type="spellEnd"/>
      <w:r>
        <w:rPr>
          <w:sz w:val="24"/>
        </w:rPr>
        <w:t xml:space="preserve"> Pro which is a </w:t>
      </w:r>
      <w:r w:rsidRPr="00B250EC">
        <w:rPr>
          <w:sz w:val="24"/>
        </w:rPr>
        <w:t>powerful and easy to use bi-directional Java GUI designer that makes it very easy to create Java GUI applications without spending a lot of time writing code to display simple forms</w:t>
      </w:r>
    </w:p>
    <w:p w:rsidR="00B250EC" w:rsidRDefault="00B250EC" w:rsidP="00B250EC">
      <w:pPr>
        <w:ind w:left="1080" w:firstLine="360"/>
        <w:rPr>
          <w:sz w:val="24"/>
        </w:rPr>
      </w:pPr>
    </w:p>
    <w:p w:rsidR="00B250EC" w:rsidRDefault="00B250EC" w:rsidP="00B250EC">
      <w:pPr>
        <w:ind w:left="1080" w:firstLine="360"/>
        <w:rPr>
          <w:sz w:val="24"/>
        </w:rPr>
      </w:pPr>
    </w:p>
    <w:p w:rsidR="00B250EC" w:rsidRDefault="00B250EC" w:rsidP="00B250EC">
      <w:pPr>
        <w:ind w:left="1080" w:firstLine="360"/>
        <w:rPr>
          <w:sz w:val="24"/>
        </w:rPr>
      </w:pPr>
    </w:p>
    <w:p w:rsidR="00B250EC" w:rsidRPr="00096EB1" w:rsidRDefault="00B250EC" w:rsidP="00B250EC">
      <w:pPr>
        <w:rPr>
          <w:sz w:val="24"/>
        </w:rPr>
      </w:pPr>
    </w:p>
    <w:p w:rsidR="00096EB1" w:rsidRPr="00096EB1" w:rsidRDefault="00096EB1" w:rsidP="00096EB1">
      <w:pPr>
        <w:numPr>
          <w:ilvl w:val="1"/>
          <w:numId w:val="15"/>
        </w:numPr>
        <w:rPr>
          <w:b/>
          <w:sz w:val="32"/>
        </w:rPr>
      </w:pPr>
      <w:r w:rsidRPr="00096EB1">
        <w:rPr>
          <w:b/>
          <w:sz w:val="32"/>
        </w:rPr>
        <w:t>Software Requirements</w:t>
      </w:r>
    </w:p>
    <w:bookmarkEnd w:id="72"/>
    <w:bookmarkEnd w:id="73"/>
    <w:p w:rsidR="00DB195D" w:rsidRPr="004512E1" w:rsidRDefault="004239C6" w:rsidP="00096EB1">
      <w:pPr>
        <w:spacing w:line="360" w:lineRule="auto"/>
        <w:ind w:left="360" w:firstLine="720"/>
        <w:rPr>
          <w:sz w:val="24"/>
        </w:rPr>
      </w:pPr>
      <w:r>
        <w:rPr>
          <w:sz w:val="24"/>
        </w:rPr>
        <w:t>The following s</w:t>
      </w:r>
      <w:r w:rsidR="00096EB1">
        <w:rPr>
          <w:sz w:val="24"/>
        </w:rPr>
        <w:t>oftware is required for the</w:t>
      </w:r>
      <w:r w:rsidR="00DB195D" w:rsidRPr="004512E1">
        <w:rPr>
          <w:sz w:val="24"/>
        </w:rPr>
        <w:t xml:space="preserve"> development of the project:</w:t>
      </w:r>
    </w:p>
    <w:p w:rsidR="00DB195D" w:rsidRPr="004512E1" w:rsidRDefault="00DB195D" w:rsidP="00096EB1">
      <w:pPr>
        <w:numPr>
          <w:ilvl w:val="3"/>
          <w:numId w:val="7"/>
        </w:numPr>
        <w:tabs>
          <w:tab w:val="left" w:pos="2880"/>
        </w:tabs>
        <w:spacing w:line="360" w:lineRule="auto"/>
        <w:rPr>
          <w:sz w:val="24"/>
        </w:rPr>
      </w:pPr>
      <w:proofErr w:type="spellStart"/>
      <w:r w:rsidRPr="004512E1">
        <w:rPr>
          <w:sz w:val="24"/>
        </w:rPr>
        <w:t>Ar</w:t>
      </w:r>
      <w:r w:rsidR="00EE4303" w:rsidRPr="004512E1">
        <w:rPr>
          <w:sz w:val="24"/>
        </w:rPr>
        <w:t>g</w:t>
      </w:r>
      <w:r w:rsidRPr="004512E1">
        <w:rPr>
          <w:sz w:val="24"/>
        </w:rPr>
        <w:t>ouml</w:t>
      </w:r>
      <w:proofErr w:type="spellEnd"/>
      <w:r w:rsidR="00096EB1">
        <w:rPr>
          <w:sz w:val="24"/>
        </w:rPr>
        <w:t xml:space="preserve"> (Version 0.34)</w:t>
      </w:r>
    </w:p>
    <w:p w:rsidR="00DB195D" w:rsidRDefault="00DB195D" w:rsidP="00A12BC0">
      <w:pPr>
        <w:numPr>
          <w:ilvl w:val="3"/>
          <w:numId w:val="7"/>
        </w:numPr>
        <w:spacing w:line="360" w:lineRule="auto"/>
        <w:rPr>
          <w:sz w:val="24"/>
        </w:rPr>
      </w:pPr>
      <w:r w:rsidRPr="004512E1">
        <w:rPr>
          <w:sz w:val="24"/>
        </w:rPr>
        <w:t>Eclipse</w:t>
      </w:r>
      <w:r w:rsidR="00096EB1">
        <w:rPr>
          <w:sz w:val="24"/>
        </w:rPr>
        <w:t xml:space="preserve"> (Luna)</w:t>
      </w:r>
    </w:p>
    <w:p w:rsidR="00B250EC" w:rsidRDefault="00B250EC" w:rsidP="00A12BC0">
      <w:pPr>
        <w:numPr>
          <w:ilvl w:val="3"/>
          <w:numId w:val="7"/>
        </w:numPr>
        <w:spacing w:line="360" w:lineRule="auto"/>
        <w:rPr>
          <w:sz w:val="24"/>
        </w:rPr>
      </w:pPr>
      <w:proofErr w:type="spellStart"/>
      <w:r>
        <w:rPr>
          <w:sz w:val="24"/>
        </w:rPr>
        <w:t>WindowBuilder</w:t>
      </w:r>
      <w:proofErr w:type="spellEnd"/>
      <w:r>
        <w:rPr>
          <w:sz w:val="24"/>
        </w:rPr>
        <w:t xml:space="preserve"> Pro for Eclipse (Version 1.7.4)</w:t>
      </w:r>
    </w:p>
    <w:p w:rsidR="00DB195D" w:rsidRPr="00B250EC" w:rsidRDefault="00DB195D" w:rsidP="00B250EC">
      <w:pPr>
        <w:numPr>
          <w:ilvl w:val="3"/>
          <w:numId w:val="7"/>
        </w:numPr>
        <w:spacing w:line="360" w:lineRule="auto"/>
        <w:rPr>
          <w:sz w:val="24"/>
        </w:rPr>
      </w:pPr>
      <w:r w:rsidRPr="00B250EC">
        <w:rPr>
          <w:sz w:val="24"/>
        </w:rPr>
        <w:t>Microsoft Office</w:t>
      </w:r>
      <w:r w:rsidR="00096EB1" w:rsidRPr="00B250EC">
        <w:rPr>
          <w:sz w:val="24"/>
        </w:rPr>
        <w:t xml:space="preserve"> (Version 2013)</w:t>
      </w:r>
    </w:p>
    <w:sectPr w:rsidR="00DB195D" w:rsidRPr="00B250EC" w:rsidSect="002F59E7">
      <w:headerReference w:type="default" r:id="rId24"/>
      <w:footerReference w:type="even" r:id="rId25"/>
      <w:footerReference w:type="default" r:id="rId26"/>
      <w:headerReference w:type="first" r:id="rId27"/>
      <w:footerReference w:type="first" r:id="rId28"/>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D78" w:rsidRDefault="00A83D78">
      <w:r>
        <w:separator/>
      </w:r>
    </w:p>
  </w:endnote>
  <w:endnote w:type="continuationSeparator" w:id="0">
    <w:p w:rsidR="00A83D78" w:rsidRDefault="00A83D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charset w:val="00"/>
    <w:family w:val="swiss"/>
    <w:pitch w:val="variable"/>
    <w:sig w:usb0="E0000AFF" w:usb1="500078FF" w:usb2="00000021" w:usb3="00000000" w:csb0="000001BF" w:csb1="00000000"/>
  </w:font>
  <w:font w:name="Droid Sans Fallback">
    <w:charset w:val="01"/>
    <w:family w:val="auto"/>
    <w:pitch w:val="variable"/>
  </w:font>
  <w:font w:name="FreeSans">
    <w:charset w:val="01"/>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F8" w:rsidRDefault="000850F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F8" w:rsidRDefault="000850F8">
    <w:pPr>
      <w:pStyle w:val="Footer"/>
      <w:jc w:val="center"/>
    </w:pPr>
    <w:r>
      <w:fldChar w:fldCharType="begin"/>
    </w:r>
    <w:r>
      <w:instrText xml:space="preserve"> PAGE   \* MERGEFORMAT </w:instrText>
    </w:r>
    <w:r>
      <w:fldChar w:fldCharType="separate"/>
    </w:r>
    <w:r w:rsidR="00A305DE">
      <w:rPr>
        <w:noProof/>
      </w:rPr>
      <w:t>17</w:t>
    </w:r>
    <w:r>
      <w:rPr>
        <w:noProof/>
      </w:rPr>
      <w:fldChar w:fldCharType="end"/>
    </w:r>
  </w:p>
  <w:p w:rsidR="000850F8" w:rsidRDefault="000850F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F8" w:rsidRDefault="000850F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D78" w:rsidRDefault="00A83D78">
      <w:r>
        <w:separator/>
      </w:r>
    </w:p>
  </w:footnote>
  <w:footnote w:type="continuationSeparator" w:id="0">
    <w:p w:rsidR="00A83D78" w:rsidRDefault="00A83D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F8" w:rsidRDefault="000850F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50F8" w:rsidRDefault="000850F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1"/>
    <w:lvl w:ilvl="0">
      <w:start w:val="1"/>
      <w:numFmt w:val="decimal"/>
      <w:lvlText w:val="%1."/>
      <w:lvlJc w:val="left"/>
      <w:pPr>
        <w:tabs>
          <w:tab w:val="num" w:pos="360"/>
        </w:tabs>
        <w:ind w:left="360" w:hanging="360"/>
      </w:pPr>
      <w:rPr>
        <w:spacing w:val="-3"/>
        <w:sz w:val="24"/>
      </w:rPr>
    </w:lvl>
  </w:abstractNum>
  <w:abstractNum w:abstractNumId="2">
    <w:nsid w:val="00000003"/>
    <w:multiLevelType w:val="singleLevel"/>
    <w:tmpl w:val="00000003"/>
    <w:name w:val="WW8Num2"/>
    <w:lvl w:ilvl="0">
      <w:start w:val="3"/>
      <w:numFmt w:val="decimal"/>
      <w:lvlText w:val="%1."/>
      <w:lvlJc w:val="left"/>
      <w:pPr>
        <w:tabs>
          <w:tab w:val="num" w:pos="720"/>
        </w:tabs>
        <w:ind w:left="1080" w:hanging="360"/>
      </w:pPr>
      <w:rPr>
        <w:spacing w:val="-3"/>
        <w:sz w:val="24"/>
      </w:rPr>
    </w:lvl>
  </w:abstractNum>
  <w:abstractNum w:abstractNumId="3">
    <w:nsid w:val="00000004"/>
    <w:multiLevelType w:val="singleLevel"/>
    <w:tmpl w:val="00000004"/>
    <w:name w:val="WW8Num3"/>
    <w:lvl w:ilvl="0">
      <w:start w:val="1"/>
      <w:numFmt w:val="decimal"/>
      <w:lvlText w:val="%1."/>
      <w:lvlJc w:val="left"/>
      <w:pPr>
        <w:tabs>
          <w:tab w:val="num" w:pos="360"/>
        </w:tabs>
        <w:ind w:left="360" w:hanging="360"/>
      </w:pPr>
      <w:rPr>
        <w:spacing w:val="-3"/>
        <w:sz w:val="24"/>
      </w:rPr>
    </w:lvl>
  </w:abstractNum>
  <w:abstractNum w:abstractNumId="4">
    <w:nsid w:val="00000005"/>
    <w:multiLevelType w:val="singleLevel"/>
    <w:tmpl w:val="00000005"/>
    <w:name w:val="WW8Num4"/>
    <w:lvl w:ilvl="0">
      <w:start w:val="1"/>
      <w:numFmt w:val="decimal"/>
      <w:lvlText w:val="%1."/>
      <w:lvlJc w:val="left"/>
      <w:pPr>
        <w:tabs>
          <w:tab w:val="num" w:pos="360"/>
        </w:tabs>
        <w:ind w:left="360" w:hanging="360"/>
      </w:pPr>
      <w:rPr>
        <w:spacing w:val="-3"/>
        <w:sz w:val="24"/>
      </w:rPr>
    </w:lvl>
  </w:abstractNum>
  <w:abstractNum w:abstractNumId="5">
    <w:nsid w:val="00000006"/>
    <w:multiLevelType w:val="singleLevel"/>
    <w:tmpl w:val="00000006"/>
    <w:name w:val="WW8Num5"/>
    <w:lvl w:ilvl="0">
      <w:start w:val="1"/>
      <w:numFmt w:val="decimal"/>
      <w:lvlText w:val="%1."/>
      <w:lvlJc w:val="left"/>
      <w:pPr>
        <w:tabs>
          <w:tab w:val="num" w:pos="360"/>
        </w:tabs>
        <w:ind w:left="360" w:hanging="360"/>
      </w:pPr>
      <w:rPr>
        <w:spacing w:val="-3"/>
        <w:sz w:val="24"/>
      </w:rPr>
    </w:lvl>
  </w:abstractNum>
  <w:abstractNum w:abstractNumId="6">
    <w:nsid w:val="00000007"/>
    <w:multiLevelType w:val="singleLevel"/>
    <w:tmpl w:val="00000007"/>
    <w:name w:val="WW8Num6"/>
    <w:lvl w:ilvl="0">
      <w:start w:val="1"/>
      <w:numFmt w:val="decimal"/>
      <w:lvlText w:val="%1."/>
      <w:lvlJc w:val="left"/>
      <w:pPr>
        <w:tabs>
          <w:tab w:val="num" w:pos="360"/>
        </w:tabs>
        <w:ind w:left="360" w:hanging="360"/>
      </w:pPr>
      <w:rPr>
        <w:spacing w:val="-3"/>
        <w:sz w:val="24"/>
      </w:rPr>
    </w:lvl>
  </w:abstractNum>
  <w:abstractNum w:abstractNumId="7">
    <w:nsid w:val="00000008"/>
    <w:multiLevelType w:val="singleLevel"/>
    <w:tmpl w:val="00000008"/>
    <w:name w:val="WW8Num7"/>
    <w:lvl w:ilvl="0">
      <w:start w:val="1"/>
      <w:numFmt w:val="decimal"/>
      <w:lvlText w:val="%1."/>
      <w:lvlJc w:val="left"/>
      <w:pPr>
        <w:tabs>
          <w:tab w:val="num" w:pos="360"/>
        </w:tabs>
        <w:ind w:left="360" w:hanging="360"/>
      </w:pPr>
      <w:rPr>
        <w:spacing w:val="-3"/>
        <w:sz w:val="24"/>
      </w:rPr>
    </w:lvl>
  </w:abstractNum>
  <w:abstractNum w:abstractNumId="8">
    <w:nsid w:val="00000009"/>
    <w:multiLevelType w:val="singleLevel"/>
    <w:tmpl w:val="00000009"/>
    <w:name w:val="WW8Num8"/>
    <w:lvl w:ilvl="0">
      <w:start w:val="1"/>
      <w:numFmt w:val="decimal"/>
      <w:lvlText w:val="%1."/>
      <w:lvlJc w:val="left"/>
      <w:pPr>
        <w:tabs>
          <w:tab w:val="num" w:pos="360"/>
        </w:tabs>
        <w:ind w:left="360" w:hanging="360"/>
      </w:pPr>
      <w:rPr>
        <w:spacing w:val="-3"/>
        <w:sz w:val="24"/>
      </w:rPr>
    </w:lvl>
  </w:abstractNum>
  <w:abstractNum w:abstractNumId="9">
    <w:nsid w:val="0000000A"/>
    <w:multiLevelType w:val="singleLevel"/>
    <w:tmpl w:val="0000000A"/>
    <w:name w:val="WW8Num9"/>
    <w:lvl w:ilvl="0">
      <w:start w:val="1"/>
      <w:numFmt w:val="decimal"/>
      <w:lvlText w:val="%1."/>
      <w:lvlJc w:val="left"/>
      <w:pPr>
        <w:tabs>
          <w:tab w:val="num" w:pos="360"/>
        </w:tabs>
        <w:ind w:left="360" w:hanging="360"/>
      </w:pPr>
      <w:rPr>
        <w:spacing w:val="-3"/>
        <w:sz w:val="24"/>
      </w:rPr>
    </w:lvl>
  </w:abstractNum>
  <w:abstractNum w:abstractNumId="10">
    <w:nsid w:val="0000000B"/>
    <w:multiLevelType w:val="singleLevel"/>
    <w:tmpl w:val="0000000B"/>
    <w:name w:val="WW8Num10"/>
    <w:lvl w:ilvl="0">
      <w:start w:val="1"/>
      <w:numFmt w:val="decimal"/>
      <w:lvlText w:val="%1."/>
      <w:lvlJc w:val="left"/>
      <w:pPr>
        <w:tabs>
          <w:tab w:val="num" w:pos="360"/>
        </w:tabs>
        <w:ind w:left="360" w:hanging="360"/>
      </w:pPr>
      <w:rPr>
        <w:spacing w:val="-3"/>
        <w:sz w:val="24"/>
      </w:rPr>
    </w:lvl>
  </w:abstractNum>
  <w:abstractNum w:abstractNumId="11">
    <w:nsid w:val="0000000C"/>
    <w:multiLevelType w:val="singleLevel"/>
    <w:tmpl w:val="0000000C"/>
    <w:name w:val="WW8Num12"/>
    <w:lvl w:ilvl="0">
      <w:start w:val="1"/>
      <w:numFmt w:val="decimal"/>
      <w:lvlText w:val="%1."/>
      <w:lvlJc w:val="left"/>
      <w:pPr>
        <w:tabs>
          <w:tab w:val="num" w:pos="360"/>
        </w:tabs>
        <w:ind w:left="360" w:hanging="360"/>
      </w:pPr>
      <w:rPr>
        <w:spacing w:val="-3"/>
        <w:sz w:val="24"/>
      </w:rPr>
    </w:lvl>
  </w:abstractNum>
  <w:abstractNum w:abstractNumId="12">
    <w:nsid w:val="0000000D"/>
    <w:multiLevelType w:val="singleLevel"/>
    <w:tmpl w:val="0000000D"/>
    <w:name w:val="WW8Num13"/>
    <w:lvl w:ilvl="0">
      <w:start w:val="1"/>
      <w:numFmt w:val="decimal"/>
      <w:lvlText w:val="%1."/>
      <w:lvlJc w:val="left"/>
      <w:pPr>
        <w:tabs>
          <w:tab w:val="num" w:pos="360"/>
        </w:tabs>
        <w:ind w:left="360" w:hanging="360"/>
      </w:pPr>
      <w:rPr>
        <w:spacing w:val="-3"/>
        <w:sz w:val="24"/>
      </w:rPr>
    </w:lvl>
  </w:abstractNum>
  <w:abstractNum w:abstractNumId="13">
    <w:nsid w:val="0000000E"/>
    <w:multiLevelType w:val="singleLevel"/>
    <w:tmpl w:val="0000000E"/>
    <w:name w:val="WW8Num15"/>
    <w:lvl w:ilvl="0">
      <w:start w:val="1"/>
      <w:numFmt w:val="decimal"/>
      <w:lvlText w:val="%1."/>
      <w:lvlJc w:val="left"/>
      <w:pPr>
        <w:tabs>
          <w:tab w:val="num" w:pos="360"/>
        </w:tabs>
        <w:ind w:left="360" w:hanging="360"/>
      </w:pPr>
      <w:rPr>
        <w:spacing w:val="-3"/>
        <w:sz w:val="24"/>
      </w:rPr>
    </w:lvl>
  </w:abstractNum>
  <w:abstractNum w:abstractNumId="14">
    <w:nsid w:val="0000000F"/>
    <w:multiLevelType w:val="singleLevel"/>
    <w:tmpl w:val="0000000F"/>
    <w:name w:val="WW8Num16"/>
    <w:lvl w:ilvl="0">
      <w:start w:val="1"/>
      <w:numFmt w:val="decimal"/>
      <w:lvlText w:val="%1."/>
      <w:lvlJc w:val="left"/>
      <w:pPr>
        <w:tabs>
          <w:tab w:val="num" w:pos="360"/>
        </w:tabs>
        <w:ind w:left="360" w:hanging="360"/>
      </w:pPr>
      <w:rPr>
        <w:spacing w:val="-3"/>
        <w:sz w:val="24"/>
      </w:rPr>
    </w:lvl>
  </w:abstractNum>
  <w:abstractNum w:abstractNumId="15">
    <w:nsid w:val="00000010"/>
    <w:multiLevelType w:val="singleLevel"/>
    <w:tmpl w:val="00000010"/>
    <w:name w:val="WW8Num17"/>
    <w:lvl w:ilvl="0">
      <w:start w:val="1"/>
      <w:numFmt w:val="decimal"/>
      <w:lvlText w:val="%1."/>
      <w:lvlJc w:val="left"/>
      <w:pPr>
        <w:tabs>
          <w:tab w:val="num" w:pos="360"/>
        </w:tabs>
        <w:ind w:left="360" w:hanging="360"/>
      </w:pPr>
      <w:rPr>
        <w:spacing w:val="-3"/>
        <w:sz w:val="24"/>
      </w:rPr>
    </w:lvl>
  </w:abstractNum>
  <w:abstractNum w:abstractNumId="16">
    <w:nsid w:val="00000011"/>
    <w:multiLevelType w:val="singleLevel"/>
    <w:tmpl w:val="00000011"/>
    <w:name w:val="WW8Num20"/>
    <w:lvl w:ilvl="0">
      <w:start w:val="3"/>
      <w:numFmt w:val="decimal"/>
      <w:lvlText w:val="%1."/>
      <w:lvlJc w:val="left"/>
      <w:pPr>
        <w:tabs>
          <w:tab w:val="num" w:pos="1080"/>
        </w:tabs>
        <w:ind w:left="1080" w:hanging="360"/>
      </w:pPr>
      <w:rPr>
        <w:spacing w:val="-3"/>
        <w:sz w:val="24"/>
      </w:rPr>
    </w:lvl>
  </w:abstractNum>
  <w:abstractNum w:abstractNumId="17">
    <w:nsid w:val="00000012"/>
    <w:multiLevelType w:val="singleLevel"/>
    <w:tmpl w:val="00000012"/>
    <w:name w:val="WW8Num22"/>
    <w:lvl w:ilvl="0">
      <w:start w:val="1"/>
      <w:numFmt w:val="decimal"/>
      <w:lvlText w:val="%1."/>
      <w:lvlJc w:val="left"/>
      <w:pPr>
        <w:tabs>
          <w:tab w:val="num" w:pos="720"/>
        </w:tabs>
        <w:ind w:left="720" w:hanging="360"/>
      </w:pPr>
      <w:rPr>
        <w:spacing w:val="-3"/>
        <w:sz w:val="24"/>
      </w:rPr>
    </w:lvl>
  </w:abstractNum>
  <w:abstractNum w:abstractNumId="18">
    <w:nsid w:val="00000013"/>
    <w:multiLevelType w:val="singleLevel"/>
    <w:tmpl w:val="00000013"/>
    <w:name w:val="WW8Num24"/>
    <w:lvl w:ilvl="0">
      <w:start w:val="1"/>
      <w:numFmt w:val="decimal"/>
      <w:lvlText w:val="%1."/>
      <w:lvlJc w:val="left"/>
      <w:pPr>
        <w:tabs>
          <w:tab w:val="num" w:pos="360"/>
        </w:tabs>
        <w:ind w:left="360" w:hanging="360"/>
      </w:pPr>
      <w:rPr>
        <w:spacing w:val="-3"/>
        <w:sz w:val="24"/>
      </w:rPr>
    </w:lvl>
  </w:abstractNum>
  <w:abstractNum w:abstractNumId="19">
    <w:nsid w:val="00000014"/>
    <w:multiLevelType w:val="singleLevel"/>
    <w:tmpl w:val="00000014"/>
    <w:name w:val="WW8Num25"/>
    <w:lvl w:ilvl="0">
      <w:start w:val="1"/>
      <w:numFmt w:val="decimal"/>
      <w:lvlText w:val="%1."/>
      <w:lvlJc w:val="left"/>
      <w:pPr>
        <w:tabs>
          <w:tab w:val="num" w:pos="360"/>
        </w:tabs>
        <w:ind w:left="360" w:hanging="360"/>
      </w:pPr>
      <w:rPr>
        <w:spacing w:val="-3"/>
        <w:sz w:val="24"/>
      </w:rPr>
    </w:lvl>
  </w:abstractNum>
  <w:abstractNum w:abstractNumId="20">
    <w:nsid w:val="00000015"/>
    <w:multiLevelType w:val="singleLevel"/>
    <w:tmpl w:val="00000015"/>
    <w:name w:val="WW8Num26"/>
    <w:lvl w:ilvl="0">
      <w:start w:val="1"/>
      <w:numFmt w:val="decimal"/>
      <w:lvlText w:val="%1."/>
      <w:lvlJc w:val="left"/>
      <w:pPr>
        <w:tabs>
          <w:tab w:val="num" w:pos="360"/>
        </w:tabs>
        <w:ind w:left="360" w:hanging="360"/>
      </w:pPr>
      <w:rPr>
        <w:spacing w:val="-3"/>
        <w:sz w:val="24"/>
      </w:rPr>
    </w:lvl>
  </w:abstractNum>
  <w:abstractNum w:abstractNumId="21">
    <w:nsid w:val="00000016"/>
    <w:multiLevelType w:val="singleLevel"/>
    <w:tmpl w:val="00000016"/>
    <w:name w:val="WW8Num27"/>
    <w:lvl w:ilvl="0">
      <w:start w:val="1"/>
      <w:numFmt w:val="decimal"/>
      <w:lvlText w:val="%1."/>
      <w:lvlJc w:val="left"/>
      <w:pPr>
        <w:tabs>
          <w:tab w:val="num" w:pos="360"/>
        </w:tabs>
        <w:ind w:left="360" w:hanging="360"/>
      </w:pPr>
      <w:rPr>
        <w:spacing w:val="-3"/>
        <w:sz w:val="24"/>
      </w:rPr>
    </w:lvl>
  </w:abstractNum>
  <w:abstractNum w:abstractNumId="22">
    <w:nsid w:val="00000017"/>
    <w:multiLevelType w:val="singleLevel"/>
    <w:tmpl w:val="00000017"/>
    <w:name w:val="WW8Num28"/>
    <w:lvl w:ilvl="0">
      <w:start w:val="1"/>
      <w:numFmt w:val="decimal"/>
      <w:lvlText w:val="%1."/>
      <w:lvlJc w:val="left"/>
      <w:pPr>
        <w:tabs>
          <w:tab w:val="num" w:pos="360"/>
        </w:tabs>
        <w:ind w:left="360" w:hanging="360"/>
      </w:pPr>
      <w:rPr>
        <w:spacing w:val="-3"/>
        <w:sz w:val="24"/>
      </w:rPr>
    </w:lvl>
  </w:abstractNum>
  <w:abstractNum w:abstractNumId="23">
    <w:nsid w:val="00000018"/>
    <w:multiLevelType w:val="singleLevel"/>
    <w:tmpl w:val="00000018"/>
    <w:name w:val="WW8Num29"/>
    <w:lvl w:ilvl="0">
      <w:start w:val="1"/>
      <w:numFmt w:val="decimal"/>
      <w:lvlText w:val="%1."/>
      <w:lvlJc w:val="left"/>
      <w:pPr>
        <w:tabs>
          <w:tab w:val="num" w:pos="360"/>
        </w:tabs>
        <w:ind w:left="360" w:hanging="360"/>
      </w:pPr>
      <w:rPr>
        <w:spacing w:val="-3"/>
        <w:sz w:val="24"/>
      </w:rPr>
    </w:lvl>
  </w:abstractNum>
  <w:abstractNum w:abstractNumId="24">
    <w:nsid w:val="00000019"/>
    <w:multiLevelType w:val="singleLevel"/>
    <w:tmpl w:val="00000019"/>
    <w:name w:val="WW8Num33"/>
    <w:lvl w:ilvl="0">
      <w:start w:val="1"/>
      <w:numFmt w:val="decimal"/>
      <w:lvlText w:val="%1."/>
      <w:lvlJc w:val="left"/>
      <w:pPr>
        <w:tabs>
          <w:tab w:val="num" w:pos="360"/>
        </w:tabs>
        <w:ind w:left="360" w:hanging="360"/>
      </w:pPr>
      <w:rPr>
        <w:spacing w:val="-3"/>
        <w:sz w:val="24"/>
      </w:rPr>
    </w:lvl>
  </w:abstractNum>
  <w:abstractNum w:abstractNumId="25">
    <w:nsid w:val="0000001A"/>
    <w:multiLevelType w:val="singleLevel"/>
    <w:tmpl w:val="0000001A"/>
    <w:name w:val="WW8Num34"/>
    <w:lvl w:ilvl="0">
      <w:start w:val="1"/>
      <w:numFmt w:val="decimal"/>
      <w:lvlText w:val="%1."/>
      <w:lvlJc w:val="left"/>
      <w:pPr>
        <w:tabs>
          <w:tab w:val="num" w:pos="360"/>
        </w:tabs>
        <w:ind w:left="360" w:hanging="360"/>
      </w:pPr>
      <w:rPr>
        <w:spacing w:val="-3"/>
        <w:sz w:val="24"/>
      </w:rPr>
    </w:lvl>
  </w:abstractNum>
  <w:abstractNum w:abstractNumId="26">
    <w:nsid w:val="0000001B"/>
    <w:multiLevelType w:val="singleLevel"/>
    <w:tmpl w:val="0000001B"/>
    <w:name w:val="WW8Num35"/>
    <w:lvl w:ilvl="0">
      <w:start w:val="1"/>
      <w:numFmt w:val="decimal"/>
      <w:lvlText w:val="%1."/>
      <w:lvlJc w:val="left"/>
      <w:pPr>
        <w:tabs>
          <w:tab w:val="num" w:pos="360"/>
        </w:tabs>
        <w:ind w:left="360" w:hanging="360"/>
      </w:pPr>
      <w:rPr>
        <w:spacing w:val="-3"/>
        <w:sz w:val="24"/>
      </w:rPr>
    </w:lvl>
  </w:abstractNum>
  <w:abstractNum w:abstractNumId="27">
    <w:nsid w:val="0000001C"/>
    <w:multiLevelType w:val="singleLevel"/>
    <w:tmpl w:val="0000001C"/>
    <w:name w:val="WW8Num38"/>
    <w:lvl w:ilvl="0">
      <w:start w:val="1"/>
      <w:numFmt w:val="decimal"/>
      <w:lvlText w:val="%1."/>
      <w:lvlJc w:val="left"/>
      <w:pPr>
        <w:tabs>
          <w:tab w:val="num" w:pos="360"/>
        </w:tabs>
        <w:ind w:left="360" w:hanging="360"/>
      </w:pPr>
      <w:rPr>
        <w:spacing w:val="-3"/>
        <w:sz w:val="24"/>
      </w:rPr>
    </w:lvl>
  </w:abstractNum>
  <w:abstractNum w:abstractNumId="28">
    <w:nsid w:val="0000001D"/>
    <w:multiLevelType w:val="singleLevel"/>
    <w:tmpl w:val="0000001D"/>
    <w:name w:val="WW8Num39"/>
    <w:lvl w:ilvl="0">
      <w:start w:val="1"/>
      <w:numFmt w:val="decimal"/>
      <w:lvlText w:val="%1."/>
      <w:lvlJc w:val="left"/>
      <w:pPr>
        <w:tabs>
          <w:tab w:val="num" w:pos="360"/>
        </w:tabs>
        <w:ind w:left="360" w:hanging="360"/>
      </w:pPr>
      <w:rPr>
        <w:spacing w:val="-3"/>
        <w:sz w:val="24"/>
      </w:rPr>
    </w:lvl>
  </w:abstractNum>
  <w:abstractNum w:abstractNumId="29">
    <w:nsid w:val="021217E9"/>
    <w:multiLevelType w:val="hybridMultilevel"/>
    <w:tmpl w:val="9AE016CE"/>
    <w:lvl w:ilvl="0" w:tplc="C1B4CB02">
      <w:start w:val="1"/>
      <w:numFmt w:val="decimal"/>
      <w:lvlText w:val="%1."/>
      <w:lvlJc w:val="left"/>
      <w:pPr>
        <w:ind w:left="927"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1353"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nsid w:val="09651C0F"/>
    <w:multiLevelType w:val="hybridMultilevel"/>
    <w:tmpl w:val="F83EE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0ADC446B"/>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2">
    <w:nsid w:val="0CB94376"/>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3">
    <w:nsid w:val="0DC205A0"/>
    <w:multiLevelType w:val="multilevel"/>
    <w:tmpl w:val="7926459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4">
    <w:nsid w:val="18E67113"/>
    <w:multiLevelType w:val="hybridMultilevel"/>
    <w:tmpl w:val="D922648C"/>
    <w:lvl w:ilvl="0" w:tplc="4009000F">
      <w:start w:val="1"/>
      <w:numFmt w:val="decimal"/>
      <w:lvlText w:val="%1."/>
      <w:lvlJc w:val="left"/>
      <w:pPr>
        <w:ind w:left="720" w:hanging="360"/>
      </w:pPr>
    </w:lvl>
    <w:lvl w:ilvl="1" w:tplc="40090019">
      <w:start w:val="1"/>
      <w:numFmt w:val="decimal"/>
      <w:lvlText w:val="%2."/>
      <w:lvlJc w:val="left"/>
      <w:pPr>
        <w:tabs>
          <w:tab w:val="num" w:pos="1440"/>
        </w:tabs>
        <w:ind w:left="1440" w:hanging="360"/>
      </w:pPr>
    </w:lvl>
    <w:lvl w:ilvl="2" w:tplc="4009001B">
      <w:start w:val="1"/>
      <w:numFmt w:val="decimal"/>
      <w:lvlText w:val="%3."/>
      <w:lvlJc w:val="left"/>
      <w:pPr>
        <w:tabs>
          <w:tab w:val="num" w:pos="2160"/>
        </w:tabs>
        <w:ind w:left="2160" w:hanging="360"/>
      </w:pPr>
    </w:lvl>
    <w:lvl w:ilvl="3" w:tplc="4009000F">
      <w:start w:val="1"/>
      <w:numFmt w:val="decimal"/>
      <w:lvlText w:val="%4."/>
      <w:lvlJc w:val="left"/>
      <w:pPr>
        <w:tabs>
          <w:tab w:val="num" w:pos="2880"/>
        </w:tabs>
        <w:ind w:left="2880" w:hanging="360"/>
      </w:pPr>
    </w:lvl>
    <w:lvl w:ilvl="4" w:tplc="40090019">
      <w:start w:val="1"/>
      <w:numFmt w:val="decimal"/>
      <w:lvlText w:val="%5."/>
      <w:lvlJc w:val="left"/>
      <w:pPr>
        <w:tabs>
          <w:tab w:val="num" w:pos="3600"/>
        </w:tabs>
        <w:ind w:left="3600" w:hanging="360"/>
      </w:pPr>
    </w:lvl>
    <w:lvl w:ilvl="5" w:tplc="4009001B">
      <w:start w:val="1"/>
      <w:numFmt w:val="decimal"/>
      <w:lvlText w:val="%6."/>
      <w:lvlJc w:val="left"/>
      <w:pPr>
        <w:tabs>
          <w:tab w:val="num" w:pos="4320"/>
        </w:tabs>
        <w:ind w:left="4320" w:hanging="360"/>
      </w:pPr>
    </w:lvl>
    <w:lvl w:ilvl="6" w:tplc="4009000F">
      <w:start w:val="1"/>
      <w:numFmt w:val="decimal"/>
      <w:lvlText w:val="%7."/>
      <w:lvlJc w:val="left"/>
      <w:pPr>
        <w:tabs>
          <w:tab w:val="num" w:pos="5040"/>
        </w:tabs>
        <w:ind w:left="5040" w:hanging="360"/>
      </w:pPr>
    </w:lvl>
    <w:lvl w:ilvl="7" w:tplc="40090019">
      <w:start w:val="1"/>
      <w:numFmt w:val="decimal"/>
      <w:lvlText w:val="%8."/>
      <w:lvlJc w:val="left"/>
      <w:pPr>
        <w:tabs>
          <w:tab w:val="num" w:pos="5760"/>
        </w:tabs>
        <w:ind w:left="5760" w:hanging="360"/>
      </w:pPr>
    </w:lvl>
    <w:lvl w:ilvl="8" w:tplc="4009001B">
      <w:start w:val="1"/>
      <w:numFmt w:val="decimal"/>
      <w:lvlText w:val="%9."/>
      <w:lvlJc w:val="left"/>
      <w:pPr>
        <w:tabs>
          <w:tab w:val="num" w:pos="6480"/>
        </w:tabs>
        <w:ind w:left="6480" w:hanging="360"/>
      </w:pPr>
    </w:lvl>
  </w:abstractNum>
  <w:abstractNum w:abstractNumId="35">
    <w:nsid w:val="213A6ECA"/>
    <w:multiLevelType w:val="hybridMultilevel"/>
    <w:tmpl w:val="17464D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23CD2785"/>
    <w:multiLevelType w:val="hybridMultilevel"/>
    <w:tmpl w:val="22940C10"/>
    <w:lvl w:ilvl="0" w:tplc="0409000F">
      <w:start w:val="1"/>
      <w:numFmt w:val="decimal"/>
      <w:lvlText w:val="%1."/>
      <w:lvlJc w:val="left"/>
      <w:pPr>
        <w:ind w:left="644"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1211"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2CB318DB"/>
    <w:multiLevelType w:val="hybridMultilevel"/>
    <w:tmpl w:val="96188D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49A33342"/>
    <w:multiLevelType w:val="hybridMultilevel"/>
    <w:tmpl w:val="4CB2B8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4E625A9"/>
    <w:multiLevelType w:val="hybridMultilevel"/>
    <w:tmpl w:val="D95428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0">
    <w:nsid w:val="6F5C6C37"/>
    <w:multiLevelType w:val="hybridMultilevel"/>
    <w:tmpl w:val="75D2740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41">
    <w:nsid w:val="70E6096A"/>
    <w:multiLevelType w:val="hybridMultilevel"/>
    <w:tmpl w:val="596028FC"/>
    <w:lvl w:ilvl="0" w:tplc="FC02A152">
      <w:start w:val="1"/>
      <w:numFmt w:val="decimal"/>
      <w:lvlText w:val="%1."/>
      <w:lvlJc w:val="left"/>
      <w:pPr>
        <w:ind w:left="644" w:hanging="360"/>
      </w:pPr>
      <w:rPr>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644"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28"/>
    <w:lvlOverride w:ilvl="0">
      <w:startOverride w:val="1"/>
    </w:lvlOverride>
  </w:num>
  <w:num w:numId="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B3ABF"/>
    <w:rsid w:val="000850F8"/>
    <w:rsid w:val="00087810"/>
    <w:rsid w:val="00096EB1"/>
    <w:rsid w:val="000B2A92"/>
    <w:rsid w:val="000B7CBD"/>
    <w:rsid w:val="00134D50"/>
    <w:rsid w:val="0014443D"/>
    <w:rsid w:val="001743E1"/>
    <w:rsid w:val="00196B38"/>
    <w:rsid w:val="001A0DFB"/>
    <w:rsid w:val="001D25BD"/>
    <w:rsid w:val="002033FA"/>
    <w:rsid w:val="00224969"/>
    <w:rsid w:val="00245E26"/>
    <w:rsid w:val="002738DE"/>
    <w:rsid w:val="002E0834"/>
    <w:rsid w:val="002E35C9"/>
    <w:rsid w:val="002F1B74"/>
    <w:rsid w:val="002F59E7"/>
    <w:rsid w:val="0031034F"/>
    <w:rsid w:val="00326D22"/>
    <w:rsid w:val="003825EA"/>
    <w:rsid w:val="00382FFA"/>
    <w:rsid w:val="003A7470"/>
    <w:rsid w:val="003E712B"/>
    <w:rsid w:val="003E7BC7"/>
    <w:rsid w:val="004239C6"/>
    <w:rsid w:val="004512E1"/>
    <w:rsid w:val="0048184A"/>
    <w:rsid w:val="004B3ABF"/>
    <w:rsid w:val="0051042E"/>
    <w:rsid w:val="0058501F"/>
    <w:rsid w:val="00585418"/>
    <w:rsid w:val="005875C2"/>
    <w:rsid w:val="005C20C1"/>
    <w:rsid w:val="006602A0"/>
    <w:rsid w:val="006B2781"/>
    <w:rsid w:val="00745211"/>
    <w:rsid w:val="007678FF"/>
    <w:rsid w:val="00774F89"/>
    <w:rsid w:val="00802724"/>
    <w:rsid w:val="00835BB4"/>
    <w:rsid w:val="00846365"/>
    <w:rsid w:val="00874D2E"/>
    <w:rsid w:val="00875448"/>
    <w:rsid w:val="008C092B"/>
    <w:rsid w:val="00920BF0"/>
    <w:rsid w:val="00936834"/>
    <w:rsid w:val="00942368"/>
    <w:rsid w:val="00961B52"/>
    <w:rsid w:val="00974273"/>
    <w:rsid w:val="009C0982"/>
    <w:rsid w:val="009D4035"/>
    <w:rsid w:val="00A12BC0"/>
    <w:rsid w:val="00A27502"/>
    <w:rsid w:val="00A305DE"/>
    <w:rsid w:val="00A46389"/>
    <w:rsid w:val="00A55ACC"/>
    <w:rsid w:val="00A60305"/>
    <w:rsid w:val="00A83D78"/>
    <w:rsid w:val="00AF52D4"/>
    <w:rsid w:val="00B153DA"/>
    <w:rsid w:val="00B250EC"/>
    <w:rsid w:val="00B75C23"/>
    <w:rsid w:val="00B85A01"/>
    <w:rsid w:val="00B93BAA"/>
    <w:rsid w:val="00BD22B9"/>
    <w:rsid w:val="00BD4081"/>
    <w:rsid w:val="00BE3981"/>
    <w:rsid w:val="00BE46A9"/>
    <w:rsid w:val="00C4684A"/>
    <w:rsid w:val="00C64A48"/>
    <w:rsid w:val="00CB0666"/>
    <w:rsid w:val="00D72860"/>
    <w:rsid w:val="00D94FBD"/>
    <w:rsid w:val="00DB195D"/>
    <w:rsid w:val="00DE4106"/>
    <w:rsid w:val="00E34397"/>
    <w:rsid w:val="00E35900"/>
    <w:rsid w:val="00E378B6"/>
    <w:rsid w:val="00E75228"/>
    <w:rsid w:val="00E81234"/>
    <w:rsid w:val="00EE4303"/>
    <w:rsid w:val="00EE52DF"/>
    <w:rsid w:val="00FA0790"/>
    <w:rsid w:val="00FA15BC"/>
    <w:rsid w:val="00FD7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09"/>
    <o:shapelayout v:ext="edit">
      <o:idmap v:ext="edit" data="1"/>
      <o:rules v:ext="edit">
        <o:r id="V:Rule1" type="connector" idref="#Straight Arrow Connector 62"/>
        <o:r id="V:Rule2" type="connector" idref="#Straight Arrow Connector 68"/>
        <o:r id="V:Rule3" type="connector" idref="#Straight Arrow Connector 72"/>
        <o:r id="V:Rule4" type="connector" idref="#Straight Arrow Connector 76"/>
        <o:r id="V:Rule5" type="connector" idref="#Straight Arrow Connector 80"/>
        <o:r id="V:Rule6" type="connector" idref="#_x0000_s1699"/>
        <o:r id="V:Rule7" type="connector" idref="#_x0000_s1678"/>
        <o:r id="V:Rule8" type="connector" idref="#Line 40"/>
        <o:r id="V:Rule9" type="connector" idref="#Line 8"/>
        <o:r id="V:Rule10" type="connector" idref="#Line 33"/>
        <o:r id="V:Rule11" type="connector" idref="#Line 45"/>
        <o:r id="V:Rule12" type="connector" idref="#_x0000_s1683"/>
        <o:r id="V:Rule13" type="connector" idref="#_x0000_s1691"/>
        <o:r id="V:Rule14" type="connector" idref="#Line 7"/>
        <o:r id="V:Rule15" type="connector" idref="#_x0000_s1704"/>
        <o:r id="V:Rule16" type="connector" idref="#_x0000_s1694"/>
        <o:r id="V:Rule17" type="connector" idref="#_x0000_s1671"/>
        <o:r id="V:Rule18" type="connector" idref="#Line 51"/>
        <o:r id="V:Rule19" type="connector" idref="#Straight Arrow Connector 76"/>
        <o:r id="V:Rule20" type="connector" idref="#Line 35"/>
        <o:r id="V:Rule21" type="connector" idref="#Line 44"/>
        <o:r id="V:Rule22" type="connector" idref="#_x0000_s1676"/>
        <o:r id="V:Rule23" type="connector" idref="#Straight Arrow Connector 80"/>
        <o:r id="V:Rule24" type="connector" idref="#_x0000_s1690"/>
        <o:r id="V:Rule25" type="connector" idref="#_x0000_s1707"/>
        <o:r id="V:Rule26" type="connector" idref="#_x0000_s1679"/>
        <o:r id="V:Rule27" type="connector" idref="#Line 46"/>
        <o:r id="V:Rule28" type="connector" idref="#_x0000_s1705"/>
        <o:r id="V:Rule29" type="connector" idref="#_x0000_s1672"/>
        <o:r id="V:Rule30" type="connector" idref="#_x0000_s1701"/>
        <o:r id="V:Rule31" type="connector" idref="#_x0000_s1688"/>
        <o:r id="V:Rule32" type="connector" idref="#_x0000_s1674"/>
        <o:r id="V:Rule33" type="connector" idref="#_x0000_s1706"/>
        <o:r id="V:Rule34" type="connector" idref="#Line 5"/>
        <o:r id="V:Rule35" type="connector" idref="#Line 27"/>
        <o:r id="V:Rule36" type="connector" idref="#_x0000_s1708"/>
        <o:r id="V:Rule37" type="connector" idref="#_x0000_s1677"/>
        <o:r id="V:Rule38" type="connector" idref="#_x0000_s1687"/>
        <o:r id="V:Rule39" type="connector" idref="#_x0000_s1681"/>
        <o:r id="V:Rule40" type="connector" idref="#_x0000_s1703"/>
        <o:r id="V:Rule41" type="connector" idref="#Line 47"/>
        <o:r id="V:Rule42" type="connector" idref="#Straight Arrow Connector 68"/>
        <o:r id="V:Rule43" type="connector" idref="#_x0000_s1698"/>
        <o:r id="V:Rule44" type="connector" idref="#Line 34"/>
        <o:r id="V:Rule45" type="connector" idref="#Line 36"/>
        <o:r id="V:Rule46" type="connector" idref="#_x0000_s1673"/>
        <o:r id="V:Rule47" type="connector" idref="#Straight Arrow Connector 72"/>
        <o:r id="V:Rule48" type="connector" idref="#_x0000_s1695"/>
        <o:r id="V:Rule49" type="connector" idref="#Line 6"/>
        <o:r id="V:Rule50" type="connector" idref="#Straight Arrow Connector 62"/>
      </o:rules>
    </o:shapelayout>
  </w:shapeDefaults>
  <w:doNotEmbedSmartTags/>
  <w:decimalSymbol w:val="."/>
  <w:listSeparator w:val=","/>
  <w15:chartTrackingRefBased/>
  <w15:docId w15:val="{D275B0E8-198D-49D0-80FB-A713D78C6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Heading1">
    <w:name w:val="heading 1"/>
    <w:basedOn w:val="Normal"/>
    <w:next w:val="Normal"/>
    <w:qFormat/>
    <w:pPr>
      <w:keepNext/>
      <w:numPr>
        <w:numId w:val="1"/>
      </w:numPr>
      <w:outlineLvl w:val="0"/>
    </w:pPr>
    <w:rPr>
      <w:b/>
      <w:sz w:val="24"/>
    </w:rPr>
  </w:style>
  <w:style w:type="paragraph" w:styleId="Heading2">
    <w:name w:val="heading 2"/>
    <w:basedOn w:val="Normal"/>
    <w:next w:val="Normal"/>
    <w:qFormat/>
    <w:pPr>
      <w:keepNext/>
      <w:numPr>
        <w:ilvl w:val="1"/>
        <w:numId w:val="1"/>
      </w:numPr>
      <w:spacing w:before="240" w:after="60"/>
      <w:outlineLvl w:val="1"/>
    </w:pPr>
    <w:rPr>
      <w:rFonts w:ascii="Arial" w:hAnsi="Arial" w:cs="Arial"/>
      <w:b/>
      <w:i/>
      <w:sz w:val="24"/>
    </w:rPr>
  </w:style>
  <w:style w:type="paragraph" w:styleId="Heading3">
    <w:name w:val="heading 3"/>
    <w:basedOn w:val="Normal"/>
    <w:next w:val="Normal"/>
    <w:qFormat/>
    <w:pPr>
      <w:keepNext/>
      <w:numPr>
        <w:ilvl w:val="2"/>
        <w:numId w:val="1"/>
      </w:numPr>
      <w:jc w:val="center"/>
      <w:outlineLvl w:val="2"/>
    </w:pPr>
    <w:rPr>
      <w:sz w:val="28"/>
    </w:rPr>
  </w:style>
  <w:style w:type="paragraph" w:styleId="Heading4">
    <w:name w:val="heading 4"/>
    <w:basedOn w:val="Normal"/>
    <w:next w:val="Normal"/>
    <w:qFormat/>
    <w:pPr>
      <w:keepNext/>
      <w:numPr>
        <w:ilvl w:val="3"/>
        <w:numId w:val="1"/>
      </w:numPr>
      <w:outlineLvl w:val="3"/>
    </w:pPr>
    <w:rPr>
      <w:b/>
    </w:rPr>
  </w:style>
  <w:style w:type="paragraph" w:styleId="Heading5">
    <w:name w:val="heading 5"/>
    <w:basedOn w:val="Normal"/>
    <w:next w:val="Normal"/>
    <w:qFormat/>
    <w:pPr>
      <w:keepNext/>
      <w:numPr>
        <w:ilvl w:val="4"/>
        <w:numId w:val="1"/>
      </w:numPr>
      <w:outlineLvl w:val="4"/>
    </w:pPr>
    <w:rPr>
      <w:sz w:val="24"/>
    </w:rPr>
  </w:style>
  <w:style w:type="paragraph" w:styleId="Heading6">
    <w:name w:val="heading 6"/>
    <w:basedOn w:val="Normal"/>
    <w:next w:val="Normal"/>
    <w:link w:val="Heading6Char"/>
    <w:uiPriority w:val="9"/>
    <w:unhideWhenUsed/>
    <w:qFormat/>
    <w:rsid w:val="001A0DFB"/>
    <w:pPr>
      <w:spacing w:before="240" w:after="60"/>
      <w:outlineLvl w:val="5"/>
    </w:pPr>
    <w:rPr>
      <w:rFonts w:ascii="Calibri" w:hAnsi="Calibri"/>
      <w:b/>
      <w:bCs/>
      <w:sz w:val="22"/>
      <w:szCs w:val="22"/>
    </w:rPr>
  </w:style>
  <w:style w:type="paragraph" w:styleId="Heading7">
    <w:name w:val="heading 7"/>
    <w:basedOn w:val="Normal"/>
    <w:next w:val="Normal"/>
    <w:link w:val="Heading7Char"/>
    <w:uiPriority w:val="9"/>
    <w:unhideWhenUsed/>
    <w:qFormat/>
    <w:rsid w:val="001A0DFB"/>
    <w:pPr>
      <w:spacing w:before="240" w:after="60"/>
      <w:outlineLvl w:val="6"/>
    </w:pPr>
    <w:rPr>
      <w:rFonts w:ascii="Calibri" w:hAnsi="Calibri"/>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spacing w:val="-3"/>
      <w:sz w:val="24"/>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spacing w:val="-3"/>
      <w:sz w:val="24"/>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spacing w:val="-3"/>
      <w:sz w:val="24"/>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rPr>
      <w:spacing w:val="-3"/>
      <w:sz w:val="24"/>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spacing w:val="-3"/>
      <w:sz w:val="24"/>
    </w:rPr>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0">
    <w:name w:val="WW8Num6z0"/>
    <w:rPr>
      <w:spacing w:val="-3"/>
      <w:sz w:val="24"/>
    </w:rPr>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rPr>
      <w:spacing w:val="-3"/>
      <w:sz w:val="24"/>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spacing w:val="-3"/>
      <w:sz w:val="24"/>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spacing w:val="-3"/>
      <w:sz w:val="24"/>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spacing w:val="-3"/>
      <w:sz w:val="24"/>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2z0">
    <w:name w:val="WW8Num12z0"/>
    <w:rPr>
      <w:spacing w:val="-3"/>
      <w:sz w:val="24"/>
    </w:rPr>
  </w:style>
  <w:style w:type="character" w:customStyle="1" w:styleId="WW8Num13z0">
    <w:name w:val="WW8Num13z0"/>
    <w:rPr>
      <w:spacing w:val="-3"/>
      <w:sz w:val="24"/>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spacing w:val="-3"/>
      <w:sz w:val="24"/>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spacing w:val="-3"/>
      <w:sz w:val="24"/>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spacing w:val="-3"/>
      <w:sz w:val="24"/>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Symbol"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20z0">
    <w:name w:val="WW8Num20z0"/>
    <w:rPr>
      <w:spacing w:val="-3"/>
      <w:sz w:val="24"/>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rFonts w:ascii="Symbol" w:hAnsi="Symbol" w:cs="Symbol"/>
    </w:rPr>
  </w:style>
  <w:style w:type="character" w:customStyle="1" w:styleId="WW8Num22z0">
    <w:name w:val="WW8Num22z0"/>
    <w:rPr>
      <w:spacing w:val="-3"/>
      <w:sz w:val="24"/>
    </w:rPr>
  </w:style>
  <w:style w:type="character" w:customStyle="1" w:styleId="WW8Num22z1">
    <w:name w:val="WW8Num22z1"/>
  </w:style>
  <w:style w:type="character" w:customStyle="1" w:styleId="WW8Num22z2">
    <w:name w:val="WW8Num22z2"/>
  </w:style>
  <w:style w:type="character" w:customStyle="1" w:styleId="WW8Num22z3">
    <w:name w:val="WW8Num22z3"/>
  </w:style>
  <w:style w:type="character" w:customStyle="1" w:styleId="WW8Num22z4">
    <w:name w:val="WW8Num22z4"/>
  </w:style>
  <w:style w:type="character" w:customStyle="1" w:styleId="WW8Num22z5">
    <w:name w:val="WW8Num22z5"/>
  </w:style>
  <w:style w:type="character" w:customStyle="1" w:styleId="WW8Num22z6">
    <w:name w:val="WW8Num22z6"/>
  </w:style>
  <w:style w:type="character" w:customStyle="1" w:styleId="WW8Num22z7">
    <w:name w:val="WW8Num22z7"/>
  </w:style>
  <w:style w:type="character" w:customStyle="1" w:styleId="WW8Num22z8">
    <w:name w:val="WW8Num22z8"/>
  </w:style>
  <w:style w:type="character" w:customStyle="1" w:styleId="WW8Num23z0">
    <w:name w:val="WW8Num23z0"/>
  </w:style>
  <w:style w:type="character" w:customStyle="1" w:styleId="WW8Num23z1">
    <w:name w:val="WW8Num23z1"/>
  </w:style>
  <w:style w:type="character" w:customStyle="1" w:styleId="WW8Num23z2">
    <w:name w:val="WW8Num23z2"/>
  </w:style>
  <w:style w:type="character" w:customStyle="1" w:styleId="WW8Num23z3">
    <w:name w:val="WW8Num23z3"/>
  </w:style>
  <w:style w:type="character" w:customStyle="1" w:styleId="WW8Num23z4">
    <w:name w:val="WW8Num23z4"/>
  </w:style>
  <w:style w:type="character" w:customStyle="1" w:styleId="WW8Num23z5">
    <w:name w:val="WW8Num23z5"/>
  </w:style>
  <w:style w:type="character" w:customStyle="1" w:styleId="WW8Num23z6">
    <w:name w:val="WW8Num23z6"/>
  </w:style>
  <w:style w:type="character" w:customStyle="1" w:styleId="WW8Num23z7">
    <w:name w:val="WW8Num23z7"/>
  </w:style>
  <w:style w:type="character" w:customStyle="1" w:styleId="WW8Num23z8">
    <w:name w:val="WW8Num23z8"/>
  </w:style>
  <w:style w:type="character" w:customStyle="1" w:styleId="WW8Num24z0">
    <w:name w:val="WW8Num24z0"/>
    <w:rPr>
      <w:spacing w:val="-3"/>
      <w:sz w:val="24"/>
    </w:rPr>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rPr>
      <w:spacing w:val="-3"/>
      <w:sz w:val="24"/>
    </w:rPr>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spacing w:val="-3"/>
      <w:sz w:val="24"/>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spacing w:val="-3"/>
      <w:sz w:val="24"/>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spacing w:val="-3"/>
      <w:sz w:val="24"/>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spacing w:val="-3"/>
      <w:sz w:val="24"/>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rFonts w:ascii="Symbol" w:hAnsi="Symbol" w:cs="Symbol"/>
    </w:rPr>
  </w:style>
  <w:style w:type="character" w:customStyle="1" w:styleId="WW8Num33z0">
    <w:name w:val="WW8Num33z0"/>
    <w:rPr>
      <w:spacing w:val="-3"/>
      <w:sz w:val="24"/>
    </w:rPr>
  </w:style>
  <w:style w:type="character" w:customStyle="1" w:styleId="WW8Num33z1">
    <w:name w:val="WW8Num33z1"/>
  </w:style>
  <w:style w:type="character" w:customStyle="1" w:styleId="WW8Num33z2">
    <w:name w:val="WW8Num33z2"/>
  </w:style>
  <w:style w:type="character" w:customStyle="1" w:styleId="WW8Num33z3">
    <w:name w:val="WW8Num33z3"/>
  </w:style>
  <w:style w:type="character" w:customStyle="1" w:styleId="WW8Num33z4">
    <w:name w:val="WW8Num33z4"/>
  </w:style>
  <w:style w:type="character" w:customStyle="1" w:styleId="WW8Num33z5">
    <w:name w:val="WW8Num33z5"/>
  </w:style>
  <w:style w:type="character" w:customStyle="1" w:styleId="WW8Num33z6">
    <w:name w:val="WW8Num33z6"/>
  </w:style>
  <w:style w:type="character" w:customStyle="1" w:styleId="WW8Num33z7">
    <w:name w:val="WW8Num33z7"/>
  </w:style>
  <w:style w:type="character" w:customStyle="1" w:styleId="WW8Num33z8">
    <w:name w:val="WW8Num33z8"/>
  </w:style>
  <w:style w:type="character" w:customStyle="1" w:styleId="WW8Num34z0">
    <w:name w:val="WW8Num34z0"/>
    <w:rPr>
      <w:spacing w:val="-3"/>
      <w:sz w:val="24"/>
    </w:rPr>
  </w:style>
  <w:style w:type="character" w:customStyle="1" w:styleId="WW8Num34z1">
    <w:name w:val="WW8Num34z1"/>
  </w:style>
  <w:style w:type="character" w:customStyle="1" w:styleId="WW8Num34z2">
    <w:name w:val="WW8Num34z2"/>
  </w:style>
  <w:style w:type="character" w:customStyle="1" w:styleId="WW8Num34z3">
    <w:name w:val="WW8Num34z3"/>
  </w:style>
  <w:style w:type="character" w:customStyle="1" w:styleId="WW8Num34z4">
    <w:name w:val="WW8Num34z4"/>
  </w:style>
  <w:style w:type="character" w:customStyle="1" w:styleId="WW8Num34z5">
    <w:name w:val="WW8Num34z5"/>
  </w:style>
  <w:style w:type="character" w:customStyle="1" w:styleId="WW8Num34z6">
    <w:name w:val="WW8Num34z6"/>
  </w:style>
  <w:style w:type="character" w:customStyle="1" w:styleId="WW8Num34z7">
    <w:name w:val="WW8Num34z7"/>
  </w:style>
  <w:style w:type="character" w:customStyle="1" w:styleId="WW8Num34z8">
    <w:name w:val="WW8Num34z8"/>
  </w:style>
  <w:style w:type="character" w:customStyle="1" w:styleId="WW8Num35z0">
    <w:name w:val="WW8Num35z0"/>
    <w:rPr>
      <w:spacing w:val="-3"/>
      <w:sz w:val="24"/>
    </w:rPr>
  </w:style>
  <w:style w:type="character" w:customStyle="1" w:styleId="WW8Num35z1">
    <w:name w:val="WW8Num35z1"/>
  </w:style>
  <w:style w:type="character" w:customStyle="1" w:styleId="WW8Num35z2">
    <w:name w:val="WW8Num35z2"/>
  </w:style>
  <w:style w:type="character" w:customStyle="1" w:styleId="WW8Num35z3">
    <w:name w:val="WW8Num35z3"/>
  </w:style>
  <w:style w:type="character" w:customStyle="1" w:styleId="WW8Num35z4">
    <w:name w:val="WW8Num35z4"/>
  </w:style>
  <w:style w:type="character" w:customStyle="1" w:styleId="WW8Num35z5">
    <w:name w:val="WW8Num35z5"/>
  </w:style>
  <w:style w:type="character" w:customStyle="1" w:styleId="WW8Num35z6">
    <w:name w:val="WW8Num35z6"/>
  </w:style>
  <w:style w:type="character" w:customStyle="1" w:styleId="WW8Num35z7">
    <w:name w:val="WW8Num35z7"/>
  </w:style>
  <w:style w:type="character" w:customStyle="1" w:styleId="WW8Num35z8">
    <w:name w:val="WW8Num35z8"/>
  </w:style>
  <w:style w:type="character" w:customStyle="1" w:styleId="WW8Num36z0">
    <w:name w:val="WW8Num36z0"/>
  </w:style>
  <w:style w:type="character" w:customStyle="1" w:styleId="WW8Num36z1">
    <w:name w:val="WW8Num36z1"/>
  </w:style>
  <w:style w:type="character" w:customStyle="1" w:styleId="WW8Num36z2">
    <w:name w:val="WW8Num36z2"/>
  </w:style>
  <w:style w:type="character" w:customStyle="1" w:styleId="WW8Num36z3">
    <w:name w:val="WW8Num36z3"/>
  </w:style>
  <w:style w:type="character" w:customStyle="1" w:styleId="WW8Num36z4">
    <w:name w:val="WW8Num36z4"/>
  </w:style>
  <w:style w:type="character" w:customStyle="1" w:styleId="WW8Num36z5">
    <w:name w:val="WW8Num36z5"/>
  </w:style>
  <w:style w:type="character" w:customStyle="1" w:styleId="WW8Num36z6">
    <w:name w:val="WW8Num36z6"/>
  </w:style>
  <w:style w:type="character" w:customStyle="1" w:styleId="WW8Num36z7">
    <w:name w:val="WW8Num36z7"/>
  </w:style>
  <w:style w:type="character" w:customStyle="1" w:styleId="WW8Num36z8">
    <w:name w:val="WW8Num36z8"/>
  </w:style>
  <w:style w:type="character" w:customStyle="1" w:styleId="WW8Num37z0">
    <w:name w:val="WW8Num37z0"/>
  </w:style>
  <w:style w:type="character" w:customStyle="1" w:styleId="WW8Num37z1">
    <w:name w:val="WW8Num37z1"/>
  </w:style>
  <w:style w:type="character" w:customStyle="1" w:styleId="WW8Num37z2">
    <w:name w:val="WW8Num37z2"/>
  </w:style>
  <w:style w:type="character" w:customStyle="1" w:styleId="WW8Num37z3">
    <w:name w:val="WW8Num37z3"/>
  </w:style>
  <w:style w:type="character" w:customStyle="1" w:styleId="WW8Num37z4">
    <w:name w:val="WW8Num37z4"/>
  </w:style>
  <w:style w:type="character" w:customStyle="1" w:styleId="WW8Num37z5">
    <w:name w:val="WW8Num37z5"/>
  </w:style>
  <w:style w:type="character" w:customStyle="1" w:styleId="WW8Num37z6">
    <w:name w:val="WW8Num37z6"/>
  </w:style>
  <w:style w:type="character" w:customStyle="1" w:styleId="WW8Num37z7">
    <w:name w:val="WW8Num37z7"/>
  </w:style>
  <w:style w:type="character" w:customStyle="1" w:styleId="WW8Num37z8">
    <w:name w:val="WW8Num37z8"/>
  </w:style>
  <w:style w:type="character" w:customStyle="1" w:styleId="WW8Num38z0">
    <w:name w:val="WW8Num38z0"/>
    <w:rPr>
      <w:spacing w:val="-3"/>
      <w:sz w:val="24"/>
    </w:rPr>
  </w:style>
  <w:style w:type="character" w:customStyle="1" w:styleId="WW8Num38z1">
    <w:name w:val="WW8Num38z1"/>
  </w:style>
  <w:style w:type="character" w:customStyle="1" w:styleId="WW8Num38z2">
    <w:name w:val="WW8Num38z2"/>
  </w:style>
  <w:style w:type="character" w:customStyle="1" w:styleId="WW8Num38z3">
    <w:name w:val="WW8Num38z3"/>
  </w:style>
  <w:style w:type="character" w:customStyle="1" w:styleId="WW8Num38z4">
    <w:name w:val="WW8Num38z4"/>
  </w:style>
  <w:style w:type="character" w:customStyle="1" w:styleId="WW8Num38z5">
    <w:name w:val="WW8Num38z5"/>
  </w:style>
  <w:style w:type="character" w:customStyle="1" w:styleId="WW8Num38z6">
    <w:name w:val="WW8Num38z6"/>
  </w:style>
  <w:style w:type="character" w:customStyle="1" w:styleId="WW8Num38z7">
    <w:name w:val="WW8Num38z7"/>
  </w:style>
  <w:style w:type="character" w:customStyle="1" w:styleId="WW8Num38z8">
    <w:name w:val="WW8Num38z8"/>
  </w:style>
  <w:style w:type="character" w:customStyle="1" w:styleId="WW8Num39z0">
    <w:name w:val="WW8Num39z0"/>
    <w:rPr>
      <w:spacing w:val="-3"/>
      <w:sz w:val="24"/>
    </w:rPr>
  </w:style>
  <w:style w:type="character" w:customStyle="1" w:styleId="WW8Num39z1">
    <w:name w:val="WW8Num39z1"/>
  </w:style>
  <w:style w:type="character" w:customStyle="1" w:styleId="WW8Num39z2">
    <w:name w:val="WW8Num39z2"/>
  </w:style>
  <w:style w:type="character" w:customStyle="1" w:styleId="WW8Num39z3">
    <w:name w:val="WW8Num39z3"/>
  </w:style>
  <w:style w:type="character" w:customStyle="1" w:styleId="WW8Num39z4">
    <w:name w:val="WW8Num39z4"/>
  </w:style>
  <w:style w:type="character" w:customStyle="1" w:styleId="WW8Num39z5">
    <w:name w:val="WW8Num39z5"/>
  </w:style>
  <w:style w:type="character" w:customStyle="1" w:styleId="WW8Num39z6">
    <w:name w:val="WW8Num39z6"/>
  </w:style>
  <w:style w:type="character" w:customStyle="1" w:styleId="WW8Num39z7">
    <w:name w:val="WW8Num39z7"/>
  </w:style>
  <w:style w:type="character" w:customStyle="1" w:styleId="WW8Num39z8">
    <w:name w:val="WW8Num39z8"/>
  </w:style>
  <w:style w:type="character" w:styleId="PageNumber">
    <w:name w:val="page number"/>
    <w:basedOn w:val="DefaultParagraphFont"/>
  </w:style>
  <w:style w:type="character" w:styleId="Hyperlink">
    <w:name w:val="Hyperlink"/>
    <w:uiPriority w:val="99"/>
    <w:rPr>
      <w:color w:val="0000FF"/>
      <w:u w:val="single"/>
    </w:rPr>
  </w:style>
  <w:style w:type="character" w:customStyle="1" w:styleId="IndexLink">
    <w:name w:val="Index Link"/>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rPr>
      <w:sz w:val="24"/>
    </w:rPr>
  </w:style>
  <w:style w:type="paragraph" w:styleId="List">
    <w:name w:val="List"/>
    <w:basedOn w:val="BodyText"/>
    <w:rPr>
      <w:rFonts w:cs="FreeSans"/>
    </w:rPr>
  </w:style>
  <w:style w:type="paragraph" w:styleId="Caption">
    <w:name w:val="caption"/>
    <w:basedOn w:val="Normal"/>
    <w:next w:val="Normal"/>
    <w:qFormat/>
    <w:pPr>
      <w:spacing w:before="120" w:after="120"/>
    </w:pPr>
    <w:rPr>
      <w:b/>
    </w:rPr>
  </w:style>
  <w:style w:type="paragraph" w:customStyle="1" w:styleId="Index">
    <w:name w:val="Index"/>
    <w:basedOn w:val="Normal"/>
    <w:pPr>
      <w:suppressLineNumbers/>
    </w:pPr>
    <w:rPr>
      <w:rFonts w:cs="FreeSans"/>
    </w:rPr>
  </w:style>
  <w:style w:type="paragraph" w:styleId="BodyTextIndent2">
    <w:name w:val="Body Text Indent 2"/>
    <w:basedOn w:val="Normal"/>
    <w:pPr>
      <w:ind w:firstLine="420"/>
    </w:pPr>
    <w:rPr>
      <w:sz w:val="24"/>
    </w:rPr>
  </w:style>
  <w:style w:type="paragraph" w:styleId="PlainText">
    <w:name w:val="Plain Text"/>
    <w:basedOn w:val="Normal"/>
    <w:rPr>
      <w:rFonts w:ascii="Courier New" w:hAnsi="Courier New" w:cs="Courier New"/>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TOC1">
    <w:name w:val="toc 1"/>
    <w:basedOn w:val="Normal"/>
    <w:next w:val="Normal"/>
    <w:uiPriority w:val="39"/>
  </w:style>
  <w:style w:type="paragraph" w:styleId="TOC2">
    <w:name w:val="toc 2"/>
    <w:basedOn w:val="Normal"/>
    <w:next w:val="Normal"/>
    <w:uiPriority w:val="39"/>
    <w:pPr>
      <w:ind w:left="200"/>
    </w:pPr>
  </w:style>
  <w:style w:type="paragraph" w:styleId="TOC3">
    <w:name w:val="toc 3"/>
    <w:basedOn w:val="Normal"/>
    <w:next w:val="Normal"/>
    <w:uiPriority w:val="39"/>
    <w:pPr>
      <w:ind w:left="400"/>
    </w:pPr>
  </w:style>
  <w:style w:type="paragraph" w:styleId="TOC4">
    <w:name w:val="toc 4"/>
    <w:basedOn w:val="Normal"/>
    <w:next w:val="Normal"/>
    <w:pPr>
      <w:ind w:left="600"/>
    </w:pPr>
  </w:style>
  <w:style w:type="paragraph" w:styleId="TOC5">
    <w:name w:val="toc 5"/>
    <w:basedOn w:val="Normal"/>
    <w:next w:val="Normal"/>
    <w:pPr>
      <w:ind w:left="800"/>
    </w:pPr>
  </w:style>
  <w:style w:type="paragraph" w:styleId="TOC6">
    <w:name w:val="toc 6"/>
    <w:basedOn w:val="Normal"/>
    <w:next w:val="Normal"/>
    <w:pPr>
      <w:ind w:left="1000"/>
    </w:pPr>
  </w:style>
  <w:style w:type="paragraph" w:styleId="TOC7">
    <w:name w:val="toc 7"/>
    <w:basedOn w:val="Normal"/>
    <w:next w:val="Normal"/>
    <w:pPr>
      <w:ind w:left="1200"/>
    </w:pPr>
  </w:style>
  <w:style w:type="paragraph" w:styleId="TOC8">
    <w:name w:val="toc 8"/>
    <w:basedOn w:val="Normal"/>
    <w:next w:val="Normal"/>
    <w:pPr>
      <w:ind w:left="1400"/>
    </w:pPr>
  </w:style>
  <w:style w:type="paragraph" w:styleId="TOC9">
    <w:name w:val="toc 9"/>
    <w:basedOn w:val="Normal"/>
    <w:next w:val="Normal"/>
    <w:pPr>
      <w:ind w:left="1600"/>
    </w:pPr>
  </w:style>
  <w:style w:type="paragraph" w:styleId="TableofFigures">
    <w:name w:val="table of figures"/>
    <w:basedOn w:val="Normal"/>
    <w:next w:val="Normal"/>
    <w:pPr>
      <w:ind w:left="400" w:hanging="400"/>
    </w:pPr>
  </w:style>
  <w:style w:type="paragraph" w:styleId="Index1">
    <w:name w:val="index 1"/>
    <w:basedOn w:val="Normal"/>
    <w:next w:val="Normal"/>
    <w:pPr>
      <w:ind w:left="200" w:hanging="200"/>
    </w:pPr>
  </w:style>
  <w:style w:type="paragraph" w:styleId="Index2">
    <w:name w:val="index 2"/>
    <w:basedOn w:val="Normal"/>
    <w:next w:val="Normal"/>
    <w:pPr>
      <w:ind w:left="400" w:hanging="200"/>
    </w:pPr>
  </w:style>
  <w:style w:type="paragraph" w:styleId="Index3">
    <w:name w:val="index 3"/>
    <w:basedOn w:val="Normal"/>
    <w:next w:val="Normal"/>
    <w:pPr>
      <w:ind w:left="600" w:hanging="200"/>
    </w:pPr>
  </w:style>
  <w:style w:type="paragraph" w:styleId="Index4">
    <w:name w:val="index 4"/>
    <w:basedOn w:val="Normal"/>
    <w:next w:val="Normal"/>
    <w:pPr>
      <w:ind w:left="800" w:hanging="200"/>
    </w:pPr>
  </w:style>
  <w:style w:type="paragraph" w:styleId="Index5">
    <w:name w:val="index 5"/>
    <w:basedOn w:val="Normal"/>
    <w:next w:val="Normal"/>
    <w:pPr>
      <w:ind w:left="1000" w:hanging="200"/>
    </w:pPr>
  </w:style>
  <w:style w:type="paragraph" w:styleId="Index6">
    <w:name w:val="index 6"/>
    <w:basedOn w:val="Normal"/>
    <w:next w:val="Normal"/>
    <w:pPr>
      <w:ind w:left="1200" w:hanging="200"/>
    </w:pPr>
  </w:style>
  <w:style w:type="paragraph" w:styleId="Index7">
    <w:name w:val="index 7"/>
    <w:basedOn w:val="Normal"/>
    <w:next w:val="Normal"/>
    <w:pPr>
      <w:ind w:left="1400" w:hanging="200"/>
    </w:pPr>
  </w:style>
  <w:style w:type="paragraph" w:styleId="Index8">
    <w:name w:val="index 8"/>
    <w:basedOn w:val="Normal"/>
    <w:next w:val="Normal"/>
    <w:pPr>
      <w:ind w:left="1600" w:hanging="200"/>
    </w:pPr>
  </w:style>
  <w:style w:type="paragraph" w:styleId="Index9">
    <w:name w:val="index 9"/>
    <w:basedOn w:val="Normal"/>
    <w:next w:val="Normal"/>
    <w:pPr>
      <w:ind w:left="1800" w:hanging="200"/>
    </w:pPr>
  </w:style>
  <w:style w:type="paragraph" w:styleId="IndexHeading">
    <w:name w:val="index heading"/>
    <w:basedOn w:val="Normal"/>
    <w:next w:val="Index1"/>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IndexSeparator">
    <w:name w:val="Index Separator"/>
    <w:basedOn w:val="Index"/>
  </w:style>
  <w:style w:type="paragraph" w:styleId="ListParagraph">
    <w:name w:val="List Paragraph"/>
    <w:basedOn w:val="Normal"/>
    <w:uiPriority w:val="34"/>
    <w:qFormat/>
    <w:rsid w:val="00FD7C91"/>
    <w:pPr>
      <w:suppressAutoHyphens w:val="0"/>
      <w:spacing w:after="200" w:line="276" w:lineRule="auto"/>
      <w:ind w:left="720"/>
      <w:contextualSpacing/>
    </w:pPr>
    <w:rPr>
      <w:rFonts w:ascii="Calibri" w:eastAsia="Calibri" w:hAnsi="Calibri"/>
      <w:sz w:val="22"/>
      <w:szCs w:val="22"/>
      <w:lang w:eastAsia="en-US"/>
    </w:rPr>
  </w:style>
  <w:style w:type="paragraph" w:styleId="BalloonText">
    <w:name w:val="Balloon Text"/>
    <w:basedOn w:val="Normal"/>
    <w:link w:val="BalloonTextChar"/>
    <w:uiPriority w:val="99"/>
    <w:semiHidden/>
    <w:unhideWhenUsed/>
    <w:rsid w:val="002F1B74"/>
    <w:rPr>
      <w:rFonts w:ascii="Tahoma" w:hAnsi="Tahoma" w:cs="Tahoma"/>
      <w:sz w:val="16"/>
      <w:szCs w:val="16"/>
    </w:rPr>
  </w:style>
  <w:style w:type="character" w:customStyle="1" w:styleId="BalloonTextChar">
    <w:name w:val="Balloon Text Char"/>
    <w:link w:val="BalloonText"/>
    <w:uiPriority w:val="99"/>
    <w:semiHidden/>
    <w:rsid w:val="002F1B74"/>
    <w:rPr>
      <w:rFonts w:ascii="Tahoma" w:hAnsi="Tahoma" w:cs="Tahoma"/>
      <w:sz w:val="16"/>
      <w:szCs w:val="16"/>
      <w:lang w:eastAsia="zh-CN"/>
    </w:rPr>
  </w:style>
  <w:style w:type="character" w:customStyle="1" w:styleId="FooterChar">
    <w:name w:val="Footer Char"/>
    <w:link w:val="Footer"/>
    <w:uiPriority w:val="99"/>
    <w:rsid w:val="002F59E7"/>
    <w:rPr>
      <w:lang w:val="en-US" w:eastAsia="zh-CN"/>
    </w:rPr>
  </w:style>
  <w:style w:type="character" w:customStyle="1" w:styleId="Heading6Char">
    <w:name w:val="Heading 6 Char"/>
    <w:link w:val="Heading6"/>
    <w:uiPriority w:val="9"/>
    <w:rsid w:val="001A0DFB"/>
    <w:rPr>
      <w:rFonts w:ascii="Calibri" w:eastAsia="Times New Roman" w:hAnsi="Calibri" w:cs="Times New Roman"/>
      <w:b/>
      <w:bCs/>
      <w:sz w:val="22"/>
      <w:szCs w:val="22"/>
      <w:lang w:val="en-US" w:eastAsia="zh-CN"/>
    </w:rPr>
  </w:style>
  <w:style w:type="character" w:customStyle="1" w:styleId="Heading7Char">
    <w:name w:val="Heading 7 Char"/>
    <w:link w:val="Heading7"/>
    <w:uiPriority w:val="9"/>
    <w:rsid w:val="001A0DFB"/>
    <w:rPr>
      <w:rFonts w:ascii="Calibri" w:eastAsia="Times New Roman" w:hAnsi="Calibri" w:cs="Times New Roman"/>
      <w:sz w:val="24"/>
      <w:szCs w:val="24"/>
      <w:lang w:val="en-US" w:eastAsia="zh-CN"/>
    </w:rPr>
  </w:style>
  <w:style w:type="paragraph" w:styleId="TOCHeading">
    <w:name w:val="TOC Heading"/>
    <w:basedOn w:val="Heading1"/>
    <w:next w:val="Normal"/>
    <w:uiPriority w:val="39"/>
    <w:unhideWhenUsed/>
    <w:qFormat/>
    <w:rsid w:val="00BE3981"/>
    <w:pPr>
      <w:keepLines/>
      <w:numPr>
        <w:numId w:val="0"/>
      </w:numPr>
      <w:suppressAutoHyphens w:val="0"/>
      <w:spacing w:before="240" w:line="259" w:lineRule="auto"/>
      <w:outlineLvl w:val="9"/>
    </w:pPr>
    <w:rPr>
      <w:rFonts w:ascii="Calibri Light" w:hAnsi="Calibri Light"/>
      <w:b w:val="0"/>
      <w:color w:val="2E74B5"/>
      <w:sz w:val="32"/>
      <w:szCs w:val="32"/>
      <w:lang w:eastAsia="en-US"/>
    </w:rPr>
  </w:style>
  <w:style w:type="table" w:styleId="TableGrid">
    <w:name w:val="Table Grid"/>
    <w:basedOn w:val="TableNormal"/>
    <w:uiPriority w:val="59"/>
    <w:rsid w:val="00326D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5142688">
      <w:bodyDiv w:val="1"/>
      <w:marLeft w:val="0"/>
      <w:marRight w:val="0"/>
      <w:marTop w:val="0"/>
      <w:marBottom w:val="0"/>
      <w:divBdr>
        <w:top w:val="none" w:sz="0" w:space="0" w:color="auto"/>
        <w:left w:val="none" w:sz="0" w:space="0" w:color="auto"/>
        <w:bottom w:val="none" w:sz="0" w:space="0" w:color="auto"/>
        <w:right w:val="none" w:sz="0" w:space="0" w:color="auto"/>
      </w:divBdr>
    </w:div>
    <w:div w:id="1418096448">
      <w:bodyDiv w:val="1"/>
      <w:marLeft w:val="0"/>
      <w:marRight w:val="0"/>
      <w:marTop w:val="0"/>
      <w:marBottom w:val="0"/>
      <w:divBdr>
        <w:top w:val="none" w:sz="0" w:space="0" w:color="auto"/>
        <w:left w:val="none" w:sz="0" w:space="0" w:color="auto"/>
        <w:bottom w:val="none" w:sz="0" w:space="0" w:color="auto"/>
        <w:right w:val="none" w:sz="0" w:space="0" w:color="auto"/>
      </w:divBdr>
    </w:div>
    <w:div w:id="1890605903">
      <w:bodyDiv w:val="1"/>
      <w:marLeft w:val="0"/>
      <w:marRight w:val="0"/>
      <w:marTop w:val="0"/>
      <w:marBottom w:val="0"/>
      <w:divBdr>
        <w:top w:val="none" w:sz="0" w:space="0" w:color="auto"/>
        <w:left w:val="none" w:sz="0" w:space="0" w:color="auto"/>
        <w:bottom w:val="none" w:sz="0" w:space="0" w:color="auto"/>
        <w:right w:val="none" w:sz="0" w:space="0" w:color="auto"/>
      </w:divBdr>
    </w:div>
    <w:div w:id="190718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C8D2C-5291-4F73-B2B3-D0128CAC4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30</Pages>
  <Words>3593</Words>
  <Characters>20486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SRS Example</vt:lpstr>
    </vt:vector>
  </TitlesOfParts>
  <Company/>
  <LinksUpToDate>false</LinksUpToDate>
  <CharactersWithSpaces>24031</CharactersWithSpaces>
  <SharedDoc>false</SharedDoc>
  <HLinks>
    <vt:vector size="114" baseType="variant">
      <vt:variant>
        <vt:i4>1245237</vt:i4>
      </vt:variant>
      <vt:variant>
        <vt:i4>110</vt:i4>
      </vt:variant>
      <vt:variant>
        <vt:i4>0</vt:i4>
      </vt:variant>
      <vt:variant>
        <vt:i4>5</vt:i4>
      </vt:variant>
      <vt:variant>
        <vt:lpwstr/>
      </vt:variant>
      <vt:variant>
        <vt:lpwstr>_Toc402438087</vt:lpwstr>
      </vt:variant>
      <vt:variant>
        <vt:i4>1245237</vt:i4>
      </vt:variant>
      <vt:variant>
        <vt:i4>104</vt:i4>
      </vt:variant>
      <vt:variant>
        <vt:i4>0</vt:i4>
      </vt:variant>
      <vt:variant>
        <vt:i4>5</vt:i4>
      </vt:variant>
      <vt:variant>
        <vt:lpwstr/>
      </vt:variant>
      <vt:variant>
        <vt:lpwstr>_Toc402438086</vt:lpwstr>
      </vt:variant>
      <vt:variant>
        <vt:i4>1245237</vt:i4>
      </vt:variant>
      <vt:variant>
        <vt:i4>98</vt:i4>
      </vt:variant>
      <vt:variant>
        <vt:i4>0</vt:i4>
      </vt:variant>
      <vt:variant>
        <vt:i4>5</vt:i4>
      </vt:variant>
      <vt:variant>
        <vt:lpwstr/>
      </vt:variant>
      <vt:variant>
        <vt:lpwstr>_Toc402438085</vt:lpwstr>
      </vt:variant>
      <vt:variant>
        <vt:i4>1245237</vt:i4>
      </vt:variant>
      <vt:variant>
        <vt:i4>92</vt:i4>
      </vt:variant>
      <vt:variant>
        <vt:i4>0</vt:i4>
      </vt:variant>
      <vt:variant>
        <vt:i4>5</vt:i4>
      </vt:variant>
      <vt:variant>
        <vt:lpwstr/>
      </vt:variant>
      <vt:variant>
        <vt:lpwstr>_Toc402438084</vt:lpwstr>
      </vt:variant>
      <vt:variant>
        <vt:i4>1245237</vt:i4>
      </vt:variant>
      <vt:variant>
        <vt:i4>86</vt:i4>
      </vt:variant>
      <vt:variant>
        <vt:i4>0</vt:i4>
      </vt:variant>
      <vt:variant>
        <vt:i4>5</vt:i4>
      </vt:variant>
      <vt:variant>
        <vt:lpwstr/>
      </vt:variant>
      <vt:variant>
        <vt:lpwstr>_Toc402438083</vt:lpwstr>
      </vt:variant>
      <vt:variant>
        <vt:i4>1245237</vt:i4>
      </vt:variant>
      <vt:variant>
        <vt:i4>80</vt:i4>
      </vt:variant>
      <vt:variant>
        <vt:i4>0</vt:i4>
      </vt:variant>
      <vt:variant>
        <vt:i4>5</vt:i4>
      </vt:variant>
      <vt:variant>
        <vt:lpwstr/>
      </vt:variant>
      <vt:variant>
        <vt:lpwstr>_Toc402438082</vt:lpwstr>
      </vt:variant>
      <vt:variant>
        <vt:i4>1245237</vt:i4>
      </vt:variant>
      <vt:variant>
        <vt:i4>74</vt:i4>
      </vt:variant>
      <vt:variant>
        <vt:i4>0</vt:i4>
      </vt:variant>
      <vt:variant>
        <vt:i4>5</vt:i4>
      </vt:variant>
      <vt:variant>
        <vt:lpwstr/>
      </vt:variant>
      <vt:variant>
        <vt:lpwstr>_Toc402438081</vt:lpwstr>
      </vt:variant>
      <vt:variant>
        <vt:i4>1245237</vt:i4>
      </vt:variant>
      <vt:variant>
        <vt:i4>68</vt:i4>
      </vt:variant>
      <vt:variant>
        <vt:i4>0</vt:i4>
      </vt:variant>
      <vt:variant>
        <vt:i4>5</vt:i4>
      </vt:variant>
      <vt:variant>
        <vt:lpwstr/>
      </vt:variant>
      <vt:variant>
        <vt:lpwstr>_Toc402438080</vt:lpwstr>
      </vt:variant>
      <vt:variant>
        <vt:i4>1835061</vt:i4>
      </vt:variant>
      <vt:variant>
        <vt:i4>62</vt:i4>
      </vt:variant>
      <vt:variant>
        <vt:i4>0</vt:i4>
      </vt:variant>
      <vt:variant>
        <vt:i4>5</vt:i4>
      </vt:variant>
      <vt:variant>
        <vt:lpwstr/>
      </vt:variant>
      <vt:variant>
        <vt:lpwstr>_Toc402438079</vt:lpwstr>
      </vt:variant>
      <vt:variant>
        <vt:i4>1835061</vt:i4>
      </vt:variant>
      <vt:variant>
        <vt:i4>56</vt:i4>
      </vt:variant>
      <vt:variant>
        <vt:i4>0</vt:i4>
      </vt:variant>
      <vt:variant>
        <vt:i4>5</vt:i4>
      </vt:variant>
      <vt:variant>
        <vt:lpwstr/>
      </vt:variant>
      <vt:variant>
        <vt:lpwstr>_Toc402438078</vt:lpwstr>
      </vt:variant>
      <vt:variant>
        <vt:i4>1835061</vt:i4>
      </vt:variant>
      <vt:variant>
        <vt:i4>50</vt:i4>
      </vt:variant>
      <vt:variant>
        <vt:i4>0</vt:i4>
      </vt:variant>
      <vt:variant>
        <vt:i4>5</vt:i4>
      </vt:variant>
      <vt:variant>
        <vt:lpwstr/>
      </vt:variant>
      <vt:variant>
        <vt:lpwstr>_Toc402438077</vt:lpwstr>
      </vt:variant>
      <vt:variant>
        <vt:i4>1835061</vt:i4>
      </vt:variant>
      <vt:variant>
        <vt:i4>44</vt:i4>
      </vt:variant>
      <vt:variant>
        <vt:i4>0</vt:i4>
      </vt:variant>
      <vt:variant>
        <vt:i4>5</vt:i4>
      </vt:variant>
      <vt:variant>
        <vt:lpwstr/>
      </vt:variant>
      <vt:variant>
        <vt:lpwstr>_Toc402438076</vt:lpwstr>
      </vt:variant>
      <vt:variant>
        <vt:i4>1835061</vt:i4>
      </vt:variant>
      <vt:variant>
        <vt:i4>38</vt:i4>
      </vt:variant>
      <vt:variant>
        <vt:i4>0</vt:i4>
      </vt:variant>
      <vt:variant>
        <vt:i4>5</vt:i4>
      </vt:variant>
      <vt:variant>
        <vt:lpwstr/>
      </vt:variant>
      <vt:variant>
        <vt:lpwstr>_Toc402438075</vt:lpwstr>
      </vt:variant>
      <vt:variant>
        <vt:i4>1835061</vt:i4>
      </vt:variant>
      <vt:variant>
        <vt:i4>32</vt:i4>
      </vt:variant>
      <vt:variant>
        <vt:i4>0</vt:i4>
      </vt:variant>
      <vt:variant>
        <vt:i4>5</vt:i4>
      </vt:variant>
      <vt:variant>
        <vt:lpwstr/>
      </vt:variant>
      <vt:variant>
        <vt:lpwstr>_Toc402438074</vt:lpwstr>
      </vt:variant>
      <vt:variant>
        <vt:i4>1835061</vt:i4>
      </vt:variant>
      <vt:variant>
        <vt:i4>26</vt:i4>
      </vt:variant>
      <vt:variant>
        <vt:i4>0</vt:i4>
      </vt:variant>
      <vt:variant>
        <vt:i4>5</vt:i4>
      </vt:variant>
      <vt:variant>
        <vt:lpwstr/>
      </vt:variant>
      <vt:variant>
        <vt:lpwstr>_Toc402438073</vt:lpwstr>
      </vt:variant>
      <vt:variant>
        <vt:i4>1835061</vt:i4>
      </vt:variant>
      <vt:variant>
        <vt:i4>20</vt:i4>
      </vt:variant>
      <vt:variant>
        <vt:i4>0</vt:i4>
      </vt:variant>
      <vt:variant>
        <vt:i4>5</vt:i4>
      </vt:variant>
      <vt:variant>
        <vt:lpwstr/>
      </vt:variant>
      <vt:variant>
        <vt:lpwstr>_Toc402438072</vt:lpwstr>
      </vt:variant>
      <vt:variant>
        <vt:i4>1835061</vt:i4>
      </vt:variant>
      <vt:variant>
        <vt:i4>14</vt:i4>
      </vt:variant>
      <vt:variant>
        <vt:i4>0</vt:i4>
      </vt:variant>
      <vt:variant>
        <vt:i4>5</vt:i4>
      </vt:variant>
      <vt:variant>
        <vt:lpwstr/>
      </vt:variant>
      <vt:variant>
        <vt:lpwstr>_Toc402438071</vt:lpwstr>
      </vt:variant>
      <vt:variant>
        <vt:i4>1835061</vt:i4>
      </vt:variant>
      <vt:variant>
        <vt:i4>8</vt:i4>
      </vt:variant>
      <vt:variant>
        <vt:i4>0</vt:i4>
      </vt:variant>
      <vt:variant>
        <vt:i4>5</vt:i4>
      </vt:variant>
      <vt:variant>
        <vt:lpwstr/>
      </vt:variant>
      <vt:variant>
        <vt:lpwstr>_Toc402438070</vt:lpwstr>
      </vt:variant>
      <vt:variant>
        <vt:i4>1900597</vt:i4>
      </vt:variant>
      <vt:variant>
        <vt:i4>2</vt:i4>
      </vt:variant>
      <vt:variant>
        <vt:i4>0</vt:i4>
      </vt:variant>
      <vt:variant>
        <vt:i4>5</vt:i4>
      </vt:variant>
      <vt:variant>
        <vt:lpwstr/>
      </vt:variant>
      <vt:variant>
        <vt:lpwstr>_Toc402438069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Example</dc:title>
  <dc:subject/>
  <dc:creator>Dennis Martin</dc:creator>
  <cp:keywords/>
  <dc:description/>
  <cp:lastModifiedBy>Siddhant Pardeshi</cp:lastModifiedBy>
  <cp:revision>7</cp:revision>
  <cp:lastPrinted>2004-09-18T06:05:00Z</cp:lastPrinted>
  <dcterms:created xsi:type="dcterms:W3CDTF">2014-10-30T08:33:00Z</dcterms:created>
  <dcterms:modified xsi:type="dcterms:W3CDTF">2014-11-21T20:08:00Z</dcterms:modified>
</cp:coreProperties>
</file>